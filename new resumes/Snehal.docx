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AD5" w:rsidRDefault="00F06AD5">
      <w:pPr>
        <w:tabs>
          <w:tab w:val="left" w:pos="8640"/>
        </w:tabs>
        <w:jc w:val="both"/>
        <w:rPr>
          <w:b/>
          <w:bCs/>
          <w:sz w:val="28"/>
          <w:szCs w:val="28"/>
          <w:u w:val="single"/>
          <w:lang w:val="pt-BR"/>
        </w:rPr>
      </w:pPr>
      <w:r>
        <w:rPr>
          <w:b/>
          <w:bCs/>
          <w:sz w:val="28"/>
          <w:szCs w:val="28"/>
          <w:lang w:val="pt-BR"/>
        </w:rPr>
        <w:t xml:space="preserve">                                                 Curriculum Vitae                       </w:t>
      </w:r>
    </w:p>
    <w:p w:rsidR="00F06AD5" w:rsidRDefault="00F06AD5">
      <w:pPr>
        <w:jc w:val="center"/>
        <w:rPr>
          <w:b/>
          <w:bCs/>
          <w:sz w:val="28"/>
          <w:szCs w:val="28"/>
          <w:u w:val="single"/>
          <w:lang w:val="pt-BR"/>
        </w:rPr>
      </w:pPr>
    </w:p>
    <w:p w:rsidR="00F06AD5" w:rsidRDefault="00F06AD5">
      <w:pPr>
        <w:shd w:val="clear" w:color="auto" w:fill="E6E6E6"/>
        <w:rPr>
          <w:rFonts w:ascii="Verdana" w:hAnsi="Verdana" w:cs="Verdana"/>
          <w:sz w:val="18"/>
          <w:szCs w:val="18"/>
        </w:rPr>
      </w:pPr>
      <w:r>
        <w:rPr>
          <w:b/>
          <w:bCs/>
          <w:lang w:val="pt-BR"/>
        </w:rPr>
        <w:t>Snehal Deshpande</w:t>
      </w:r>
    </w:p>
    <w:p w:rsidR="00F06AD5" w:rsidRDefault="00F06AD5">
      <w:pPr>
        <w:rPr>
          <w:rFonts w:ascii="Verdana" w:hAnsi="Verdana" w:cs="Verdana"/>
          <w:sz w:val="18"/>
          <w:szCs w:val="18"/>
        </w:rPr>
      </w:pPr>
    </w:p>
    <w:p w:rsidR="00F06AD5" w:rsidRDefault="00F06AD5">
      <w:pPr>
        <w:rPr>
          <w:rFonts w:ascii="Verdana" w:hAnsi="Verdana" w:cs="Verdana"/>
          <w:sz w:val="18"/>
          <w:szCs w:val="18"/>
        </w:rPr>
      </w:pPr>
      <w:r>
        <w:rPr>
          <w:rFonts w:ascii="Verdana" w:hAnsi="Verdana" w:cs="Verdana"/>
          <w:sz w:val="18"/>
          <w:szCs w:val="18"/>
        </w:rPr>
        <w:t>Software Experience</w:t>
      </w:r>
      <w:r>
        <w:rPr>
          <w:rFonts w:ascii="Verdana" w:hAnsi="Verdana" w:cs="Verdana"/>
          <w:sz w:val="18"/>
          <w:szCs w:val="18"/>
        </w:rPr>
        <w:tab/>
        <w:t>: 7.5 years</w:t>
      </w:r>
      <w:r>
        <w:rPr>
          <w:rFonts w:ascii="Verdana" w:hAnsi="Verdana" w:cs="Verdana"/>
          <w:sz w:val="18"/>
          <w:szCs w:val="18"/>
        </w:rPr>
        <w:tab/>
        <w:t xml:space="preserve">   </w:t>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t xml:space="preserve">     </w:t>
      </w:r>
    </w:p>
    <w:p w:rsidR="00F06AD5" w:rsidRDefault="00F06AD5">
      <w:pPr>
        <w:rPr>
          <w:rFonts w:ascii="Verdana" w:hAnsi="Verdana" w:cs="Verdana"/>
          <w:sz w:val="18"/>
          <w:szCs w:val="18"/>
        </w:rPr>
      </w:pPr>
      <w:r>
        <w:rPr>
          <w:rFonts w:ascii="Verdana" w:hAnsi="Verdana" w:cs="Verdana"/>
          <w:sz w:val="18"/>
          <w:szCs w:val="18"/>
        </w:rPr>
        <w:t xml:space="preserve">Passport No </w:t>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t xml:space="preserve">: G-6766169 </w:t>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p>
    <w:p w:rsidR="00F06AD5" w:rsidRDefault="00F06AD5">
      <w:pPr>
        <w:shd w:val="clear" w:color="auto" w:fill="FFFFFF"/>
        <w:rPr>
          <w:rFonts w:ascii="Verdana" w:hAnsi="Verdana" w:cs="Verdana"/>
          <w:sz w:val="18"/>
          <w:szCs w:val="18"/>
        </w:rPr>
      </w:pPr>
      <w:r>
        <w:rPr>
          <w:rFonts w:ascii="Verdana" w:hAnsi="Verdana" w:cs="Verdana"/>
          <w:sz w:val="18"/>
          <w:szCs w:val="18"/>
        </w:rPr>
        <w:t>Mobile. No</w:t>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t>: 9920029350</w:t>
      </w:r>
    </w:p>
    <w:p w:rsidR="00F06AD5" w:rsidRDefault="00F06AD5">
      <w:pPr>
        <w:rPr>
          <w:rFonts w:ascii="Verdana" w:hAnsi="Verdana" w:cs="Verdana"/>
          <w:sz w:val="18"/>
          <w:szCs w:val="18"/>
        </w:rPr>
      </w:pPr>
      <w:r>
        <w:rPr>
          <w:rFonts w:ascii="Verdana" w:hAnsi="Verdana" w:cs="Verdana"/>
          <w:sz w:val="18"/>
          <w:szCs w:val="18"/>
        </w:rPr>
        <w:t>Email</w:t>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t xml:space="preserve">: </w:t>
      </w:r>
      <w:hyperlink r:id="rId7" w:history="1">
        <w:r w:rsidRPr="00DD227A">
          <w:rPr>
            <w:rStyle w:val="Hyperlink"/>
            <w:rFonts w:ascii="Verdana" w:hAnsi="Verdana" w:cs="Verdana"/>
          </w:rPr>
          <w:t>snehad31@gmail.com</w:t>
        </w:r>
      </w:hyperlink>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p>
    <w:p w:rsidR="00F06AD5" w:rsidRDefault="00F06AD5">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t xml:space="preserve">    </w:t>
      </w:r>
    </w:p>
    <w:tbl>
      <w:tblPr>
        <w:tblW w:w="10366" w:type="dxa"/>
        <w:tblInd w:w="-106" w:type="dxa"/>
        <w:tblLayout w:type="fixed"/>
        <w:tblLook w:val="0000"/>
      </w:tblPr>
      <w:tblGrid>
        <w:gridCol w:w="10366"/>
      </w:tblGrid>
      <w:tr w:rsidR="00F06AD5">
        <w:tc>
          <w:tcPr>
            <w:tcW w:w="10366" w:type="dxa"/>
            <w:tcBorders>
              <w:top w:val="single" w:sz="4" w:space="0" w:color="000000"/>
              <w:left w:val="single" w:sz="4" w:space="0" w:color="000000"/>
              <w:bottom w:val="single" w:sz="4" w:space="0" w:color="000000"/>
              <w:right w:val="single" w:sz="4" w:space="0" w:color="000000"/>
            </w:tcBorders>
            <w:shd w:val="clear" w:color="auto" w:fill="E6E6E6"/>
          </w:tcPr>
          <w:p w:rsidR="00F06AD5" w:rsidRDefault="00F06AD5">
            <w:pPr>
              <w:snapToGrid w:val="0"/>
              <w:rPr>
                <w:rFonts w:ascii="Verdana" w:eastAsia="Batang" w:hAnsi="Verdana"/>
                <w:sz w:val="18"/>
                <w:szCs w:val="18"/>
              </w:rPr>
            </w:pPr>
            <w:r>
              <w:rPr>
                <w:rFonts w:ascii="Verdana" w:hAnsi="Verdana" w:cs="Verdana"/>
                <w:b/>
                <w:bCs/>
                <w:sz w:val="18"/>
                <w:szCs w:val="18"/>
              </w:rPr>
              <w:t>Technical Competencies :</w:t>
            </w:r>
          </w:p>
        </w:tc>
      </w:tr>
      <w:tr w:rsidR="00F06AD5">
        <w:tc>
          <w:tcPr>
            <w:tcW w:w="10366" w:type="dxa"/>
            <w:tcBorders>
              <w:top w:val="single" w:sz="4" w:space="0" w:color="000000"/>
              <w:left w:val="single" w:sz="4" w:space="0" w:color="000000"/>
              <w:bottom w:val="single" w:sz="4" w:space="0" w:color="000000"/>
              <w:right w:val="single" w:sz="4" w:space="0" w:color="000000"/>
            </w:tcBorders>
          </w:tcPr>
          <w:p w:rsidR="00F06AD5" w:rsidRDefault="00F06AD5">
            <w:pPr>
              <w:snapToGrid w:val="0"/>
              <w:ind w:left="360"/>
              <w:jc w:val="both"/>
              <w:rPr>
                <w:rFonts w:ascii="Verdana" w:eastAsia="Batang" w:hAnsi="Verdana"/>
                <w:sz w:val="18"/>
                <w:szCs w:val="18"/>
              </w:rPr>
            </w:pPr>
          </w:p>
          <w:p w:rsidR="00F06AD5" w:rsidRDefault="00F06AD5">
            <w:pPr>
              <w:numPr>
                <w:ilvl w:val="0"/>
                <w:numId w:val="7"/>
              </w:numPr>
              <w:tabs>
                <w:tab w:val="left" w:pos="720"/>
              </w:tabs>
              <w:ind w:left="720" w:firstLine="0"/>
              <w:jc w:val="both"/>
              <w:rPr>
                <w:rFonts w:ascii="Verdana" w:eastAsia="Batang" w:hAnsi="Verdana" w:cs="Verdana"/>
                <w:sz w:val="18"/>
                <w:szCs w:val="18"/>
              </w:rPr>
            </w:pPr>
            <w:r>
              <w:rPr>
                <w:rFonts w:ascii="Verdana" w:eastAsia="Batang" w:hAnsi="Verdana" w:cs="Verdana"/>
                <w:sz w:val="18"/>
                <w:szCs w:val="18"/>
              </w:rPr>
              <w:t>Graduate Engineer [B.E].</w:t>
            </w:r>
          </w:p>
          <w:p w:rsidR="00F06AD5" w:rsidRDefault="00F06AD5">
            <w:pPr>
              <w:numPr>
                <w:ilvl w:val="0"/>
                <w:numId w:val="7"/>
              </w:numPr>
              <w:tabs>
                <w:tab w:val="left" w:pos="720"/>
              </w:tabs>
              <w:ind w:left="720" w:firstLine="0"/>
              <w:jc w:val="both"/>
              <w:rPr>
                <w:rFonts w:ascii="Verdana" w:eastAsia="Batang" w:hAnsi="Verdana"/>
                <w:sz w:val="18"/>
                <w:szCs w:val="18"/>
              </w:rPr>
            </w:pPr>
            <w:r>
              <w:rPr>
                <w:rFonts w:ascii="Verdana" w:eastAsia="Batang" w:hAnsi="Verdana" w:cs="Verdana"/>
                <w:sz w:val="18"/>
                <w:szCs w:val="18"/>
              </w:rPr>
              <w:t xml:space="preserve">Software experience </w:t>
            </w:r>
            <w:r>
              <w:rPr>
                <w:rFonts w:ascii="Verdana" w:eastAsia="Batang" w:hAnsi="Verdana" w:cs="Verdana"/>
                <w:b/>
                <w:bCs/>
                <w:sz w:val="18"/>
                <w:szCs w:val="18"/>
              </w:rPr>
              <w:t>7.5 years</w:t>
            </w:r>
            <w:r>
              <w:rPr>
                <w:rFonts w:ascii="Verdana" w:eastAsia="Batang" w:hAnsi="Verdana" w:cs="Verdana"/>
                <w:sz w:val="18"/>
                <w:szCs w:val="18"/>
              </w:rPr>
              <w:t xml:space="preserve"> in </w:t>
            </w:r>
            <w:r>
              <w:rPr>
                <w:rFonts w:ascii="Verdana" w:eastAsia="Batang" w:hAnsi="Verdana" w:cs="Verdana"/>
                <w:b/>
                <w:bCs/>
                <w:sz w:val="18"/>
                <w:szCs w:val="18"/>
              </w:rPr>
              <w:t>Dot Net</w:t>
            </w:r>
            <w:r>
              <w:rPr>
                <w:rFonts w:ascii="Verdana" w:eastAsia="Batang" w:hAnsi="Verdana" w:cs="Verdana"/>
                <w:sz w:val="18"/>
                <w:szCs w:val="18"/>
              </w:rPr>
              <w:t xml:space="preserve"> </w:t>
            </w:r>
            <w:r>
              <w:rPr>
                <w:rFonts w:ascii="Verdana" w:eastAsia="Batang" w:hAnsi="Verdana" w:cs="Verdana"/>
                <w:b/>
                <w:bCs/>
                <w:sz w:val="18"/>
                <w:szCs w:val="18"/>
              </w:rPr>
              <w:t>Technologies.</w:t>
            </w:r>
          </w:p>
          <w:p w:rsidR="00F06AD5" w:rsidRDefault="00F06AD5">
            <w:pPr>
              <w:numPr>
                <w:ilvl w:val="0"/>
                <w:numId w:val="3"/>
              </w:numPr>
              <w:spacing w:after="60"/>
              <w:ind w:left="822" w:right="177" w:hanging="90"/>
              <w:jc w:val="both"/>
              <w:rPr>
                <w:rFonts w:ascii="Verdana" w:eastAsia="Batang" w:hAnsi="Verdana" w:cs="Verdana"/>
                <w:sz w:val="18"/>
                <w:szCs w:val="18"/>
              </w:rPr>
            </w:pPr>
            <w:r>
              <w:rPr>
                <w:rFonts w:ascii="Verdana" w:eastAsia="Batang" w:hAnsi="Verdana" w:cs="Verdana"/>
                <w:sz w:val="18"/>
                <w:szCs w:val="18"/>
              </w:rPr>
              <w:t>Experience in developing Web applications using asp.net and Windows applications using Win Forms</w:t>
            </w:r>
            <w:r>
              <w:rPr>
                <w:rFonts w:ascii="Verdana" w:eastAsia="Batang" w:hAnsi="Verdana" w:cs="Verdana"/>
                <w:b/>
                <w:bCs/>
                <w:sz w:val="18"/>
                <w:szCs w:val="18"/>
              </w:rPr>
              <w:t xml:space="preserve"> and WPF</w:t>
            </w:r>
            <w:r>
              <w:rPr>
                <w:rFonts w:ascii="Verdana" w:eastAsia="Batang" w:hAnsi="Verdana" w:cs="Verdana"/>
                <w:sz w:val="18"/>
                <w:szCs w:val="18"/>
              </w:rPr>
              <w:t xml:space="preserve"> with Object Oriented Programming (OOPS), </w:t>
            </w:r>
            <w:r>
              <w:rPr>
                <w:rFonts w:ascii="Verdana" w:eastAsia="Batang" w:hAnsi="Verdana" w:cs="Verdana"/>
                <w:b/>
                <w:bCs/>
                <w:sz w:val="18"/>
                <w:szCs w:val="18"/>
              </w:rPr>
              <w:t>WCF</w:t>
            </w:r>
            <w:r>
              <w:rPr>
                <w:rFonts w:ascii="Verdana" w:eastAsia="Batang" w:hAnsi="Verdana" w:cs="Verdana"/>
                <w:sz w:val="18"/>
                <w:szCs w:val="18"/>
              </w:rPr>
              <w:t xml:space="preserve"> and relational databases </w:t>
            </w:r>
            <w:r>
              <w:rPr>
                <w:rFonts w:ascii="Verdana" w:eastAsia="Batang" w:hAnsi="Verdana" w:cs="Verdana"/>
                <w:b/>
                <w:bCs/>
                <w:sz w:val="18"/>
                <w:szCs w:val="18"/>
              </w:rPr>
              <w:t>RDBMs</w:t>
            </w:r>
            <w:r>
              <w:rPr>
                <w:rFonts w:ascii="Verdana" w:eastAsia="Batang" w:hAnsi="Verdana" w:cs="Verdana"/>
                <w:sz w:val="18"/>
                <w:szCs w:val="18"/>
              </w:rPr>
              <w:t xml:space="preserve">. </w:t>
            </w:r>
          </w:p>
          <w:p w:rsidR="00F06AD5" w:rsidRDefault="00F06AD5">
            <w:pPr>
              <w:numPr>
                <w:ilvl w:val="0"/>
                <w:numId w:val="3"/>
              </w:numPr>
              <w:spacing w:after="60"/>
              <w:ind w:left="0" w:right="180" w:firstLine="0"/>
              <w:jc w:val="both"/>
              <w:rPr>
                <w:rFonts w:ascii="Verdana" w:eastAsia="Batang" w:hAnsi="Verdana" w:cs="Verdana"/>
                <w:sz w:val="18"/>
                <w:szCs w:val="18"/>
              </w:rPr>
            </w:pPr>
            <w:r>
              <w:rPr>
                <w:rFonts w:ascii="Verdana" w:eastAsia="Batang" w:hAnsi="Verdana" w:cs="Verdana"/>
                <w:sz w:val="18"/>
                <w:szCs w:val="18"/>
              </w:rPr>
              <w:t xml:space="preserve">Extensively experienced in entire </w:t>
            </w:r>
            <w:r>
              <w:rPr>
                <w:rFonts w:ascii="Verdana" w:eastAsia="Batang" w:hAnsi="Verdana" w:cs="Verdana"/>
                <w:b/>
                <w:bCs/>
                <w:sz w:val="18"/>
                <w:szCs w:val="18"/>
              </w:rPr>
              <w:t>SDLC</w:t>
            </w:r>
            <w:r>
              <w:rPr>
                <w:rFonts w:ascii="Verdana" w:eastAsia="Batang" w:hAnsi="Verdana" w:cs="Verdana"/>
                <w:sz w:val="18"/>
                <w:szCs w:val="18"/>
              </w:rPr>
              <w:t>, Custom Software Development Process from Requirement</w:t>
            </w:r>
          </w:p>
          <w:p w:rsidR="00F06AD5" w:rsidRDefault="00F06AD5">
            <w:pPr>
              <w:spacing w:after="60"/>
              <w:ind w:right="180"/>
              <w:jc w:val="both"/>
              <w:rPr>
                <w:rFonts w:ascii="Verdana" w:eastAsia="Batang" w:hAnsi="Verdana" w:cs="Verdana"/>
                <w:sz w:val="18"/>
                <w:szCs w:val="18"/>
              </w:rPr>
            </w:pPr>
            <w:r>
              <w:rPr>
                <w:rFonts w:ascii="Verdana" w:eastAsia="Batang" w:hAnsi="Verdana" w:cs="Verdana"/>
                <w:sz w:val="18"/>
                <w:szCs w:val="18"/>
              </w:rPr>
              <w:t xml:space="preserve">           Gathering, Project analysis, Design, Development, Unit Testing to Deployment in </w:t>
            </w:r>
            <w:r w:rsidRPr="007B68FA">
              <w:rPr>
                <w:rFonts w:ascii="Verdana" w:eastAsia="Batang" w:hAnsi="Verdana" w:cs="Verdana"/>
                <w:b/>
                <w:bCs/>
                <w:sz w:val="18"/>
                <w:szCs w:val="18"/>
              </w:rPr>
              <w:t xml:space="preserve">Agile </w:t>
            </w:r>
            <w:r>
              <w:rPr>
                <w:rFonts w:ascii="Verdana" w:eastAsia="Batang" w:hAnsi="Verdana" w:cs="Verdana"/>
                <w:b/>
                <w:bCs/>
                <w:sz w:val="18"/>
                <w:szCs w:val="18"/>
              </w:rPr>
              <w:t>&amp;</w:t>
            </w:r>
            <w:r w:rsidRPr="007B68FA">
              <w:rPr>
                <w:rFonts w:ascii="Verdana" w:eastAsia="Batang" w:hAnsi="Verdana" w:cs="Verdana"/>
                <w:b/>
                <w:bCs/>
                <w:sz w:val="18"/>
                <w:szCs w:val="18"/>
              </w:rPr>
              <w:t xml:space="preserve"> Waterfal</w:t>
            </w:r>
            <w:r>
              <w:rPr>
                <w:rFonts w:ascii="Verdana" w:eastAsia="Batang" w:hAnsi="Verdana" w:cs="Verdana"/>
                <w:sz w:val="18"/>
                <w:szCs w:val="18"/>
              </w:rPr>
              <w:t>l</w:t>
            </w:r>
          </w:p>
          <w:p w:rsidR="00F06AD5" w:rsidRDefault="00F06AD5">
            <w:pPr>
              <w:numPr>
                <w:ilvl w:val="0"/>
                <w:numId w:val="3"/>
              </w:numPr>
              <w:spacing w:after="60"/>
              <w:ind w:left="0" w:right="180" w:firstLine="0"/>
              <w:jc w:val="both"/>
              <w:rPr>
                <w:rFonts w:ascii="Verdana" w:eastAsia="Batang" w:hAnsi="Verdana"/>
                <w:sz w:val="18"/>
                <w:szCs w:val="18"/>
              </w:rPr>
            </w:pPr>
            <w:r>
              <w:rPr>
                <w:rFonts w:ascii="Verdana" w:eastAsia="Batang" w:hAnsi="Verdana" w:cs="Verdana"/>
                <w:sz w:val="18"/>
                <w:szCs w:val="18"/>
              </w:rPr>
              <w:t xml:space="preserve">Strong implementation of OOPs and various </w:t>
            </w:r>
            <w:r>
              <w:rPr>
                <w:rFonts w:ascii="Verdana" w:eastAsia="Batang" w:hAnsi="Verdana" w:cs="Verdana"/>
                <w:b/>
                <w:bCs/>
                <w:sz w:val="18"/>
                <w:szCs w:val="18"/>
              </w:rPr>
              <w:t xml:space="preserve">Design Patterns </w:t>
            </w:r>
            <w:r>
              <w:rPr>
                <w:rFonts w:ascii="Verdana" w:eastAsia="Batang" w:hAnsi="Verdana" w:cs="Verdana"/>
                <w:sz w:val="18"/>
                <w:szCs w:val="18"/>
              </w:rPr>
              <w:t xml:space="preserve">like </w:t>
            </w:r>
            <w:r w:rsidRPr="0001212A">
              <w:rPr>
                <w:rFonts w:ascii="Verdana" w:eastAsia="Batang" w:hAnsi="Verdana" w:cs="Verdana"/>
                <w:b/>
                <w:bCs/>
                <w:sz w:val="18"/>
                <w:szCs w:val="18"/>
              </w:rPr>
              <w:t>MVC</w:t>
            </w:r>
            <w:r>
              <w:rPr>
                <w:rFonts w:ascii="Verdana" w:eastAsia="Batang" w:hAnsi="Verdana" w:cs="Verdana"/>
                <w:sz w:val="18"/>
                <w:szCs w:val="18"/>
              </w:rPr>
              <w:t xml:space="preserve"> along with </w:t>
            </w:r>
            <w:r>
              <w:rPr>
                <w:rFonts w:ascii="Verdana" w:eastAsia="Batang" w:hAnsi="Verdana" w:cs="Verdana"/>
                <w:b/>
                <w:bCs/>
                <w:sz w:val="18"/>
                <w:szCs w:val="18"/>
              </w:rPr>
              <w:t xml:space="preserve">MVVM. </w:t>
            </w:r>
          </w:p>
          <w:p w:rsidR="00F06AD5" w:rsidRPr="0001212A" w:rsidRDefault="00F06AD5">
            <w:pPr>
              <w:numPr>
                <w:ilvl w:val="0"/>
                <w:numId w:val="3"/>
              </w:numPr>
              <w:spacing w:after="60"/>
              <w:ind w:left="0" w:right="180" w:firstLine="0"/>
              <w:jc w:val="both"/>
              <w:rPr>
                <w:rFonts w:ascii="Verdana" w:eastAsia="Batang" w:hAnsi="Verdana" w:cs="Verdana"/>
                <w:b/>
                <w:bCs/>
                <w:sz w:val="18"/>
                <w:szCs w:val="18"/>
              </w:rPr>
            </w:pPr>
            <w:r>
              <w:rPr>
                <w:rFonts w:ascii="Verdana" w:eastAsia="Batang" w:hAnsi="Verdana" w:cs="Verdana"/>
                <w:sz w:val="18"/>
                <w:szCs w:val="18"/>
              </w:rPr>
              <w:t xml:space="preserve">Hands on experience with developing applications using VS 2008, 2010 </w:t>
            </w:r>
            <w:r w:rsidRPr="0001212A">
              <w:rPr>
                <w:rFonts w:ascii="Verdana" w:eastAsia="Batang" w:hAnsi="Verdana" w:cs="Verdana"/>
                <w:b/>
                <w:bCs/>
                <w:sz w:val="18"/>
                <w:szCs w:val="18"/>
              </w:rPr>
              <w:t>C# and</w:t>
            </w:r>
          </w:p>
          <w:p w:rsidR="00F06AD5" w:rsidRDefault="00F06AD5">
            <w:pPr>
              <w:spacing w:after="60"/>
              <w:ind w:right="180"/>
              <w:jc w:val="both"/>
              <w:rPr>
                <w:rFonts w:ascii="Verdana" w:eastAsia="Batang" w:hAnsi="Verdana"/>
                <w:sz w:val="18"/>
                <w:szCs w:val="18"/>
              </w:rPr>
            </w:pPr>
            <w:r w:rsidRPr="0001212A">
              <w:rPr>
                <w:rFonts w:ascii="Verdana" w:eastAsia="Batang" w:hAnsi="Verdana" w:cs="Verdana"/>
                <w:b/>
                <w:bCs/>
                <w:sz w:val="18"/>
                <w:szCs w:val="18"/>
              </w:rPr>
              <w:t xml:space="preserve">            ASP.net</w:t>
            </w:r>
            <w:r>
              <w:rPr>
                <w:rFonts w:ascii="Verdana" w:eastAsia="Batang" w:hAnsi="Verdana" w:cs="Verdana"/>
                <w:sz w:val="18"/>
                <w:szCs w:val="18"/>
              </w:rPr>
              <w:t xml:space="preserve"> with </w:t>
            </w:r>
            <w:r>
              <w:rPr>
                <w:rFonts w:ascii="Verdana" w:eastAsia="Batang" w:hAnsi="Verdana" w:cs="Verdana"/>
                <w:b/>
                <w:bCs/>
                <w:sz w:val="18"/>
                <w:szCs w:val="18"/>
              </w:rPr>
              <w:t>.Net 3.5, 4.0, WPF, WCF.</w:t>
            </w:r>
          </w:p>
          <w:p w:rsidR="00F06AD5" w:rsidRDefault="00F06AD5">
            <w:pPr>
              <w:numPr>
                <w:ilvl w:val="0"/>
                <w:numId w:val="3"/>
              </w:numPr>
              <w:spacing w:after="60"/>
              <w:ind w:left="0" w:right="180" w:firstLine="0"/>
              <w:jc w:val="both"/>
              <w:rPr>
                <w:rFonts w:ascii="Verdana" w:eastAsia="Batang" w:hAnsi="Verdana" w:cs="Verdana"/>
                <w:b/>
                <w:bCs/>
                <w:sz w:val="18"/>
                <w:szCs w:val="18"/>
              </w:rPr>
            </w:pPr>
            <w:r>
              <w:rPr>
                <w:rFonts w:ascii="Verdana" w:eastAsia="Batang" w:hAnsi="Verdana" w:cs="Verdana"/>
                <w:sz w:val="18"/>
                <w:szCs w:val="18"/>
              </w:rPr>
              <w:t xml:space="preserve">Good experience in working with relational databases using </w:t>
            </w:r>
            <w:r>
              <w:rPr>
                <w:rFonts w:ascii="Verdana" w:eastAsia="Batang" w:hAnsi="Verdana" w:cs="Verdana"/>
                <w:b/>
                <w:bCs/>
                <w:sz w:val="18"/>
                <w:szCs w:val="18"/>
              </w:rPr>
              <w:t xml:space="preserve">Oracle 11g, </w:t>
            </w:r>
            <w:r>
              <w:rPr>
                <w:rFonts w:ascii="Verdana" w:eastAsia="Batang" w:hAnsi="Verdana" w:cs="Verdana"/>
                <w:sz w:val="18"/>
                <w:szCs w:val="18"/>
              </w:rPr>
              <w:t xml:space="preserve"> </w:t>
            </w:r>
            <w:r>
              <w:rPr>
                <w:rFonts w:ascii="Verdana" w:eastAsia="Batang" w:hAnsi="Verdana" w:cs="Verdana"/>
                <w:b/>
                <w:bCs/>
                <w:sz w:val="18"/>
                <w:szCs w:val="18"/>
              </w:rPr>
              <w:t>SQL Server 2005 and</w:t>
            </w:r>
          </w:p>
          <w:p w:rsidR="00F06AD5" w:rsidRDefault="00F06AD5">
            <w:pPr>
              <w:spacing w:after="60"/>
              <w:ind w:right="180"/>
              <w:jc w:val="both"/>
              <w:rPr>
                <w:rFonts w:ascii="Verdana" w:eastAsia="Batang" w:hAnsi="Verdana"/>
                <w:sz w:val="18"/>
                <w:szCs w:val="18"/>
              </w:rPr>
            </w:pPr>
            <w:r>
              <w:rPr>
                <w:rFonts w:ascii="Verdana" w:eastAsia="Batang" w:hAnsi="Verdana" w:cs="Verdana"/>
                <w:b/>
                <w:bCs/>
                <w:sz w:val="18"/>
                <w:szCs w:val="18"/>
              </w:rPr>
              <w:t xml:space="preserve">            SQL Server 2008.         </w:t>
            </w:r>
          </w:p>
          <w:p w:rsidR="00F06AD5" w:rsidRDefault="00F06AD5" w:rsidP="00D26018">
            <w:pPr>
              <w:numPr>
                <w:ilvl w:val="0"/>
                <w:numId w:val="3"/>
              </w:numPr>
              <w:spacing w:after="60"/>
              <w:ind w:left="0" w:right="180" w:firstLine="0"/>
              <w:jc w:val="both"/>
            </w:pPr>
            <w:r>
              <w:rPr>
                <w:rFonts w:ascii="Verdana" w:eastAsia="Batang" w:hAnsi="Verdana" w:cs="Verdana"/>
                <w:sz w:val="18"/>
                <w:szCs w:val="18"/>
              </w:rPr>
              <w:t xml:space="preserve">Hands on experience on </w:t>
            </w:r>
            <w:r>
              <w:rPr>
                <w:rFonts w:ascii="Verdana" w:eastAsia="Batang" w:hAnsi="Verdana" w:cs="Verdana"/>
                <w:b/>
                <w:bCs/>
                <w:sz w:val="18"/>
                <w:szCs w:val="18"/>
              </w:rPr>
              <w:t>NUnit, Visual Source Safe, Team Foundation Server.</w:t>
            </w:r>
            <w:r>
              <w:rPr>
                <w:rFonts w:ascii="Verdana" w:eastAsia="Batang" w:hAnsi="Verdana" w:cs="Verdana"/>
                <w:sz w:val="18"/>
                <w:szCs w:val="18"/>
              </w:rPr>
              <w:t xml:space="preserve"> </w:t>
            </w:r>
          </w:p>
        </w:tc>
      </w:tr>
    </w:tbl>
    <w:p w:rsidR="00F06AD5" w:rsidRDefault="00F06AD5"/>
    <w:tbl>
      <w:tblPr>
        <w:tblW w:w="0" w:type="auto"/>
        <w:tblInd w:w="-106" w:type="dxa"/>
        <w:tblLayout w:type="fixed"/>
        <w:tblLook w:val="0000"/>
      </w:tblPr>
      <w:tblGrid>
        <w:gridCol w:w="10276"/>
      </w:tblGrid>
      <w:tr w:rsidR="00F06AD5">
        <w:trPr>
          <w:trHeight w:val="175"/>
        </w:trPr>
        <w:tc>
          <w:tcPr>
            <w:tcW w:w="10276" w:type="dxa"/>
            <w:tcBorders>
              <w:top w:val="single" w:sz="4" w:space="0" w:color="000000"/>
              <w:left w:val="single" w:sz="4" w:space="0" w:color="000000"/>
              <w:bottom w:val="single" w:sz="4" w:space="0" w:color="000000"/>
              <w:right w:val="single" w:sz="4" w:space="0" w:color="000000"/>
            </w:tcBorders>
            <w:shd w:val="clear" w:color="auto" w:fill="E6E6E6"/>
          </w:tcPr>
          <w:p w:rsidR="00F06AD5" w:rsidRDefault="00F06AD5">
            <w:pPr>
              <w:snapToGrid w:val="0"/>
              <w:rPr>
                <w:rFonts w:ascii="Verdana" w:hAnsi="Verdana" w:cs="Verdana"/>
                <w:sz w:val="20"/>
                <w:szCs w:val="20"/>
              </w:rPr>
            </w:pPr>
            <w:r>
              <w:rPr>
                <w:rFonts w:ascii="Verdana" w:hAnsi="Verdana" w:cs="Verdana"/>
                <w:b/>
                <w:bCs/>
                <w:sz w:val="18"/>
                <w:szCs w:val="18"/>
              </w:rPr>
              <w:t>Organizational Experience :</w:t>
            </w:r>
          </w:p>
        </w:tc>
      </w:tr>
      <w:tr w:rsidR="00F06AD5">
        <w:trPr>
          <w:trHeight w:val="1448"/>
        </w:trPr>
        <w:tc>
          <w:tcPr>
            <w:tcW w:w="10276" w:type="dxa"/>
            <w:tcBorders>
              <w:top w:val="single" w:sz="4" w:space="0" w:color="000000"/>
              <w:left w:val="single" w:sz="4" w:space="0" w:color="000000"/>
              <w:bottom w:val="single" w:sz="4" w:space="0" w:color="000000"/>
              <w:right w:val="single" w:sz="4" w:space="0" w:color="000000"/>
            </w:tcBorders>
          </w:tcPr>
          <w:p w:rsidR="00F06AD5" w:rsidRDefault="00F06AD5">
            <w:pPr>
              <w:snapToGrid w:val="0"/>
              <w:rPr>
                <w:rFonts w:ascii="Verdana" w:hAnsi="Verdana" w:cs="Verdana"/>
                <w:sz w:val="20"/>
                <w:szCs w:val="20"/>
              </w:rPr>
            </w:pPr>
          </w:p>
          <w:p w:rsidR="00F06AD5" w:rsidRDefault="00F06AD5">
            <w:pPr>
              <w:numPr>
                <w:ilvl w:val="0"/>
                <w:numId w:val="5"/>
              </w:numPr>
              <w:spacing w:after="60"/>
              <w:ind w:left="0" w:right="180" w:firstLine="0"/>
              <w:jc w:val="both"/>
              <w:rPr>
                <w:rFonts w:ascii="Verdana" w:eastAsia="Batang" w:hAnsi="Verdana" w:cs="Verdana"/>
                <w:sz w:val="18"/>
                <w:szCs w:val="18"/>
              </w:rPr>
            </w:pPr>
            <w:r>
              <w:rPr>
                <w:rFonts w:ascii="Verdana" w:eastAsia="Batang" w:hAnsi="Verdana" w:cs="Verdana"/>
                <w:sz w:val="18"/>
                <w:szCs w:val="18"/>
              </w:rPr>
              <w:t xml:space="preserve">Currently working with </w:t>
            </w:r>
            <w:r>
              <w:rPr>
                <w:rFonts w:ascii="Verdana" w:eastAsia="Batang" w:hAnsi="Verdana" w:cs="Verdana"/>
                <w:b/>
                <w:bCs/>
                <w:sz w:val="18"/>
                <w:szCs w:val="18"/>
              </w:rPr>
              <w:t xml:space="preserve">Tata Consultancy Services </w:t>
            </w:r>
            <w:r>
              <w:rPr>
                <w:rFonts w:ascii="Verdana" w:eastAsia="Batang" w:hAnsi="Verdana" w:cs="Verdana"/>
                <w:sz w:val="18"/>
                <w:szCs w:val="18"/>
              </w:rPr>
              <w:t xml:space="preserve">as </w:t>
            </w:r>
            <w:r>
              <w:rPr>
                <w:rFonts w:ascii="Verdana" w:eastAsia="Batang" w:hAnsi="Verdana" w:cs="Verdana"/>
                <w:b/>
                <w:bCs/>
                <w:sz w:val="18"/>
                <w:szCs w:val="18"/>
              </w:rPr>
              <w:t>IT Analyst</w:t>
            </w:r>
            <w:r>
              <w:rPr>
                <w:rFonts w:ascii="Verdana" w:eastAsia="Batang" w:hAnsi="Verdana" w:cs="Verdana"/>
                <w:sz w:val="18"/>
                <w:szCs w:val="18"/>
              </w:rPr>
              <w:t>.</w:t>
            </w:r>
          </w:p>
          <w:p w:rsidR="00F06AD5" w:rsidRDefault="00F06AD5">
            <w:pPr>
              <w:numPr>
                <w:ilvl w:val="0"/>
                <w:numId w:val="5"/>
              </w:numPr>
              <w:spacing w:after="60"/>
              <w:ind w:left="0" w:right="180" w:firstLine="0"/>
              <w:jc w:val="both"/>
              <w:rPr>
                <w:rFonts w:ascii="Verdana" w:hAnsi="Verdana" w:cs="Verdana"/>
                <w:sz w:val="18"/>
                <w:szCs w:val="18"/>
              </w:rPr>
            </w:pPr>
            <w:r>
              <w:rPr>
                <w:rFonts w:ascii="Verdana" w:eastAsia="Batang" w:hAnsi="Verdana" w:cs="Verdana"/>
                <w:sz w:val="18"/>
                <w:szCs w:val="18"/>
              </w:rPr>
              <w:t xml:space="preserve">Worked with </w:t>
            </w:r>
            <w:r>
              <w:rPr>
                <w:rFonts w:ascii="Verdana" w:eastAsia="Batang" w:hAnsi="Verdana" w:cs="Verdana"/>
                <w:b/>
                <w:bCs/>
                <w:sz w:val="18"/>
                <w:szCs w:val="18"/>
              </w:rPr>
              <w:t>Capgemini Consulting Pvt Ltd</w:t>
            </w:r>
            <w:r>
              <w:rPr>
                <w:rFonts w:ascii="Verdana" w:eastAsia="Batang" w:hAnsi="Verdana" w:cs="Verdana"/>
                <w:sz w:val="18"/>
                <w:szCs w:val="18"/>
              </w:rPr>
              <w:t xml:space="preserve"> as </w:t>
            </w:r>
            <w:r>
              <w:rPr>
                <w:rFonts w:ascii="Verdana" w:eastAsia="Batang" w:hAnsi="Verdana" w:cs="Verdana"/>
                <w:b/>
                <w:bCs/>
                <w:sz w:val="18"/>
                <w:szCs w:val="18"/>
              </w:rPr>
              <w:t>Consultant</w:t>
            </w:r>
            <w:r>
              <w:rPr>
                <w:rFonts w:ascii="Verdana" w:eastAsia="Batang" w:hAnsi="Verdana" w:cs="Verdana"/>
                <w:sz w:val="18"/>
                <w:szCs w:val="18"/>
              </w:rPr>
              <w:t xml:space="preserve"> from Oct 2009 to Feb 2011.</w:t>
            </w:r>
          </w:p>
          <w:p w:rsidR="00F06AD5" w:rsidRDefault="00F06AD5">
            <w:pPr>
              <w:numPr>
                <w:ilvl w:val="0"/>
                <w:numId w:val="2"/>
              </w:numPr>
              <w:rPr>
                <w:rFonts w:ascii="Verdana" w:eastAsia="Batang" w:hAnsi="Verdana" w:cs="Verdana"/>
                <w:sz w:val="18"/>
                <w:szCs w:val="18"/>
              </w:rPr>
            </w:pPr>
            <w:r>
              <w:rPr>
                <w:rFonts w:ascii="Verdana" w:hAnsi="Verdana" w:cs="Verdana"/>
                <w:sz w:val="18"/>
                <w:szCs w:val="18"/>
              </w:rPr>
              <w:t xml:space="preserve">Worked with </w:t>
            </w:r>
            <w:r>
              <w:rPr>
                <w:rFonts w:ascii="Verdana" w:eastAsia="Batang" w:hAnsi="Verdana" w:cs="Verdana"/>
                <w:sz w:val="18"/>
                <w:szCs w:val="18"/>
              </w:rPr>
              <w:t>Epicomm Technologies as a Software Developer from July 2008 to Sept 2009.</w:t>
            </w:r>
          </w:p>
          <w:p w:rsidR="00F06AD5" w:rsidRDefault="00F06AD5">
            <w:pPr>
              <w:numPr>
                <w:ilvl w:val="0"/>
                <w:numId w:val="2"/>
              </w:numPr>
              <w:rPr>
                <w:rFonts w:ascii="Verdana" w:eastAsia="Batang" w:hAnsi="Verdana" w:cs="Verdana"/>
                <w:sz w:val="18"/>
                <w:szCs w:val="18"/>
              </w:rPr>
            </w:pPr>
            <w:r>
              <w:rPr>
                <w:rFonts w:ascii="Verdana" w:eastAsia="Batang" w:hAnsi="Verdana" w:cs="Verdana"/>
                <w:sz w:val="18"/>
                <w:szCs w:val="18"/>
              </w:rPr>
              <w:t>Worked with Zeon Solutions from July 2007 to June 2008.</w:t>
            </w:r>
          </w:p>
          <w:p w:rsidR="00F06AD5" w:rsidRPr="00496BCE" w:rsidRDefault="00F06AD5">
            <w:pPr>
              <w:numPr>
                <w:ilvl w:val="0"/>
                <w:numId w:val="6"/>
              </w:numPr>
            </w:pPr>
            <w:r>
              <w:rPr>
                <w:rFonts w:ascii="Verdana" w:eastAsia="Batang" w:hAnsi="Verdana" w:cs="Verdana"/>
                <w:sz w:val="18"/>
                <w:szCs w:val="18"/>
              </w:rPr>
              <w:t>Worked with ExcellonSoft from January 2006 to July 2007.</w:t>
            </w:r>
          </w:p>
          <w:p w:rsidR="00F06AD5" w:rsidRDefault="00F06AD5" w:rsidP="00496BCE">
            <w:pPr>
              <w:ind w:left="432"/>
            </w:pPr>
          </w:p>
        </w:tc>
      </w:tr>
    </w:tbl>
    <w:p w:rsidR="00F06AD5" w:rsidRDefault="00F06AD5">
      <w:pPr>
        <w:rPr>
          <w:rFonts w:ascii="Verdana" w:hAnsi="Verdana" w:cs="Verdana"/>
          <w:b/>
          <w:bCs/>
          <w:sz w:val="18"/>
          <w:szCs w:val="18"/>
        </w:rPr>
      </w:pPr>
    </w:p>
    <w:tbl>
      <w:tblPr>
        <w:tblW w:w="0" w:type="auto"/>
        <w:tblInd w:w="-106" w:type="dxa"/>
        <w:tblLayout w:type="fixed"/>
        <w:tblLook w:val="0000"/>
      </w:tblPr>
      <w:tblGrid>
        <w:gridCol w:w="10276"/>
      </w:tblGrid>
      <w:tr w:rsidR="00F06AD5">
        <w:trPr>
          <w:trHeight w:val="175"/>
        </w:trPr>
        <w:tc>
          <w:tcPr>
            <w:tcW w:w="10276" w:type="dxa"/>
            <w:tcBorders>
              <w:top w:val="single" w:sz="4" w:space="0" w:color="000000"/>
              <w:left w:val="single" w:sz="4" w:space="0" w:color="000000"/>
              <w:bottom w:val="single" w:sz="4" w:space="0" w:color="000000"/>
              <w:right w:val="single" w:sz="4" w:space="0" w:color="000000"/>
            </w:tcBorders>
            <w:shd w:val="clear" w:color="auto" w:fill="E6E6E6"/>
          </w:tcPr>
          <w:p w:rsidR="00F06AD5" w:rsidRDefault="00F06AD5">
            <w:pPr>
              <w:snapToGrid w:val="0"/>
              <w:rPr>
                <w:rFonts w:ascii="Verdana" w:eastAsia="Batang" w:hAnsi="Verdana"/>
                <w:sz w:val="18"/>
                <w:szCs w:val="18"/>
              </w:rPr>
            </w:pPr>
            <w:r>
              <w:rPr>
                <w:rFonts w:ascii="Verdana" w:hAnsi="Verdana" w:cs="Verdana"/>
                <w:b/>
                <w:bCs/>
                <w:sz w:val="18"/>
                <w:szCs w:val="18"/>
              </w:rPr>
              <w:t>Role Summary  :</w:t>
            </w:r>
          </w:p>
        </w:tc>
      </w:tr>
      <w:tr w:rsidR="00F06AD5">
        <w:trPr>
          <w:trHeight w:val="1448"/>
        </w:trPr>
        <w:tc>
          <w:tcPr>
            <w:tcW w:w="10276" w:type="dxa"/>
            <w:tcBorders>
              <w:top w:val="single" w:sz="4" w:space="0" w:color="000000"/>
              <w:left w:val="single" w:sz="4" w:space="0" w:color="000000"/>
              <w:bottom w:val="single" w:sz="4" w:space="0" w:color="000000"/>
              <w:right w:val="single" w:sz="4" w:space="0" w:color="000000"/>
            </w:tcBorders>
          </w:tcPr>
          <w:p w:rsidR="00F06AD5" w:rsidRDefault="00F06AD5">
            <w:pPr>
              <w:snapToGrid w:val="0"/>
              <w:ind w:left="432"/>
              <w:rPr>
                <w:rFonts w:ascii="Verdana" w:eastAsia="Batang" w:hAnsi="Verdana"/>
                <w:sz w:val="18"/>
                <w:szCs w:val="18"/>
              </w:rPr>
            </w:pPr>
          </w:p>
          <w:p w:rsidR="00F06AD5" w:rsidRDefault="00F06AD5">
            <w:pPr>
              <w:numPr>
                <w:ilvl w:val="0"/>
                <w:numId w:val="6"/>
              </w:numPr>
              <w:snapToGrid w:val="0"/>
              <w:rPr>
                <w:rFonts w:ascii="Verdana" w:eastAsia="Batang" w:hAnsi="Verdana" w:cs="Verdana"/>
                <w:sz w:val="18"/>
                <w:szCs w:val="18"/>
              </w:rPr>
            </w:pPr>
            <w:r>
              <w:rPr>
                <w:rFonts w:ascii="Verdana" w:eastAsia="Batang" w:hAnsi="Verdana" w:cs="Verdana"/>
                <w:sz w:val="18"/>
                <w:szCs w:val="18"/>
              </w:rPr>
              <w:t>Working as member of Technical Architect team. Identifying the framework limitations and resolving the issues, implementation of custom framework, realization of unified approach for framework architecture.</w:t>
            </w:r>
          </w:p>
          <w:p w:rsidR="00F06AD5" w:rsidRDefault="00F06AD5">
            <w:pPr>
              <w:numPr>
                <w:ilvl w:val="0"/>
                <w:numId w:val="6"/>
              </w:numPr>
              <w:rPr>
                <w:rFonts w:ascii="Verdana" w:eastAsia="Batang" w:hAnsi="Verdana" w:cs="Verdana"/>
                <w:sz w:val="18"/>
                <w:szCs w:val="18"/>
              </w:rPr>
            </w:pPr>
            <w:r>
              <w:rPr>
                <w:rFonts w:ascii="Verdana" w:eastAsia="Batang" w:hAnsi="Verdana" w:cs="Verdana"/>
                <w:sz w:val="18"/>
                <w:szCs w:val="18"/>
              </w:rPr>
              <w:t>Developing, coding and testing for Use cases as per the HLD &amp; LLD documents and preparation &amp; review of technical design document.</w:t>
            </w:r>
          </w:p>
          <w:p w:rsidR="00F06AD5" w:rsidRDefault="00F06AD5">
            <w:pPr>
              <w:numPr>
                <w:ilvl w:val="0"/>
                <w:numId w:val="6"/>
              </w:numPr>
              <w:rPr>
                <w:rFonts w:ascii="Verdana" w:eastAsia="Batang" w:hAnsi="Verdana" w:cs="Verdana"/>
                <w:sz w:val="18"/>
                <w:szCs w:val="18"/>
              </w:rPr>
            </w:pPr>
            <w:r>
              <w:rPr>
                <w:rFonts w:ascii="Verdana" w:eastAsia="Batang" w:hAnsi="Verdana" w:cs="Verdana"/>
                <w:sz w:val="18"/>
                <w:szCs w:val="18"/>
              </w:rPr>
              <w:t>Technical and Functional review of specification documents and developed Use cases.</w:t>
            </w:r>
          </w:p>
          <w:p w:rsidR="00F06AD5" w:rsidRDefault="00F06AD5">
            <w:pPr>
              <w:numPr>
                <w:ilvl w:val="0"/>
                <w:numId w:val="6"/>
              </w:numPr>
              <w:rPr>
                <w:rFonts w:ascii="Verdana" w:eastAsia="Batang" w:hAnsi="Verdana" w:cs="Verdana"/>
                <w:sz w:val="18"/>
                <w:szCs w:val="18"/>
              </w:rPr>
            </w:pPr>
            <w:r>
              <w:rPr>
                <w:rFonts w:ascii="Verdana" w:eastAsia="Batang" w:hAnsi="Verdana" w:cs="Verdana"/>
                <w:sz w:val="18"/>
                <w:szCs w:val="18"/>
              </w:rPr>
              <w:t>Actively participate in Project analysis &amp; Design, Development, Unit Testing for various modules.</w:t>
            </w:r>
          </w:p>
          <w:p w:rsidR="00F06AD5" w:rsidRDefault="00F06AD5">
            <w:pPr>
              <w:numPr>
                <w:ilvl w:val="0"/>
                <w:numId w:val="6"/>
              </w:numPr>
              <w:rPr>
                <w:rFonts w:ascii="Verdana" w:eastAsia="Batang" w:hAnsi="Verdana" w:cs="Verdana"/>
                <w:sz w:val="18"/>
                <w:szCs w:val="18"/>
              </w:rPr>
            </w:pPr>
            <w:r>
              <w:rPr>
                <w:rFonts w:ascii="Verdana" w:eastAsia="Batang" w:hAnsi="Verdana" w:cs="Verdana"/>
                <w:sz w:val="18"/>
                <w:szCs w:val="18"/>
              </w:rPr>
              <w:t xml:space="preserve">Ensuring the software development standards, quality and processes. </w:t>
            </w:r>
          </w:p>
          <w:p w:rsidR="00F06AD5" w:rsidRDefault="00F06AD5">
            <w:pPr>
              <w:numPr>
                <w:ilvl w:val="0"/>
                <w:numId w:val="6"/>
              </w:numPr>
              <w:rPr>
                <w:rFonts w:ascii="Verdana" w:eastAsia="Batang" w:hAnsi="Verdana" w:cs="Verdana"/>
                <w:sz w:val="18"/>
                <w:szCs w:val="18"/>
              </w:rPr>
            </w:pPr>
            <w:r>
              <w:rPr>
                <w:rFonts w:ascii="Verdana" w:eastAsia="Batang" w:hAnsi="Verdana" w:cs="Verdana"/>
                <w:sz w:val="18"/>
                <w:szCs w:val="18"/>
              </w:rPr>
              <w:t>Coordinating between onshore and offshore teams for resolving all queries related to Functional / Technical issues, project estimation and planning.</w:t>
            </w:r>
          </w:p>
          <w:p w:rsidR="00F06AD5" w:rsidRDefault="00F06AD5">
            <w:pPr>
              <w:numPr>
                <w:ilvl w:val="0"/>
                <w:numId w:val="6"/>
              </w:numPr>
              <w:rPr>
                <w:rFonts w:ascii="Verdana" w:eastAsia="Batang" w:hAnsi="Verdana" w:cs="Verdana"/>
                <w:sz w:val="18"/>
                <w:szCs w:val="18"/>
              </w:rPr>
            </w:pPr>
            <w:r>
              <w:rPr>
                <w:rFonts w:ascii="Verdana" w:eastAsia="Batang" w:hAnsi="Verdana" w:cs="Verdana"/>
                <w:sz w:val="18"/>
                <w:szCs w:val="18"/>
              </w:rPr>
              <w:t>Actively participate in team meetings, by preparing and delivering accurate estimates and progress on work assignments.</w:t>
            </w:r>
          </w:p>
          <w:p w:rsidR="00F06AD5" w:rsidRDefault="00F06AD5">
            <w:pPr>
              <w:ind w:left="432"/>
              <w:rPr>
                <w:rFonts w:ascii="Verdana" w:eastAsia="Batang" w:hAnsi="Verdana"/>
                <w:sz w:val="18"/>
                <w:szCs w:val="18"/>
              </w:rPr>
            </w:pPr>
          </w:p>
        </w:tc>
      </w:tr>
    </w:tbl>
    <w:p w:rsidR="00F06AD5" w:rsidRDefault="00F06AD5">
      <w:pPr>
        <w:rPr>
          <w:rFonts w:ascii="Verdana" w:hAnsi="Verdana" w:cs="Verdana"/>
          <w:b/>
          <w:bCs/>
          <w:sz w:val="18"/>
          <w:szCs w:val="18"/>
        </w:rPr>
      </w:pPr>
    </w:p>
    <w:tbl>
      <w:tblPr>
        <w:tblW w:w="0" w:type="auto"/>
        <w:tblInd w:w="-106" w:type="dxa"/>
        <w:tblLayout w:type="fixed"/>
        <w:tblLook w:val="0000"/>
      </w:tblPr>
      <w:tblGrid>
        <w:gridCol w:w="10051"/>
      </w:tblGrid>
      <w:tr w:rsidR="00F06AD5">
        <w:trPr>
          <w:trHeight w:val="134"/>
        </w:trPr>
        <w:tc>
          <w:tcPr>
            <w:tcW w:w="10051" w:type="dxa"/>
            <w:tcBorders>
              <w:top w:val="single" w:sz="4" w:space="0" w:color="000000"/>
              <w:left w:val="single" w:sz="4" w:space="0" w:color="000000"/>
              <w:bottom w:val="single" w:sz="4" w:space="0" w:color="000000"/>
              <w:right w:val="single" w:sz="4" w:space="0" w:color="000000"/>
            </w:tcBorders>
            <w:shd w:val="clear" w:color="auto" w:fill="E6E6E6"/>
          </w:tcPr>
          <w:p w:rsidR="00F06AD5" w:rsidRDefault="00F06AD5">
            <w:pPr>
              <w:snapToGrid w:val="0"/>
              <w:rPr>
                <w:rFonts w:ascii="Verdana" w:hAnsi="Verdana" w:cs="Verdana"/>
                <w:sz w:val="20"/>
                <w:szCs w:val="20"/>
              </w:rPr>
            </w:pPr>
            <w:r>
              <w:rPr>
                <w:rFonts w:ascii="Verdana" w:hAnsi="Verdana" w:cs="Verdana"/>
                <w:b/>
                <w:bCs/>
                <w:sz w:val="18"/>
                <w:szCs w:val="18"/>
              </w:rPr>
              <w:t>ACADEMICS :</w:t>
            </w:r>
          </w:p>
        </w:tc>
      </w:tr>
      <w:tr w:rsidR="00F06AD5">
        <w:trPr>
          <w:trHeight w:val="1112"/>
        </w:trPr>
        <w:tc>
          <w:tcPr>
            <w:tcW w:w="10051" w:type="dxa"/>
            <w:tcBorders>
              <w:top w:val="single" w:sz="4" w:space="0" w:color="000000"/>
              <w:left w:val="single" w:sz="4" w:space="0" w:color="000000"/>
              <w:bottom w:val="single" w:sz="4" w:space="0" w:color="000000"/>
              <w:right w:val="single" w:sz="4" w:space="0" w:color="000000"/>
            </w:tcBorders>
          </w:tcPr>
          <w:p w:rsidR="00F06AD5" w:rsidRDefault="00F06AD5">
            <w:pPr>
              <w:snapToGrid w:val="0"/>
              <w:rPr>
                <w:rFonts w:ascii="Verdana" w:hAnsi="Verdana" w:cs="Verdana"/>
                <w:sz w:val="20"/>
                <w:szCs w:val="20"/>
              </w:rPr>
            </w:pPr>
          </w:p>
          <w:p w:rsidR="00F06AD5" w:rsidRDefault="00F06AD5">
            <w:pPr>
              <w:numPr>
                <w:ilvl w:val="0"/>
                <w:numId w:val="5"/>
              </w:numPr>
              <w:rPr>
                <w:rFonts w:ascii="Verdana" w:hAnsi="Verdana" w:cs="Verdana"/>
                <w:b/>
                <w:bCs/>
                <w:sz w:val="18"/>
                <w:szCs w:val="18"/>
              </w:rPr>
            </w:pPr>
            <w:r>
              <w:rPr>
                <w:rFonts w:ascii="Verdana" w:hAnsi="Verdana" w:cs="Verdana"/>
                <w:b/>
                <w:bCs/>
                <w:sz w:val="18"/>
                <w:szCs w:val="18"/>
              </w:rPr>
              <w:t xml:space="preserve">B.E in Computer Technology </w:t>
            </w:r>
            <w:r>
              <w:rPr>
                <w:rFonts w:ascii="Verdana" w:hAnsi="Verdana" w:cs="Verdana"/>
                <w:sz w:val="18"/>
                <w:szCs w:val="18"/>
              </w:rPr>
              <w:t xml:space="preserve">from Nagpur University with </w:t>
            </w:r>
            <w:r>
              <w:rPr>
                <w:rFonts w:ascii="Verdana" w:hAnsi="Verdana" w:cs="Verdana"/>
                <w:b/>
                <w:bCs/>
                <w:sz w:val="18"/>
                <w:szCs w:val="18"/>
              </w:rPr>
              <w:t>First Class</w:t>
            </w:r>
            <w:r>
              <w:rPr>
                <w:rFonts w:ascii="Verdana" w:hAnsi="Verdana" w:cs="Verdana"/>
                <w:sz w:val="18"/>
                <w:szCs w:val="18"/>
              </w:rPr>
              <w:t xml:space="preserve"> (63.77 %) in July 2005.</w:t>
            </w:r>
          </w:p>
          <w:p w:rsidR="00F06AD5" w:rsidRDefault="00F06AD5">
            <w:pPr>
              <w:numPr>
                <w:ilvl w:val="0"/>
                <w:numId w:val="4"/>
              </w:numPr>
              <w:rPr>
                <w:rFonts w:ascii="Verdana" w:hAnsi="Verdana" w:cs="Verdana"/>
                <w:b/>
                <w:bCs/>
                <w:sz w:val="18"/>
                <w:szCs w:val="18"/>
              </w:rPr>
            </w:pPr>
            <w:r>
              <w:rPr>
                <w:rFonts w:ascii="Verdana" w:hAnsi="Verdana" w:cs="Verdana"/>
                <w:b/>
                <w:bCs/>
                <w:sz w:val="18"/>
                <w:szCs w:val="18"/>
              </w:rPr>
              <w:t xml:space="preserve">Diploma </w:t>
            </w:r>
            <w:r>
              <w:rPr>
                <w:rFonts w:ascii="Verdana" w:hAnsi="Verdana" w:cs="Verdana"/>
                <w:sz w:val="18"/>
                <w:szCs w:val="18"/>
              </w:rPr>
              <w:t xml:space="preserve">in Computer Technology with </w:t>
            </w:r>
            <w:r>
              <w:rPr>
                <w:rFonts w:ascii="Verdana" w:hAnsi="Verdana" w:cs="Verdana"/>
                <w:b/>
                <w:bCs/>
                <w:sz w:val="18"/>
                <w:szCs w:val="18"/>
              </w:rPr>
              <w:t>First Class</w:t>
            </w:r>
            <w:r>
              <w:rPr>
                <w:rFonts w:ascii="Verdana" w:hAnsi="Verdana" w:cs="Verdana"/>
                <w:sz w:val="18"/>
                <w:szCs w:val="18"/>
              </w:rPr>
              <w:t xml:space="preserve"> from M.S.B.T.E. (74.83 %) in August 2002</w:t>
            </w:r>
          </w:p>
          <w:p w:rsidR="00F06AD5" w:rsidRDefault="00F06AD5">
            <w:pPr>
              <w:numPr>
                <w:ilvl w:val="0"/>
                <w:numId w:val="4"/>
              </w:numPr>
            </w:pPr>
            <w:r>
              <w:rPr>
                <w:rFonts w:ascii="Verdana" w:hAnsi="Verdana" w:cs="Verdana"/>
                <w:b/>
                <w:bCs/>
                <w:sz w:val="18"/>
                <w:szCs w:val="18"/>
              </w:rPr>
              <w:t>SSC with Distinction</w:t>
            </w:r>
            <w:r>
              <w:rPr>
                <w:rFonts w:ascii="Verdana" w:hAnsi="Verdana" w:cs="Verdana"/>
                <w:sz w:val="18"/>
                <w:szCs w:val="18"/>
              </w:rPr>
              <w:t xml:space="preserve"> from M.S.B. Nagpur (81.73%) in June 1999.</w:t>
            </w:r>
          </w:p>
        </w:tc>
      </w:tr>
    </w:tbl>
    <w:p w:rsidR="00F06AD5" w:rsidRDefault="00F06AD5"/>
    <w:tbl>
      <w:tblPr>
        <w:tblW w:w="10366" w:type="dxa"/>
        <w:tblInd w:w="-106" w:type="dxa"/>
        <w:tblLayout w:type="fixed"/>
        <w:tblLook w:val="0000"/>
      </w:tblPr>
      <w:tblGrid>
        <w:gridCol w:w="2059"/>
        <w:gridCol w:w="8307"/>
      </w:tblGrid>
      <w:tr w:rsidR="00F06AD5">
        <w:tc>
          <w:tcPr>
            <w:tcW w:w="10366" w:type="dxa"/>
            <w:gridSpan w:val="2"/>
            <w:tcBorders>
              <w:top w:val="single" w:sz="4" w:space="0" w:color="000000"/>
              <w:left w:val="single" w:sz="4" w:space="0" w:color="000000"/>
              <w:bottom w:val="single" w:sz="4" w:space="0" w:color="000000"/>
              <w:right w:val="single" w:sz="4" w:space="0" w:color="000000"/>
            </w:tcBorders>
            <w:shd w:val="clear" w:color="auto" w:fill="E6E6E6"/>
          </w:tcPr>
          <w:p w:rsidR="00F06AD5" w:rsidRDefault="00F06AD5" w:rsidP="00A24F57">
            <w:pPr>
              <w:snapToGrid w:val="0"/>
              <w:rPr>
                <w:rFonts w:ascii="Verdana" w:hAnsi="Verdana" w:cs="Verdana"/>
                <w:sz w:val="18"/>
                <w:szCs w:val="18"/>
              </w:rPr>
            </w:pPr>
            <w:r>
              <w:rPr>
                <w:rFonts w:ascii="Verdana" w:hAnsi="Verdana" w:cs="Verdana"/>
                <w:b/>
                <w:bCs/>
                <w:sz w:val="18"/>
                <w:szCs w:val="18"/>
              </w:rPr>
              <w:t>PROJECT DETAILS :</w:t>
            </w:r>
          </w:p>
        </w:tc>
      </w:tr>
      <w:tr w:rsidR="00F06AD5">
        <w:tc>
          <w:tcPr>
            <w:tcW w:w="2059" w:type="dxa"/>
            <w:tcBorders>
              <w:top w:val="single" w:sz="4" w:space="0" w:color="000000"/>
              <w:left w:val="single" w:sz="4" w:space="0" w:color="000000"/>
              <w:bottom w:val="single" w:sz="4" w:space="0" w:color="000000"/>
            </w:tcBorders>
            <w:shd w:val="clear" w:color="auto" w:fill="F3F3F3"/>
          </w:tcPr>
          <w:p w:rsidR="00F06AD5" w:rsidRDefault="00F06AD5" w:rsidP="00A24F57">
            <w:pPr>
              <w:snapToGrid w:val="0"/>
              <w:rPr>
                <w:rFonts w:ascii="Verdana" w:hAnsi="Verdana" w:cs="Verdana"/>
                <w:sz w:val="20"/>
                <w:szCs w:val="20"/>
              </w:rPr>
            </w:pPr>
            <w:r>
              <w:rPr>
                <w:rFonts w:ascii="Verdana" w:hAnsi="Verdana" w:cs="Verdana"/>
                <w:sz w:val="18"/>
                <w:szCs w:val="18"/>
              </w:rPr>
              <w:t>Project Name</w:t>
            </w:r>
            <w:r>
              <w:rPr>
                <w:rFonts w:ascii="Verdana" w:hAnsi="Verdana" w:cs="Verdana"/>
                <w:sz w:val="18"/>
                <w:szCs w:val="18"/>
              </w:rPr>
              <w:tab/>
              <w:t>:</w:t>
            </w:r>
          </w:p>
        </w:tc>
        <w:tc>
          <w:tcPr>
            <w:tcW w:w="8307" w:type="dxa"/>
            <w:tcBorders>
              <w:top w:val="single" w:sz="4" w:space="0" w:color="000000"/>
              <w:left w:val="single" w:sz="4" w:space="0" w:color="000000"/>
              <w:bottom w:val="single" w:sz="4" w:space="0" w:color="000000"/>
              <w:right w:val="single" w:sz="4" w:space="0" w:color="000000"/>
            </w:tcBorders>
            <w:shd w:val="clear" w:color="auto" w:fill="F3F3F3"/>
          </w:tcPr>
          <w:p w:rsidR="00F06AD5" w:rsidRDefault="00F06AD5" w:rsidP="00A24F57">
            <w:pPr>
              <w:snapToGrid w:val="0"/>
              <w:rPr>
                <w:rFonts w:ascii="Verdana" w:hAnsi="Verdana" w:cs="Verdana"/>
                <w:sz w:val="18"/>
                <w:szCs w:val="18"/>
              </w:rPr>
            </w:pPr>
            <w:r w:rsidRPr="001D4A5C">
              <w:rPr>
                <w:rFonts w:ascii="Verdana" w:hAnsi="Verdana" w:cs="Verdana"/>
                <w:sz w:val="20"/>
                <w:szCs w:val="20"/>
              </w:rPr>
              <w:t>LoanIQ</w:t>
            </w:r>
          </w:p>
        </w:tc>
      </w:tr>
      <w:tr w:rsidR="00F06AD5">
        <w:tc>
          <w:tcPr>
            <w:tcW w:w="2059" w:type="dxa"/>
            <w:tcBorders>
              <w:top w:val="single" w:sz="4" w:space="0" w:color="000000"/>
              <w:left w:val="single" w:sz="4" w:space="0" w:color="000000"/>
              <w:bottom w:val="single" w:sz="4" w:space="0" w:color="000000"/>
            </w:tcBorders>
          </w:tcPr>
          <w:p w:rsidR="00F06AD5" w:rsidRDefault="00F06AD5" w:rsidP="00A24F57">
            <w:pPr>
              <w:snapToGrid w:val="0"/>
              <w:rPr>
                <w:rFonts w:ascii="Verdana" w:hAnsi="Verdana" w:cs="Verdana"/>
                <w:sz w:val="18"/>
                <w:szCs w:val="18"/>
              </w:rPr>
            </w:pPr>
            <w:r>
              <w:rPr>
                <w:rFonts w:ascii="Verdana" w:hAnsi="Verdana" w:cs="Verdana"/>
                <w:sz w:val="18"/>
                <w:szCs w:val="18"/>
              </w:rPr>
              <w:t>Client</w:t>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t>:</w:t>
            </w:r>
          </w:p>
        </w:tc>
        <w:tc>
          <w:tcPr>
            <w:tcW w:w="8307" w:type="dxa"/>
            <w:tcBorders>
              <w:top w:val="single" w:sz="4" w:space="0" w:color="000000"/>
              <w:left w:val="single" w:sz="4" w:space="0" w:color="000000"/>
              <w:bottom w:val="single" w:sz="4" w:space="0" w:color="000000"/>
              <w:right w:val="single" w:sz="4" w:space="0" w:color="000000"/>
            </w:tcBorders>
          </w:tcPr>
          <w:p w:rsidR="00F06AD5" w:rsidRDefault="00F06AD5" w:rsidP="00A24F57">
            <w:pPr>
              <w:snapToGrid w:val="0"/>
              <w:rPr>
                <w:rFonts w:ascii="Verdana" w:hAnsi="Verdana" w:cs="Verdana"/>
                <w:sz w:val="18"/>
                <w:szCs w:val="18"/>
              </w:rPr>
            </w:pPr>
            <w:r w:rsidRPr="001D4A5C">
              <w:rPr>
                <w:rFonts w:ascii="Verdana" w:hAnsi="Verdana" w:cs="Verdana"/>
                <w:sz w:val="18"/>
                <w:szCs w:val="18"/>
              </w:rPr>
              <w:t>Westpac Bank, Australia</w:t>
            </w:r>
          </w:p>
        </w:tc>
      </w:tr>
      <w:tr w:rsidR="00F06AD5">
        <w:tc>
          <w:tcPr>
            <w:tcW w:w="2059" w:type="dxa"/>
            <w:tcBorders>
              <w:top w:val="single" w:sz="4" w:space="0" w:color="000000"/>
              <w:left w:val="single" w:sz="4" w:space="0" w:color="000000"/>
              <w:bottom w:val="single" w:sz="4" w:space="0" w:color="000000"/>
            </w:tcBorders>
          </w:tcPr>
          <w:p w:rsidR="00F06AD5" w:rsidRDefault="00F06AD5" w:rsidP="00A24F57">
            <w:pPr>
              <w:snapToGrid w:val="0"/>
              <w:rPr>
                <w:rFonts w:ascii="Verdana" w:hAnsi="Verdana" w:cs="Verdana"/>
                <w:sz w:val="18"/>
                <w:szCs w:val="18"/>
              </w:rPr>
            </w:pPr>
            <w:r>
              <w:rPr>
                <w:rFonts w:ascii="Verdana" w:hAnsi="Verdana" w:cs="Verdana"/>
                <w:sz w:val="18"/>
                <w:szCs w:val="18"/>
              </w:rPr>
              <w:t xml:space="preserve">Technical </w:t>
            </w:r>
          </w:p>
          <w:p w:rsidR="00F06AD5" w:rsidRDefault="00F06AD5" w:rsidP="00A24F57">
            <w:pPr>
              <w:snapToGrid w:val="0"/>
              <w:rPr>
                <w:rFonts w:ascii="Verdana" w:eastAsia="Batang" w:hAnsi="Verdana"/>
                <w:sz w:val="18"/>
                <w:szCs w:val="18"/>
              </w:rPr>
            </w:pPr>
            <w:r>
              <w:rPr>
                <w:rFonts w:ascii="Verdana" w:hAnsi="Verdana" w:cs="Verdana"/>
                <w:sz w:val="18"/>
                <w:szCs w:val="18"/>
              </w:rPr>
              <w:t>Aspects</w:t>
            </w:r>
            <w:r>
              <w:rPr>
                <w:rFonts w:ascii="Verdana" w:hAnsi="Verdana" w:cs="Verdana"/>
                <w:sz w:val="18"/>
                <w:szCs w:val="18"/>
              </w:rPr>
              <w:tab/>
              <w:t xml:space="preserve">         :</w:t>
            </w:r>
          </w:p>
        </w:tc>
        <w:tc>
          <w:tcPr>
            <w:tcW w:w="8307" w:type="dxa"/>
            <w:tcBorders>
              <w:top w:val="single" w:sz="4" w:space="0" w:color="000000"/>
              <w:left w:val="single" w:sz="4" w:space="0" w:color="000000"/>
              <w:bottom w:val="single" w:sz="4" w:space="0" w:color="000000"/>
              <w:right w:val="single" w:sz="4" w:space="0" w:color="000000"/>
            </w:tcBorders>
          </w:tcPr>
          <w:p w:rsidR="00F06AD5" w:rsidRDefault="00F06AD5" w:rsidP="00A24F57">
            <w:pPr>
              <w:snapToGrid w:val="0"/>
              <w:rPr>
                <w:rFonts w:ascii="Verdana" w:eastAsia="Batang" w:hAnsi="Verdana" w:cs="Verdana"/>
                <w:sz w:val="18"/>
                <w:szCs w:val="18"/>
              </w:rPr>
            </w:pPr>
            <w:r>
              <w:rPr>
                <w:rFonts w:ascii="Verdana" w:eastAsia="Batang" w:hAnsi="Verdana" w:cs="Verdana"/>
                <w:sz w:val="18"/>
                <w:szCs w:val="18"/>
              </w:rPr>
              <w:t>1. The deliverable will be developed as asp.net MVC &amp; C#. WCF on .net 4.0</w:t>
            </w:r>
          </w:p>
          <w:p w:rsidR="00F06AD5" w:rsidRDefault="00F06AD5" w:rsidP="00A24F57">
            <w:pPr>
              <w:snapToGrid w:val="0"/>
              <w:rPr>
                <w:rFonts w:ascii="Verdana" w:eastAsia="Batang" w:hAnsi="Verdana" w:cs="Verdana"/>
                <w:sz w:val="18"/>
                <w:szCs w:val="18"/>
              </w:rPr>
            </w:pPr>
          </w:p>
        </w:tc>
      </w:tr>
      <w:tr w:rsidR="00F06AD5">
        <w:tc>
          <w:tcPr>
            <w:tcW w:w="2059" w:type="dxa"/>
            <w:tcBorders>
              <w:top w:val="single" w:sz="4" w:space="0" w:color="000000"/>
              <w:left w:val="single" w:sz="4" w:space="0" w:color="000000"/>
              <w:bottom w:val="single" w:sz="4" w:space="0" w:color="000000"/>
            </w:tcBorders>
          </w:tcPr>
          <w:p w:rsidR="00F06AD5" w:rsidRDefault="00F06AD5" w:rsidP="00A24F57">
            <w:pPr>
              <w:snapToGrid w:val="0"/>
              <w:rPr>
                <w:rFonts w:ascii="Verdana" w:eastAsia="Batang" w:hAnsi="Verdana"/>
                <w:sz w:val="18"/>
                <w:szCs w:val="18"/>
              </w:rPr>
            </w:pPr>
            <w:r>
              <w:rPr>
                <w:rFonts w:ascii="Verdana" w:hAnsi="Verdana" w:cs="Verdana"/>
                <w:sz w:val="18"/>
                <w:szCs w:val="18"/>
              </w:rPr>
              <w:t>Description</w:t>
            </w:r>
            <w:r>
              <w:rPr>
                <w:rFonts w:ascii="Verdana" w:hAnsi="Verdana" w:cs="Verdana"/>
                <w:sz w:val="18"/>
                <w:szCs w:val="18"/>
              </w:rPr>
              <w:tab/>
            </w:r>
            <w:r>
              <w:rPr>
                <w:rFonts w:ascii="Verdana" w:hAnsi="Verdana" w:cs="Verdana"/>
                <w:sz w:val="18"/>
                <w:szCs w:val="18"/>
              </w:rPr>
              <w:tab/>
              <w:t>:</w:t>
            </w:r>
          </w:p>
        </w:tc>
        <w:tc>
          <w:tcPr>
            <w:tcW w:w="8307" w:type="dxa"/>
            <w:tcBorders>
              <w:top w:val="single" w:sz="4" w:space="0" w:color="000000"/>
              <w:left w:val="single" w:sz="4" w:space="0" w:color="000000"/>
              <w:bottom w:val="single" w:sz="4" w:space="0" w:color="000000"/>
              <w:right w:val="single" w:sz="4" w:space="0" w:color="000000"/>
            </w:tcBorders>
          </w:tcPr>
          <w:p w:rsidR="00F06AD5" w:rsidRDefault="00F06AD5" w:rsidP="00A24F57">
            <w:pPr>
              <w:pStyle w:val="TEXTPalatinoLinotype"/>
              <w:snapToGrid w:val="0"/>
              <w:jc w:val="left"/>
              <w:rPr>
                <w:rFonts w:ascii="Verdana" w:eastAsia="Batang" w:hAnsi="Verdana"/>
                <w:b w:val="0"/>
                <w:bCs w:val="0"/>
                <w:sz w:val="18"/>
                <w:szCs w:val="18"/>
              </w:rPr>
            </w:pPr>
            <w:r w:rsidRPr="001D4A5C">
              <w:rPr>
                <w:rFonts w:ascii="Verdana" w:eastAsia="Batang" w:hAnsi="Verdana" w:cs="Verdana"/>
                <w:b w:val="0"/>
                <w:bCs w:val="0"/>
                <w:sz w:val="18"/>
                <w:szCs w:val="18"/>
              </w:rPr>
              <w:t>Australian Debt Markets business offers a wide range of lending options to customers, including loan facilities. These facilities are stored and managed in LoanIQ. LoanIQ is a web-based solution allowing Corporate customers to View a summary of open lending facilities for their organization, while simultaneously improving customers awareness of their facilities, Receive notifications for key dates (e.g. roll-over, maturity) on-screen, via SMS, view some notices regarding fees and other details, Utilise online charting capabilities, providing an overview of outstanding borrowings and available borrowing capacity over time.</w:t>
            </w:r>
          </w:p>
          <w:p w:rsidR="00F06AD5" w:rsidRDefault="00F06AD5" w:rsidP="00A24F57">
            <w:pPr>
              <w:pStyle w:val="TEXTPalatinoLinotype"/>
              <w:snapToGrid w:val="0"/>
              <w:jc w:val="left"/>
              <w:rPr>
                <w:rFonts w:ascii="Verdana" w:eastAsia="Batang" w:hAnsi="Verdana"/>
                <w:b w:val="0"/>
                <w:bCs w:val="0"/>
                <w:sz w:val="18"/>
                <w:szCs w:val="18"/>
              </w:rPr>
            </w:pPr>
          </w:p>
        </w:tc>
      </w:tr>
      <w:tr w:rsidR="00F06AD5">
        <w:tc>
          <w:tcPr>
            <w:tcW w:w="2059" w:type="dxa"/>
            <w:tcBorders>
              <w:top w:val="single" w:sz="4" w:space="0" w:color="000000"/>
              <w:left w:val="single" w:sz="4" w:space="0" w:color="000000"/>
              <w:bottom w:val="single" w:sz="4" w:space="0" w:color="000000"/>
            </w:tcBorders>
          </w:tcPr>
          <w:p w:rsidR="00F06AD5" w:rsidRDefault="00F06AD5" w:rsidP="00A24F57">
            <w:pPr>
              <w:snapToGrid w:val="0"/>
              <w:rPr>
                <w:rFonts w:ascii="Verdana" w:hAnsi="Verdana" w:cs="Verdana"/>
                <w:sz w:val="18"/>
                <w:szCs w:val="18"/>
              </w:rPr>
            </w:pPr>
            <w:r>
              <w:rPr>
                <w:rFonts w:ascii="Verdana" w:hAnsi="Verdana" w:cs="Verdana"/>
                <w:sz w:val="18"/>
                <w:szCs w:val="18"/>
              </w:rPr>
              <w:t>Role :</w:t>
            </w:r>
          </w:p>
        </w:tc>
        <w:tc>
          <w:tcPr>
            <w:tcW w:w="8307" w:type="dxa"/>
            <w:tcBorders>
              <w:top w:val="single" w:sz="4" w:space="0" w:color="000000"/>
              <w:left w:val="single" w:sz="4" w:space="0" w:color="000000"/>
              <w:bottom w:val="single" w:sz="4" w:space="0" w:color="000000"/>
              <w:right w:val="single" w:sz="4" w:space="0" w:color="000000"/>
            </w:tcBorders>
          </w:tcPr>
          <w:p w:rsidR="00F06AD5" w:rsidRDefault="00F06AD5" w:rsidP="00FF03CF">
            <w:pPr>
              <w:pStyle w:val="TEXTPalatinoLinotype"/>
              <w:snapToGrid w:val="0"/>
              <w:jc w:val="left"/>
              <w:rPr>
                <w:rFonts w:ascii="Verdana" w:eastAsia="Batang" w:hAnsi="Verdana"/>
                <w:b w:val="0"/>
                <w:bCs w:val="0"/>
                <w:sz w:val="18"/>
                <w:szCs w:val="18"/>
              </w:rPr>
            </w:pPr>
            <w:r w:rsidRPr="00FF03CF">
              <w:rPr>
                <w:rFonts w:ascii="Verdana" w:eastAsia="Batang" w:hAnsi="Verdana" w:cs="Verdana"/>
                <w:b w:val="0"/>
                <w:bCs w:val="0"/>
                <w:sz w:val="18"/>
                <w:szCs w:val="18"/>
              </w:rPr>
              <w:t xml:space="preserve">As a Tech Lead </w:t>
            </w:r>
            <w:r>
              <w:rPr>
                <w:rFonts w:ascii="Verdana" w:eastAsia="Batang" w:hAnsi="Verdana" w:cs="Verdana"/>
                <w:b w:val="0"/>
                <w:bCs w:val="0"/>
                <w:sz w:val="18"/>
                <w:szCs w:val="18"/>
              </w:rPr>
              <w:t xml:space="preserve">includes </w:t>
            </w:r>
            <w:r w:rsidRPr="001D4A5C">
              <w:rPr>
                <w:rFonts w:ascii="Verdana" w:eastAsia="Batang" w:hAnsi="Verdana" w:cs="Verdana"/>
                <w:b w:val="0"/>
                <w:bCs w:val="0"/>
                <w:sz w:val="18"/>
                <w:szCs w:val="18"/>
              </w:rPr>
              <w:t>Analysis of inputs, module testing and application development, Documentation, code review</w:t>
            </w:r>
            <w:r>
              <w:rPr>
                <w:rFonts w:ascii="Verdana" w:eastAsia="Batang" w:hAnsi="Verdana" w:cs="Verdana"/>
                <w:b w:val="0"/>
                <w:bCs w:val="0"/>
                <w:sz w:val="18"/>
                <w:szCs w:val="18"/>
              </w:rPr>
              <w:t xml:space="preserve">, </w:t>
            </w:r>
            <w:r w:rsidRPr="00FF03CF">
              <w:rPr>
                <w:rFonts w:ascii="Verdana" w:eastAsia="Batang" w:hAnsi="Verdana" w:cs="Verdana"/>
                <w:b w:val="0"/>
                <w:bCs w:val="0"/>
                <w:sz w:val="18"/>
                <w:szCs w:val="18"/>
              </w:rPr>
              <w:t xml:space="preserve"> Managing team activities</w:t>
            </w:r>
          </w:p>
          <w:p w:rsidR="00F06AD5" w:rsidRPr="001D4A5C" w:rsidRDefault="00F06AD5" w:rsidP="00FF03CF">
            <w:pPr>
              <w:pStyle w:val="TEXTPalatinoLinotype"/>
              <w:snapToGrid w:val="0"/>
              <w:jc w:val="left"/>
              <w:rPr>
                <w:rFonts w:ascii="Verdana" w:eastAsia="Batang" w:hAnsi="Verdana"/>
                <w:b w:val="0"/>
                <w:bCs w:val="0"/>
                <w:sz w:val="18"/>
                <w:szCs w:val="18"/>
              </w:rPr>
            </w:pPr>
          </w:p>
        </w:tc>
      </w:tr>
    </w:tbl>
    <w:p w:rsidR="00F06AD5" w:rsidRDefault="00F06AD5"/>
    <w:p w:rsidR="00F06AD5" w:rsidRDefault="00F06AD5"/>
    <w:p w:rsidR="00F06AD5" w:rsidRDefault="00F06AD5"/>
    <w:p w:rsidR="00F06AD5" w:rsidRDefault="00F06AD5">
      <w:pPr>
        <w:rPr>
          <w:rFonts w:ascii="Verdana" w:hAnsi="Verdana" w:cs="Verdana"/>
          <w:b/>
          <w:bCs/>
          <w:sz w:val="18"/>
          <w:szCs w:val="18"/>
        </w:rPr>
      </w:pPr>
    </w:p>
    <w:tbl>
      <w:tblPr>
        <w:tblW w:w="10366" w:type="dxa"/>
        <w:tblInd w:w="-106" w:type="dxa"/>
        <w:tblLayout w:type="fixed"/>
        <w:tblLook w:val="0000"/>
      </w:tblPr>
      <w:tblGrid>
        <w:gridCol w:w="2059"/>
        <w:gridCol w:w="8307"/>
      </w:tblGrid>
      <w:tr w:rsidR="00F06AD5">
        <w:tc>
          <w:tcPr>
            <w:tcW w:w="10366" w:type="dxa"/>
            <w:gridSpan w:val="2"/>
            <w:tcBorders>
              <w:top w:val="single" w:sz="4" w:space="0" w:color="000000"/>
              <w:left w:val="single" w:sz="4" w:space="0" w:color="000000"/>
              <w:bottom w:val="single" w:sz="4" w:space="0" w:color="000000"/>
              <w:right w:val="single" w:sz="4" w:space="0" w:color="000000"/>
            </w:tcBorders>
            <w:shd w:val="clear" w:color="auto" w:fill="E6E6E6"/>
          </w:tcPr>
          <w:p w:rsidR="00F06AD5" w:rsidRDefault="00F06AD5">
            <w:pPr>
              <w:snapToGrid w:val="0"/>
              <w:rPr>
                <w:rFonts w:ascii="Verdana" w:hAnsi="Verdana" w:cs="Verdana"/>
                <w:sz w:val="18"/>
                <w:szCs w:val="18"/>
              </w:rPr>
            </w:pPr>
            <w:r>
              <w:rPr>
                <w:rFonts w:ascii="Verdana" w:hAnsi="Verdana" w:cs="Verdana"/>
                <w:b/>
                <w:bCs/>
                <w:sz w:val="18"/>
                <w:szCs w:val="18"/>
              </w:rPr>
              <w:t>PROJECT DETAILS :</w:t>
            </w:r>
          </w:p>
        </w:tc>
      </w:tr>
      <w:tr w:rsidR="00F06AD5">
        <w:tc>
          <w:tcPr>
            <w:tcW w:w="2059" w:type="dxa"/>
            <w:tcBorders>
              <w:top w:val="single" w:sz="4" w:space="0" w:color="000000"/>
              <w:left w:val="single" w:sz="4" w:space="0" w:color="000000"/>
              <w:bottom w:val="single" w:sz="4" w:space="0" w:color="000000"/>
            </w:tcBorders>
            <w:shd w:val="clear" w:color="auto" w:fill="F3F3F3"/>
          </w:tcPr>
          <w:p w:rsidR="00F06AD5" w:rsidRDefault="00F06AD5">
            <w:pPr>
              <w:snapToGrid w:val="0"/>
              <w:rPr>
                <w:rFonts w:ascii="Verdana" w:hAnsi="Verdana" w:cs="Verdana"/>
                <w:sz w:val="20"/>
                <w:szCs w:val="20"/>
              </w:rPr>
            </w:pPr>
            <w:r>
              <w:rPr>
                <w:rFonts w:ascii="Verdana" w:hAnsi="Verdana" w:cs="Verdana"/>
                <w:sz w:val="18"/>
                <w:szCs w:val="18"/>
              </w:rPr>
              <w:t>Project Name</w:t>
            </w:r>
            <w:r>
              <w:rPr>
                <w:rFonts w:ascii="Verdana" w:hAnsi="Verdana" w:cs="Verdana"/>
                <w:sz w:val="18"/>
                <w:szCs w:val="18"/>
              </w:rPr>
              <w:tab/>
              <w:t>:</w:t>
            </w:r>
          </w:p>
        </w:tc>
        <w:tc>
          <w:tcPr>
            <w:tcW w:w="8307" w:type="dxa"/>
            <w:tcBorders>
              <w:top w:val="single" w:sz="4" w:space="0" w:color="000000"/>
              <w:left w:val="single" w:sz="4" w:space="0" w:color="000000"/>
              <w:bottom w:val="single" w:sz="4" w:space="0" w:color="000000"/>
              <w:right w:val="single" w:sz="4" w:space="0" w:color="000000"/>
            </w:tcBorders>
            <w:shd w:val="clear" w:color="auto" w:fill="F3F3F3"/>
          </w:tcPr>
          <w:p w:rsidR="00F06AD5" w:rsidRDefault="00F06AD5" w:rsidP="0005193C">
            <w:pPr>
              <w:snapToGrid w:val="0"/>
              <w:rPr>
                <w:rFonts w:ascii="Verdana" w:hAnsi="Verdana" w:cs="Verdana"/>
                <w:sz w:val="18"/>
                <w:szCs w:val="18"/>
              </w:rPr>
            </w:pPr>
            <w:r>
              <w:rPr>
                <w:rFonts w:ascii="Verdana" w:hAnsi="Verdana" w:cs="Verdana"/>
                <w:sz w:val="20"/>
                <w:szCs w:val="20"/>
              </w:rPr>
              <w:t xml:space="preserve">ATS Online </w:t>
            </w:r>
          </w:p>
        </w:tc>
      </w:tr>
      <w:tr w:rsidR="00F06AD5">
        <w:tc>
          <w:tcPr>
            <w:tcW w:w="2059" w:type="dxa"/>
            <w:tcBorders>
              <w:top w:val="single" w:sz="4" w:space="0" w:color="000000"/>
              <w:left w:val="single" w:sz="4" w:space="0" w:color="000000"/>
              <w:bottom w:val="single" w:sz="4" w:space="0" w:color="000000"/>
            </w:tcBorders>
          </w:tcPr>
          <w:p w:rsidR="00F06AD5" w:rsidRDefault="00F06AD5">
            <w:pPr>
              <w:snapToGrid w:val="0"/>
              <w:rPr>
                <w:rFonts w:ascii="Verdana" w:hAnsi="Verdana" w:cs="Verdana"/>
                <w:sz w:val="18"/>
                <w:szCs w:val="18"/>
              </w:rPr>
            </w:pPr>
            <w:r>
              <w:rPr>
                <w:rFonts w:ascii="Verdana" w:hAnsi="Verdana" w:cs="Verdana"/>
                <w:sz w:val="18"/>
                <w:szCs w:val="18"/>
              </w:rPr>
              <w:t>Client</w:t>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t>:</w:t>
            </w:r>
          </w:p>
        </w:tc>
        <w:tc>
          <w:tcPr>
            <w:tcW w:w="8307" w:type="dxa"/>
            <w:tcBorders>
              <w:top w:val="single" w:sz="4" w:space="0" w:color="000000"/>
              <w:left w:val="single" w:sz="4" w:space="0" w:color="000000"/>
              <w:bottom w:val="single" w:sz="4" w:space="0" w:color="000000"/>
              <w:right w:val="single" w:sz="4" w:space="0" w:color="000000"/>
            </w:tcBorders>
          </w:tcPr>
          <w:p w:rsidR="00F06AD5" w:rsidRDefault="00F06AD5">
            <w:pPr>
              <w:snapToGrid w:val="0"/>
              <w:rPr>
                <w:rFonts w:ascii="Verdana" w:hAnsi="Verdana" w:cs="Verdana"/>
                <w:sz w:val="18"/>
                <w:szCs w:val="18"/>
              </w:rPr>
            </w:pPr>
            <w:r>
              <w:rPr>
                <w:rFonts w:ascii="Verdana" w:hAnsi="Verdana" w:cs="Verdana"/>
                <w:sz w:val="18"/>
                <w:szCs w:val="18"/>
              </w:rPr>
              <w:t>Bank Of America</w:t>
            </w:r>
          </w:p>
        </w:tc>
      </w:tr>
      <w:tr w:rsidR="00F06AD5">
        <w:tc>
          <w:tcPr>
            <w:tcW w:w="2059" w:type="dxa"/>
            <w:tcBorders>
              <w:top w:val="single" w:sz="4" w:space="0" w:color="000000"/>
              <w:left w:val="single" w:sz="4" w:space="0" w:color="000000"/>
              <w:bottom w:val="single" w:sz="4" w:space="0" w:color="000000"/>
            </w:tcBorders>
          </w:tcPr>
          <w:p w:rsidR="00F06AD5" w:rsidRDefault="00F06AD5">
            <w:pPr>
              <w:snapToGrid w:val="0"/>
              <w:rPr>
                <w:rFonts w:ascii="Verdana" w:hAnsi="Verdana" w:cs="Verdana"/>
                <w:sz w:val="18"/>
                <w:szCs w:val="18"/>
              </w:rPr>
            </w:pPr>
            <w:r>
              <w:rPr>
                <w:rFonts w:ascii="Verdana" w:hAnsi="Verdana" w:cs="Verdana"/>
                <w:sz w:val="18"/>
                <w:szCs w:val="18"/>
              </w:rPr>
              <w:t xml:space="preserve">Technical </w:t>
            </w:r>
          </w:p>
          <w:p w:rsidR="00F06AD5" w:rsidRDefault="00F06AD5">
            <w:pPr>
              <w:snapToGrid w:val="0"/>
              <w:rPr>
                <w:rFonts w:ascii="Verdana" w:eastAsia="Batang" w:hAnsi="Verdana"/>
                <w:sz w:val="18"/>
                <w:szCs w:val="18"/>
              </w:rPr>
            </w:pPr>
            <w:r>
              <w:rPr>
                <w:rFonts w:ascii="Verdana" w:hAnsi="Verdana" w:cs="Verdana"/>
                <w:sz w:val="18"/>
                <w:szCs w:val="18"/>
              </w:rPr>
              <w:t>Aspects</w:t>
            </w:r>
            <w:r>
              <w:rPr>
                <w:rFonts w:ascii="Verdana" w:hAnsi="Verdana" w:cs="Verdana"/>
                <w:sz w:val="18"/>
                <w:szCs w:val="18"/>
              </w:rPr>
              <w:tab/>
              <w:t xml:space="preserve">         :</w:t>
            </w:r>
          </w:p>
        </w:tc>
        <w:tc>
          <w:tcPr>
            <w:tcW w:w="8307" w:type="dxa"/>
            <w:tcBorders>
              <w:top w:val="single" w:sz="4" w:space="0" w:color="000000"/>
              <w:left w:val="single" w:sz="4" w:space="0" w:color="000000"/>
              <w:bottom w:val="single" w:sz="4" w:space="0" w:color="000000"/>
              <w:right w:val="single" w:sz="4" w:space="0" w:color="000000"/>
            </w:tcBorders>
          </w:tcPr>
          <w:p w:rsidR="00F06AD5" w:rsidRDefault="00F06AD5">
            <w:pPr>
              <w:snapToGrid w:val="0"/>
              <w:rPr>
                <w:rFonts w:ascii="Verdana" w:eastAsia="Batang" w:hAnsi="Verdana" w:cs="Verdana"/>
                <w:sz w:val="18"/>
                <w:szCs w:val="18"/>
              </w:rPr>
            </w:pPr>
            <w:r>
              <w:rPr>
                <w:rFonts w:ascii="Verdana" w:eastAsia="Batang" w:hAnsi="Verdana" w:cs="Verdana"/>
                <w:sz w:val="18"/>
                <w:szCs w:val="18"/>
              </w:rPr>
              <w:t>1. The deliverable will be developed as asp.net &amp; C#. WCF on .net 4.0</w:t>
            </w:r>
          </w:p>
          <w:p w:rsidR="00F06AD5" w:rsidRDefault="00F06AD5">
            <w:pPr>
              <w:snapToGrid w:val="0"/>
              <w:rPr>
                <w:rFonts w:ascii="Verdana" w:eastAsia="Batang" w:hAnsi="Verdana" w:cs="Verdana"/>
                <w:sz w:val="18"/>
                <w:szCs w:val="18"/>
              </w:rPr>
            </w:pPr>
          </w:p>
        </w:tc>
      </w:tr>
      <w:tr w:rsidR="00F06AD5">
        <w:tc>
          <w:tcPr>
            <w:tcW w:w="2059" w:type="dxa"/>
            <w:tcBorders>
              <w:top w:val="single" w:sz="4" w:space="0" w:color="000000"/>
              <w:left w:val="single" w:sz="4" w:space="0" w:color="000000"/>
              <w:bottom w:val="single" w:sz="4" w:space="0" w:color="000000"/>
            </w:tcBorders>
          </w:tcPr>
          <w:p w:rsidR="00F06AD5" w:rsidRDefault="00F06AD5">
            <w:pPr>
              <w:snapToGrid w:val="0"/>
              <w:rPr>
                <w:rFonts w:ascii="Verdana" w:eastAsia="Batang" w:hAnsi="Verdana"/>
                <w:sz w:val="18"/>
                <w:szCs w:val="18"/>
              </w:rPr>
            </w:pPr>
            <w:r>
              <w:rPr>
                <w:rFonts w:ascii="Verdana" w:hAnsi="Verdana" w:cs="Verdana"/>
                <w:sz w:val="18"/>
                <w:szCs w:val="18"/>
              </w:rPr>
              <w:t>Description</w:t>
            </w:r>
            <w:r>
              <w:rPr>
                <w:rFonts w:ascii="Verdana" w:hAnsi="Verdana" w:cs="Verdana"/>
                <w:sz w:val="18"/>
                <w:szCs w:val="18"/>
              </w:rPr>
              <w:tab/>
            </w:r>
            <w:r>
              <w:rPr>
                <w:rFonts w:ascii="Verdana" w:hAnsi="Verdana" w:cs="Verdana"/>
                <w:sz w:val="18"/>
                <w:szCs w:val="18"/>
              </w:rPr>
              <w:tab/>
              <w:t>:</w:t>
            </w:r>
          </w:p>
        </w:tc>
        <w:tc>
          <w:tcPr>
            <w:tcW w:w="8307" w:type="dxa"/>
            <w:tcBorders>
              <w:top w:val="single" w:sz="4" w:space="0" w:color="000000"/>
              <w:left w:val="single" w:sz="4" w:space="0" w:color="000000"/>
              <w:bottom w:val="single" w:sz="4" w:space="0" w:color="000000"/>
              <w:right w:val="single" w:sz="4" w:space="0" w:color="000000"/>
            </w:tcBorders>
          </w:tcPr>
          <w:p w:rsidR="00F06AD5" w:rsidRDefault="00F06AD5">
            <w:pPr>
              <w:snapToGrid w:val="0"/>
              <w:spacing w:after="60"/>
              <w:ind w:right="180"/>
              <w:jc w:val="both"/>
              <w:rPr>
                <w:rFonts w:ascii="Verdana" w:eastAsia="Batang" w:hAnsi="Verdana"/>
                <w:sz w:val="18"/>
                <w:szCs w:val="18"/>
              </w:rPr>
            </w:pPr>
            <w:r>
              <w:rPr>
                <w:rFonts w:ascii="Verdana" w:eastAsia="Batang" w:hAnsi="Verdana" w:cs="Verdana"/>
                <w:sz w:val="18"/>
                <w:szCs w:val="18"/>
              </w:rPr>
              <w:t>Processes broker/dealer trades for MLAM and non-MLAM mutual funds through its online and batch trading functions. AOE/DOMS order entry and TGA, Front-end the FTS online trading functions used at the branch offices. Daily batch trades come from various sources such as MFA, GFA, GES, ASAP, non-MLAM trade corrections and Global Price-Corrections.</w:t>
            </w:r>
            <w:r>
              <w:rPr>
                <w:rFonts w:ascii="Verdana" w:eastAsia="Batang" w:hAnsi="Verdana" w:cs="Verdana"/>
                <w:sz w:val="18"/>
                <w:szCs w:val="18"/>
              </w:rPr>
              <w:br/>
              <w:t>MLAM and non-MLAM orders are processed by various systems.</w:t>
            </w:r>
          </w:p>
          <w:p w:rsidR="00F06AD5" w:rsidRDefault="00F06AD5">
            <w:pPr>
              <w:pStyle w:val="TEXTPalatinoLinotype"/>
              <w:snapToGrid w:val="0"/>
              <w:jc w:val="left"/>
              <w:rPr>
                <w:rFonts w:ascii="Verdana" w:eastAsia="Batang" w:hAnsi="Verdana"/>
                <w:b w:val="0"/>
                <w:bCs w:val="0"/>
                <w:sz w:val="18"/>
                <w:szCs w:val="18"/>
              </w:rPr>
            </w:pPr>
          </w:p>
        </w:tc>
      </w:tr>
      <w:tr w:rsidR="00F06AD5">
        <w:tc>
          <w:tcPr>
            <w:tcW w:w="2059" w:type="dxa"/>
            <w:tcBorders>
              <w:top w:val="single" w:sz="4" w:space="0" w:color="000000"/>
              <w:left w:val="single" w:sz="4" w:space="0" w:color="000000"/>
              <w:bottom w:val="single" w:sz="4" w:space="0" w:color="000000"/>
            </w:tcBorders>
          </w:tcPr>
          <w:p w:rsidR="00F06AD5" w:rsidRDefault="00F06AD5">
            <w:pPr>
              <w:snapToGrid w:val="0"/>
              <w:rPr>
                <w:rFonts w:ascii="Verdana" w:hAnsi="Verdana" w:cs="Verdana"/>
                <w:sz w:val="18"/>
                <w:szCs w:val="18"/>
              </w:rPr>
            </w:pPr>
            <w:r>
              <w:rPr>
                <w:rFonts w:ascii="Verdana" w:hAnsi="Verdana" w:cs="Verdana"/>
                <w:sz w:val="18"/>
                <w:szCs w:val="18"/>
              </w:rPr>
              <w:t xml:space="preserve">Role </w:t>
            </w:r>
          </w:p>
        </w:tc>
        <w:tc>
          <w:tcPr>
            <w:tcW w:w="8307" w:type="dxa"/>
            <w:tcBorders>
              <w:top w:val="single" w:sz="4" w:space="0" w:color="000000"/>
              <w:left w:val="single" w:sz="4" w:space="0" w:color="000000"/>
              <w:bottom w:val="single" w:sz="4" w:space="0" w:color="000000"/>
              <w:right w:val="single" w:sz="4" w:space="0" w:color="000000"/>
            </w:tcBorders>
          </w:tcPr>
          <w:p w:rsidR="00F06AD5" w:rsidRDefault="00F06AD5">
            <w:pPr>
              <w:snapToGrid w:val="0"/>
              <w:spacing w:after="60"/>
              <w:ind w:right="180"/>
              <w:jc w:val="both"/>
              <w:rPr>
                <w:rFonts w:ascii="Verdana" w:eastAsia="Batang" w:hAnsi="Verdana" w:cs="Verdana"/>
                <w:sz w:val="18"/>
                <w:szCs w:val="18"/>
              </w:rPr>
            </w:pPr>
            <w:r>
              <w:rPr>
                <w:rFonts w:ascii="Verdana" w:eastAsia="Batang" w:hAnsi="Verdana" w:cs="Verdana"/>
                <w:sz w:val="18"/>
                <w:szCs w:val="18"/>
              </w:rPr>
              <w:t xml:space="preserve">As a Tech Lead includes </w:t>
            </w:r>
            <w:r w:rsidRPr="001D4A5C">
              <w:rPr>
                <w:rFonts w:ascii="Verdana" w:eastAsia="Batang" w:hAnsi="Verdana" w:cs="Verdana"/>
                <w:sz w:val="18"/>
                <w:szCs w:val="18"/>
              </w:rPr>
              <w:t>Analysis of inputs, module testing and application development, Documentation, code review</w:t>
            </w:r>
            <w:r>
              <w:rPr>
                <w:rFonts w:ascii="Verdana" w:eastAsia="Batang" w:hAnsi="Verdana" w:cs="Verdana"/>
                <w:sz w:val="18"/>
                <w:szCs w:val="18"/>
              </w:rPr>
              <w:t>, Managing team activities</w:t>
            </w:r>
          </w:p>
          <w:p w:rsidR="00F06AD5" w:rsidRDefault="00F06AD5">
            <w:pPr>
              <w:snapToGrid w:val="0"/>
              <w:spacing w:after="60"/>
              <w:ind w:right="180"/>
              <w:jc w:val="both"/>
              <w:rPr>
                <w:rFonts w:ascii="Verdana" w:eastAsia="Batang" w:hAnsi="Verdana" w:cs="Verdana"/>
                <w:sz w:val="18"/>
                <w:szCs w:val="18"/>
              </w:rPr>
            </w:pPr>
          </w:p>
        </w:tc>
      </w:tr>
    </w:tbl>
    <w:p w:rsidR="00F06AD5" w:rsidRDefault="00F06AD5"/>
    <w:p w:rsidR="00F06AD5" w:rsidRDefault="00F06AD5"/>
    <w:p w:rsidR="00F06AD5" w:rsidRDefault="00F06AD5"/>
    <w:tbl>
      <w:tblPr>
        <w:tblW w:w="10366" w:type="dxa"/>
        <w:tblInd w:w="-106" w:type="dxa"/>
        <w:tblLayout w:type="fixed"/>
        <w:tblLook w:val="0000"/>
      </w:tblPr>
      <w:tblGrid>
        <w:gridCol w:w="2059"/>
        <w:gridCol w:w="8307"/>
      </w:tblGrid>
      <w:tr w:rsidR="00F06AD5">
        <w:tc>
          <w:tcPr>
            <w:tcW w:w="10366" w:type="dxa"/>
            <w:gridSpan w:val="2"/>
            <w:tcBorders>
              <w:top w:val="single" w:sz="4" w:space="0" w:color="000000"/>
              <w:left w:val="single" w:sz="4" w:space="0" w:color="000000"/>
              <w:bottom w:val="single" w:sz="4" w:space="0" w:color="000000"/>
              <w:right w:val="single" w:sz="4" w:space="0" w:color="000000"/>
            </w:tcBorders>
            <w:shd w:val="clear" w:color="auto" w:fill="E6E6E6"/>
          </w:tcPr>
          <w:p w:rsidR="00F06AD5" w:rsidRDefault="00F06AD5">
            <w:pPr>
              <w:snapToGrid w:val="0"/>
              <w:rPr>
                <w:rFonts w:ascii="Verdana" w:hAnsi="Verdana" w:cs="Verdana"/>
                <w:sz w:val="18"/>
                <w:szCs w:val="18"/>
              </w:rPr>
            </w:pPr>
            <w:r>
              <w:rPr>
                <w:rFonts w:ascii="Verdana" w:hAnsi="Verdana" w:cs="Verdana"/>
                <w:b/>
                <w:bCs/>
                <w:sz w:val="18"/>
                <w:szCs w:val="18"/>
              </w:rPr>
              <w:t>PROJECT DETAILS :</w:t>
            </w:r>
          </w:p>
        </w:tc>
      </w:tr>
      <w:tr w:rsidR="00F06AD5">
        <w:tc>
          <w:tcPr>
            <w:tcW w:w="2059" w:type="dxa"/>
            <w:tcBorders>
              <w:top w:val="single" w:sz="4" w:space="0" w:color="000000"/>
              <w:left w:val="single" w:sz="4" w:space="0" w:color="000000"/>
              <w:bottom w:val="single" w:sz="4" w:space="0" w:color="000000"/>
            </w:tcBorders>
            <w:shd w:val="clear" w:color="auto" w:fill="F3F3F3"/>
          </w:tcPr>
          <w:p w:rsidR="00F06AD5" w:rsidRDefault="00F06AD5">
            <w:pPr>
              <w:snapToGrid w:val="0"/>
              <w:rPr>
                <w:rFonts w:ascii="Verdana" w:hAnsi="Verdana" w:cs="Verdana"/>
                <w:sz w:val="20"/>
                <w:szCs w:val="20"/>
              </w:rPr>
            </w:pPr>
            <w:r>
              <w:rPr>
                <w:rFonts w:ascii="Verdana" w:hAnsi="Verdana" w:cs="Verdana"/>
                <w:sz w:val="18"/>
                <w:szCs w:val="18"/>
              </w:rPr>
              <w:t>Project Name</w:t>
            </w:r>
            <w:r>
              <w:rPr>
                <w:rFonts w:ascii="Verdana" w:hAnsi="Verdana" w:cs="Verdana"/>
                <w:sz w:val="18"/>
                <w:szCs w:val="18"/>
              </w:rPr>
              <w:tab/>
              <w:t>:</w:t>
            </w:r>
          </w:p>
        </w:tc>
        <w:tc>
          <w:tcPr>
            <w:tcW w:w="8307" w:type="dxa"/>
            <w:tcBorders>
              <w:top w:val="single" w:sz="4" w:space="0" w:color="000000"/>
              <w:left w:val="single" w:sz="4" w:space="0" w:color="000000"/>
              <w:bottom w:val="single" w:sz="4" w:space="0" w:color="000000"/>
              <w:right w:val="single" w:sz="4" w:space="0" w:color="000000"/>
            </w:tcBorders>
            <w:shd w:val="clear" w:color="auto" w:fill="F3F3F3"/>
          </w:tcPr>
          <w:p w:rsidR="00F06AD5" w:rsidRDefault="00F06AD5">
            <w:pPr>
              <w:snapToGrid w:val="0"/>
              <w:rPr>
                <w:rFonts w:ascii="Verdana" w:hAnsi="Verdana" w:cs="Verdana"/>
                <w:sz w:val="18"/>
                <w:szCs w:val="18"/>
              </w:rPr>
            </w:pPr>
            <w:r>
              <w:rPr>
                <w:rFonts w:ascii="Verdana" w:hAnsi="Verdana" w:cs="Verdana"/>
                <w:sz w:val="20"/>
                <w:szCs w:val="20"/>
              </w:rPr>
              <w:t>Tradelink (Bonds and Coupons) (Dec 2010 – June 2012)</w:t>
            </w:r>
          </w:p>
        </w:tc>
      </w:tr>
      <w:tr w:rsidR="00F06AD5">
        <w:tc>
          <w:tcPr>
            <w:tcW w:w="2059" w:type="dxa"/>
            <w:tcBorders>
              <w:top w:val="single" w:sz="4" w:space="0" w:color="000000"/>
              <w:left w:val="single" w:sz="4" w:space="0" w:color="000000"/>
              <w:bottom w:val="single" w:sz="4" w:space="0" w:color="000000"/>
            </w:tcBorders>
          </w:tcPr>
          <w:p w:rsidR="00F06AD5" w:rsidRDefault="00F06AD5">
            <w:pPr>
              <w:snapToGrid w:val="0"/>
              <w:rPr>
                <w:rFonts w:ascii="Verdana" w:hAnsi="Verdana" w:cs="Verdana"/>
                <w:sz w:val="18"/>
                <w:szCs w:val="18"/>
              </w:rPr>
            </w:pPr>
            <w:r>
              <w:rPr>
                <w:rFonts w:ascii="Verdana" w:hAnsi="Verdana" w:cs="Verdana"/>
                <w:sz w:val="18"/>
                <w:szCs w:val="18"/>
              </w:rPr>
              <w:t>Client</w:t>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t>:</w:t>
            </w:r>
          </w:p>
        </w:tc>
        <w:tc>
          <w:tcPr>
            <w:tcW w:w="8307" w:type="dxa"/>
            <w:tcBorders>
              <w:top w:val="single" w:sz="4" w:space="0" w:color="000000"/>
              <w:left w:val="single" w:sz="4" w:space="0" w:color="000000"/>
              <w:bottom w:val="single" w:sz="4" w:space="0" w:color="000000"/>
              <w:right w:val="single" w:sz="4" w:space="0" w:color="000000"/>
            </w:tcBorders>
          </w:tcPr>
          <w:p w:rsidR="00F06AD5" w:rsidRDefault="00F06AD5">
            <w:pPr>
              <w:snapToGrid w:val="0"/>
              <w:rPr>
                <w:rFonts w:ascii="Verdana" w:hAnsi="Verdana" w:cs="Verdana"/>
                <w:sz w:val="18"/>
                <w:szCs w:val="18"/>
              </w:rPr>
            </w:pPr>
            <w:r>
              <w:rPr>
                <w:rFonts w:ascii="Verdana" w:hAnsi="Verdana" w:cs="Verdana"/>
                <w:sz w:val="18"/>
                <w:szCs w:val="18"/>
              </w:rPr>
              <w:t>Royal Bank Of Canada</w:t>
            </w:r>
          </w:p>
        </w:tc>
      </w:tr>
      <w:tr w:rsidR="00F06AD5">
        <w:tc>
          <w:tcPr>
            <w:tcW w:w="2059" w:type="dxa"/>
            <w:tcBorders>
              <w:top w:val="single" w:sz="4" w:space="0" w:color="000000"/>
              <w:left w:val="single" w:sz="4" w:space="0" w:color="000000"/>
              <w:bottom w:val="single" w:sz="4" w:space="0" w:color="000000"/>
            </w:tcBorders>
          </w:tcPr>
          <w:p w:rsidR="00F06AD5" w:rsidRDefault="00F06AD5">
            <w:pPr>
              <w:snapToGrid w:val="0"/>
              <w:rPr>
                <w:rFonts w:ascii="Verdana" w:hAnsi="Verdana" w:cs="Verdana"/>
                <w:sz w:val="18"/>
                <w:szCs w:val="18"/>
              </w:rPr>
            </w:pPr>
            <w:r>
              <w:rPr>
                <w:rFonts w:ascii="Verdana" w:hAnsi="Verdana" w:cs="Verdana"/>
                <w:sz w:val="18"/>
                <w:szCs w:val="18"/>
              </w:rPr>
              <w:t xml:space="preserve">Technical </w:t>
            </w:r>
          </w:p>
          <w:p w:rsidR="00F06AD5" w:rsidRDefault="00F06AD5">
            <w:pPr>
              <w:snapToGrid w:val="0"/>
              <w:rPr>
                <w:rFonts w:ascii="Verdana" w:eastAsia="Batang" w:hAnsi="Verdana"/>
                <w:sz w:val="18"/>
                <w:szCs w:val="18"/>
              </w:rPr>
            </w:pPr>
            <w:r>
              <w:rPr>
                <w:rFonts w:ascii="Verdana" w:hAnsi="Verdana" w:cs="Verdana"/>
                <w:sz w:val="18"/>
                <w:szCs w:val="18"/>
              </w:rPr>
              <w:t>Aspects</w:t>
            </w:r>
            <w:r>
              <w:rPr>
                <w:rFonts w:ascii="Verdana" w:hAnsi="Verdana" w:cs="Verdana"/>
                <w:sz w:val="18"/>
                <w:szCs w:val="18"/>
              </w:rPr>
              <w:tab/>
              <w:t xml:space="preserve">         :</w:t>
            </w:r>
          </w:p>
        </w:tc>
        <w:tc>
          <w:tcPr>
            <w:tcW w:w="8307" w:type="dxa"/>
            <w:tcBorders>
              <w:top w:val="single" w:sz="4" w:space="0" w:color="000000"/>
              <w:left w:val="single" w:sz="4" w:space="0" w:color="000000"/>
              <w:bottom w:val="single" w:sz="4" w:space="0" w:color="000000"/>
              <w:right w:val="single" w:sz="4" w:space="0" w:color="000000"/>
            </w:tcBorders>
          </w:tcPr>
          <w:p w:rsidR="00F06AD5" w:rsidRDefault="00F06AD5">
            <w:pPr>
              <w:snapToGrid w:val="0"/>
              <w:rPr>
                <w:rFonts w:ascii="Verdana" w:eastAsia="Batang" w:hAnsi="Verdana" w:cs="Verdana"/>
                <w:sz w:val="18"/>
                <w:szCs w:val="18"/>
              </w:rPr>
            </w:pPr>
            <w:r>
              <w:rPr>
                <w:rFonts w:ascii="Verdana" w:eastAsia="Batang" w:hAnsi="Verdana" w:cs="Verdana"/>
                <w:sz w:val="18"/>
                <w:szCs w:val="18"/>
              </w:rPr>
              <w:t xml:space="preserve">1. The deliverable will be developed as a C#.NET(C Sharp) client / server </w:t>
            </w:r>
            <w:r>
              <w:rPr>
                <w:rFonts w:ascii="Verdana" w:eastAsia="Batang" w:hAnsi="Verdana" w:cs="Verdana"/>
                <w:b/>
                <w:bCs/>
                <w:sz w:val="18"/>
                <w:szCs w:val="18"/>
              </w:rPr>
              <w:t xml:space="preserve">WCF </w:t>
            </w:r>
            <w:r>
              <w:rPr>
                <w:rFonts w:ascii="Verdana" w:eastAsia="Batang" w:hAnsi="Verdana" w:cs="Verdana"/>
                <w:sz w:val="18"/>
                <w:szCs w:val="18"/>
              </w:rPr>
              <w:t xml:space="preserve">application and </w:t>
            </w:r>
            <w:r>
              <w:rPr>
                <w:rFonts w:ascii="Verdana" w:eastAsia="Batang" w:hAnsi="Verdana" w:cs="Verdana"/>
                <w:b/>
                <w:bCs/>
                <w:sz w:val="18"/>
                <w:szCs w:val="18"/>
              </w:rPr>
              <w:t>Windows Presentation Foundation (WPF)</w:t>
            </w:r>
            <w:r>
              <w:rPr>
                <w:rFonts w:ascii="Verdana" w:eastAsia="Batang" w:hAnsi="Verdana" w:cs="Verdana"/>
                <w:sz w:val="18"/>
                <w:szCs w:val="18"/>
              </w:rPr>
              <w:t>.</w:t>
            </w:r>
          </w:p>
          <w:p w:rsidR="00F06AD5" w:rsidRDefault="00F06AD5">
            <w:pPr>
              <w:snapToGrid w:val="0"/>
              <w:rPr>
                <w:rFonts w:ascii="Verdana" w:eastAsia="Batang" w:hAnsi="Verdana" w:cs="Verdana"/>
                <w:sz w:val="18"/>
                <w:szCs w:val="18"/>
              </w:rPr>
            </w:pPr>
            <w:r>
              <w:rPr>
                <w:rFonts w:ascii="Verdana" w:eastAsia="Batang" w:hAnsi="Verdana" w:cs="Verdana"/>
                <w:sz w:val="18"/>
                <w:szCs w:val="18"/>
              </w:rPr>
              <w:t>3. The architecture consider re-usability supporting a client/server product and WCF,</w:t>
            </w:r>
          </w:p>
          <w:p w:rsidR="00F06AD5" w:rsidRDefault="00F06AD5">
            <w:pPr>
              <w:snapToGrid w:val="0"/>
              <w:rPr>
                <w:rFonts w:ascii="Verdana" w:eastAsia="Batang" w:hAnsi="Verdana" w:cs="Verdana"/>
                <w:sz w:val="18"/>
                <w:szCs w:val="18"/>
              </w:rPr>
            </w:pPr>
            <w:r>
              <w:rPr>
                <w:rFonts w:ascii="Verdana" w:eastAsia="Batang" w:hAnsi="Verdana" w:cs="Verdana"/>
                <w:sz w:val="18"/>
                <w:szCs w:val="18"/>
              </w:rPr>
              <w:t xml:space="preserve"> Whenever possible following SOA architecture.</w:t>
            </w:r>
          </w:p>
          <w:p w:rsidR="00F06AD5" w:rsidRDefault="00F06AD5">
            <w:pPr>
              <w:snapToGrid w:val="0"/>
              <w:rPr>
                <w:rFonts w:ascii="Verdana" w:eastAsia="Batang" w:hAnsi="Verdana" w:cs="Verdana"/>
                <w:sz w:val="18"/>
                <w:szCs w:val="18"/>
              </w:rPr>
            </w:pPr>
          </w:p>
        </w:tc>
      </w:tr>
      <w:tr w:rsidR="00F06AD5">
        <w:tc>
          <w:tcPr>
            <w:tcW w:w="2059" w:type="dxa"/>
            <w:tcBorders>
              <w:top w:val="single" w:sz="4" w:space="0" w:color="000000"/>
              <w:left w:val="single" w:sz="4" w:space="0" w:color="000000"/>
              <w:bottom w:val="single" w:sz="4" w:space="0" w:color="000000"/>
            </w:tcBorders>
          </w:tcPr>
          <w:p w:rsidR="00F06AD5" w:rsidRDefault="00F06AD5">
            <w:pPr>
              <w:snapToGrid w:val="0"/>
              <w:rPr>
                <w:rFonts w:ascii="Verdana" w:eastAsia="Batang" w:hAnsi="Verdana"/>
                <w:sz w:val="18"/>
                <w:szCs w:val="18"/>
              </w:rPr>
            </w:pPr>
            <w:r>
              <w:rPr>
                <w:rFonts w:ascii="Verdana" w:hAnsi="Verdana" w:cs="Verdana"/>
                <w:sz w:val="18"/>
                <w:szCs w:val="18"/>
              </w:rPr>
              <w:t>Role</w:t>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t>:</w:t>
            </w:r>
          </w:p>
        </w:tc>
        <w:tc>
          <w:tcPr>
            <w:tcW w:w="8307" w:type="dxa"/>
            <w:tcBorders>
              <w:top w:val="single" w:sz="4" w:space="0" w:color="000000"/>
              <w:left w:val="single" w:sz="4" w:space="0" w:color="000000"/>
              <w:bottom w:val="single" w:sz="4" w:space="0" w:color="000000"/>
              <w:right w:val="single" w:sz="4" w:space="0" w:color="000000"/>
            </w:tcBorders>
          </w:tcPr>
          <w:p w:rsidR="00F06AD5" w:rsidRDefault="00F06AD5">
            <w:pPr>
              <w:widowControl w:val="0"/>
              <w:tabs>
                <w:tab w:val="left" w:pos="1080"/>
              </w:tabs>
              <w:autoSpaceDE w:val="0"/>
              <w:spacing w:before="120" w:after="120" w:line="360" w:lineRule="auto"/>
              <w:jc w:val="both"/>
              <w:rPr>
                <w:rFonts w:ascii="Verdana" w:eastAsia="Batang" w:hAnsi="Verdana" w:cs="Verdana"/>
                <w:sz w:val="18"/>
                <w:szCs w:val="18"/>
                <w:lang w:val="en-GB"/>
              </w:rPr>
            </w:pPr>
            <w:r>
              <w:rPr>
                <w:rFonts w:ascii="Verdana" w:eastAsia="Batang" w:hAnsi="Verdana" w:cs="Verdana"/>
                <w:sz w:val="18"/>
                <w:szCs w:val="18"/>
              </w:rPr>
              <w:t>Design and Development of WPF pages as per Wireframes. Clarification and Demos with Business Analysts at onsite.</w:t>
            </w:r>
            <w:r>
              <w:rPr>
                <w:rFonts w:ascii="Verdana" w:eastAsia="Batang" w:hAnsi="Verdana" w:cs="Verdana"/>
                <w:sz w:val="18"/>
                <w:szCs w:val="18"/>
                <w:lang w:val="en-GB"/>
              </w:rPr>
              <w:t>Segregation of Business logic in layered approach at code behind using C#.</w:t>
            </w:r>
          </w:p>
          <w:p w:rsidR="00F06AD5" w:rsidRDefault="00F06AD5">
            <w:pPr>
              <w:widowControl w:val="0"/>
              <w:tabs>
                <w:tab w:val="left" w:pos="1080"/>
              </w:tabs>
              <w:autoSpaceDE w:val="0"/>
              <w:spacing w:before="120" w:after="120" w:line="360" w:lineRule="auto"/>
              <w:jc w:val="both"/>
            </w:pPr>
            <w:r>
              <w:rPr>
                <w:rFonts w:ascii="Verdana" w:eastAsia="Batang" w:hAnsi="Verdana" w:cs="Verdana"/>
                <w:sz w:val="18"/>
                <w:szCs w:val="18"/>
                <w:lang w:val="en-GB"/>
              </w:rPr>
              <w:t>Design and development test scenarios for unit testing, as well as positive and negative testing and generating the test data using Testify</w:t>
            </w:r>
          </w:p>
        </w:tc>
      </w:tr>
    </w:tbl>
    <w:p w:rsidR="00F06AD5" w:rsidRDefault="00F06AD5"/>
    <w:p w:rsidR="00F06AD5" w:rsidRDefault="00F06AD5">
      <w:pPr>
        <w:rPr>
          <w:rFonts w:ascii="Verdana" w:hAnsi="Verdana" w:cs="Verdana"/>
          <w:b/>
          <w:bCs/>
          <w:sz w:val="18"/>
          <w:szCs w:val="18"/>
        </w:rPr>
      </w:pPr>
    </w:p>
    <w:p w:rsidR="00F06AD5" w:rsidRDefault="00F06AD5">
      <w:pPr>
        <w:rPr>
          <w:rFonts w:ascii="Verdana" w:hAnsi="Verdana" w:cs="Verdana"/>
          <w:b/>
          <w:bCs/>
          <w:sz w:val="18"/>
          <w:szCs w:val="18"/>
        </w:rPr>
      </w:pPr>
    </w:p>
    <w:tbl>
      <w:tblPr>
        <w:tblW w:w="0" w:type="auto"/>
        <w:tblInd w:w="-106" w:type="dxa"/>
        <w:tblLayout w:type="fixed"/>
        <w:tblLook w:val="0000"/>
      </w:tblPr>
      <w:tblGrid>
        <w:gridCol w:w="2059"/>
        <w:gridCol w:w="8307"/>
      </w:tblGrid>
      <w:tr w:rsidR="00F06AD5">
        <w:tc>
          <w:tcPr>
            <w:tcW w:w="10366" w:type="dxa"/>
            <w:gridSpan w:val="2"/>
            <w:tcBorders>
              <w:top w:val="single" w:sz="4" w:space="0" w:color="000000"/>
              <w:left w:val="single" w:sz="4" w:space="0" w:color="000000"/>
              <w:bottom w:val="single" w:sz="4" w:space="0" w:color="000000"/>
              <w:right w:val="single" w:sz="4" w:space="0" w:color="000000"/>
            </w:tcBorders>
            <w:shd w:val="clear" w:color="auto" w:fill="E6E6E6"/>
          </w:tcPr>
          <w:p w:rsidR="00F06AD5" w:rsidRDefault="00F06AD5">
            <w:pPr>
              <w:snapToGrid w:val="0"/>
              <w:rPr>
                <w:rFonts w:ascii="Verdana" w:hAnsi="Verdana" w:cs="Verdana"/>
                <w:sz w:val="18"/>
                <w:szCs w:val="18"/>
              </w:rPr>
            </w:pPr>
            <w:r>
              <w:rPr>
                <w:rFonts w:ascii="Verdana" w:hAnsi="Verdana" w:cs="Verdana"/>
                <w:b/>
                <w:bCs/>
                <w:sz w:val="18"/>
                <w:szCs w:val="18"/>
              </w:rPr>
              <w:t>PROJECT DETAILS :</w:t>
            </w:r>
          </w:p>
        </w:tc>
      </w:tr>
      <w:tr w:rsidR="00F06AD5">
        <w:tc>
          <w:tcPr>
            <w:tcW w:w="2059" w:type="dxa"/>
            <w:tcBorders>
              <w:top w:val="single" w:sz="4" w:space="0" w:color="000000"/>
              <w:left w:val="single" w:sz="4" w:space="0" w:color="000000"/>
              <w:bottom w:val="single" w:sz="4" w:space="0" w:color="000000"/>
            </w:tcBorders>
            <w:shd w:val="clear" w:color="auto" w:fill="F3F3F3"/>
          </w:tcPr>
          <w:p w:rsidR="00F06AD5" w:rsidRDefault="00F06AD5">
            <w:pPr>
              <w:snapToGrid w:val="0"/>
              <w:rPr>
                <w:rFonts w:ascii="Verdana" w:hAnsi="Verdana" w:cs="Verdana"/>
                <w:sz w:val="20"/>
                <w:szCs w:val="20"/>
              </w:rPr>
            </w:pPr>
            <w:r>
              <w:rPr>
                <w:rFonts w:ascii="Verdana" w:hAnsi="Verdana" w:cs="Verdana"/>
                <w:sz w:val="18"/>
                <w:szCs w:val="18"/>
              </w:rPr>
              <w:t>Project Name</w:t>
            </w:r>
            <w:r>
              <w:rPr>
                <w:rFonts w:ascii="Verdana" w:hAnsi="Verdana" w:cs="Verdana"/>
                <w:sz w:val="18"/>
                <w:szCs w:val="18"/>
              </w:rPr>
              <w:tab/>
              <w:t>:</w:t>
            </w:r>
          </w:p>
        </w:tc>
        <w:tc>
          <w:tcPr>
            <w:tcW w:w="8307" w:type="dxa"/>
            <w:tcBorders>
              <w:top w:val="single" w:sz="4" w:space="0" w:color="000000"/>
              <w:left w:val="single" w:sz="4" w:space="0" w:color="000000"/>
              <w:bottom w:val="single" w:sz="4" w:space="0" w:color="000000"/>
              <w:right w:val="single" w:sz="4" w:space="0" w:color="000000"/>
            </w:tcBorders>
            <w:shd w:val="clear" w:color="auto" w:fill="F3F3F3"/>
          </w:tcPr>
          <w:p w:rsidR="00F06AD5" w:rsidRDefault="00F06AD5">
            <w:pPr>
              <w:snapToGrid w:val="0"/>
              <w:rPr>
                <w:rFonts w:ascii="Verdana" w:hAnsi="Verdana" w:cs="Verdana"/>
                <w:sz w:val="18"/>
                <w:szCs w:val="18"/>
              </w:rPr>
            </w:pPr>
            <w:r>
              <w:rPr>
                <w:rFonts w:ascii="Verdana" w:hAnsi="Verdana" w:cs="Verdana"/>
                <w:sz w:val="20"/>
                <w:szCs w:val="20"/>
              </w:rPr>
              <w:t>Adecco (Nov 2009 – Feb 2011)</w:t>
            </w:r>
          </w:p>
        </w:tc>
      </w:tr>
      <w:tr w:rsidR="00F06AD5">
        <w:tc>
          <w:tcPr>
            <w:tcW w:w="2059" w:type="dxa"/>
            <w:tcBorders>
              <w:top w:val="single" w:sz="4" w:space="0" w:color="000000"/>
              <w:left w:val="single" w:sz="4" w:space="0" w:color="000000"/>
              <w:bottom w:val="single" w:sz="4" w:space="0" w:color="000000"/>
            </w:tcBorders>
          </w:tcPr>
          <w:p w:rsidR="00F06AD5" w:rsidRDefault="00F06AD5">
            <w:pPr>
              <w:snapToGrid w:val="0"/>
              <w:rPr>
                <w:rFonts w:ascii="Verdana" w:hAnsi="Verdana" w:cs="Verdana"/>
                <w:sz w:val="18"/>
                <w:szCs w:val="18"/>
              </w:rPr>
            </w:pPr>
            <w:r>
              <w:rPr>
                <w:rFonts w:ascii="Verdana" w:hAnsi="Verdana" w:cs="Verdana"/>
                <w:sz w:val="18"/>
                <w:szCs w:val="18"/>
              </w:rPr>
              <w:t>Client</w:t>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t>:</w:t>
            </w:r>
          </w:p>
        </w:tc>
        <w:tc>
          <w:tcPr>
            <w:tcW w:w="8307" w:type="dxa"/>
            <w:tcBorders>
              <w:top w:val="single" w:sz="4" w:space="0" w:color="000000"/>
              <w:left w:val="single" w:sz="4" w:space="0" w:color="000000"/>
              <w:bottom w:val="single" w:sz="4" w:space="0" w:color="000000"/>
              <w:right w:val="single" w:sz="4" w:space="0" w:color="000000"/>
            </w:tcBorders>
          </w:tcPr>
          <w:p w:rsidR="00F06AD5" w:rsidRDefault="00F06AD5">
            <w:pPr>
              <w:snapToGrid w:val="0"/>
              <w:rPr>
                <w:rFonts w:ascii="Verdana" w:hAnsi="Verdana" w:cs="Verdana"/>
                <w:sz w:val="18"/>
                <w:szCs w:val="18"/>
              </w:rPr>
            </w:pPr>
            <w:r>
              <w:rPr>
                <w:rFonts w:ascii="Verdana" w:hAnsi="Verdana" w:cs="Verdana"/>
                <w:sz w:val="18"/>
                <w:szCs w:val="18"/>
              </w:rPr>
              <w:t>Adecco</w:t>
            </w:r>
          </w:p>
        </w:tc>
      </w:tr>
      <w:tr w:rsidR="00F06AD5">
        <w:tc>
          <w:tcPr>
            <w:tcW w:w="2059" w:type="dxa"/>
            <w:tcBorders>
              <w:top w:val="single" w:sz="4" w:space="0" w:color="000000"/>
              <w:left w:val="single" w:sz="4" w:space="0" w:color="000000"/>
              <w:bottom w:val="single" w:sz="4" w:space="0" w:color="000000"/>
            </w:tcBorders>
          </w:tcPr>
          <w:p w:rsidR="00F06AD5" w:rsidRDefault="00F06AD5">
            <w:pPr>
              <w:snapToGrid w:val="0"/>
              <w:rPr>
                <w:rFonts w:ascii="Verdana" w:hAnsi="Verdana" w:cs="Verdana"/>
                <w:sz w:val="18"/>
                <w:szCs w:val="18"/>
              </w:rPr>
            </w:pPr>
            <w:r>
              <w:rPr>
                <w:rFonts w:ascii="Verdana" w:hAnsi="Verdana" w:cs="Verdana"/>
                <w:sz w:val="18"/>
                <w:szCs w:val="18"/>
              </w:rPr>
              <w:t xml:space="preserve">Technical </w:t>
            </w:r>
          </w:p>
          <w:p w:rsidR="00F06AD5" w:rsidRDefault="00F06AD5">
            <w:pPr>
              <w:snapToGrid w:val="0"/>
              <w:rPr>
                <w:rFonts w:ascii="Verdana" w:eastAsia="Batang" w:hAnsi="Verdana"/>
                <w:sz w:val="18"/>
                <w:szCs w:val="18"/>
              </w:rPr>
            </w:pPr>
            <w:r>
              <w:rPr>
                <w:rFonts w:ascii="Verdana" w:hAnsi="Verdana" w:cs="Verdana"/>
                <w:sz w:val="18"/>
                <w:szCs w:val="18"/>
              </w:rPr>
              <w:t>Aspects</w:t>
            </w:r>
            <w:r>
              <w:rPr>
                <w:rFonts w:ascii="Verdana" w:hAnsi="Verdana" w:cs="Verdana"/>
                <w:sz w:val="18"/>
                <w:szCs w:val="18"/>
              </w:rPr>
              <w:tab/>
              <w:t xml:space="preserve">         :</w:t>
            </w:r>
          </w:p>
        </w:tc>
        <w:tc>
          <w:tcPr>
            <w:tcW w:w="8307" w:type="dxa"/>
            <w:tcBorders>
              <w:top w:val="single" w:sz="4" w:space="0" w:color="000000"/>
              <w:left w:val="single" w:sz="4" w:space="0" w:color="000000"/>
              <w:bottom w:val="single" w:sz="4" w:space="0" w:color="000000"/>
              <w:right w:val="single" w:sz="4" w:space="0" w:color="000000"/>
            </w:tcBorders>
          </w:tcPr>
          <w:p w:rsidR="00F06AD5" w:rsidRDefault="00F06AD5">
            <w:pPr>
              <w:snapToGrid w:val="0"/>
              <w:rPr>
                <w:rFonts w:ascii="Verdana" w:eastAsia="Batang" w:hAnsi="Verdana" w:cs="Verdana"/>
                <w:sz w:val="18"/>
                <w:szCs w:val="18"/>
              </w:rPr>
            </w:pPr>
            <w:r>
              <w:rPr>
                <w:rFonts w:ascii="Verdana" w:eastAsia="Batang" w:hAnsi="Verdana" w:cs="Verdana"/>
                <w:sz w:val="18"/>
                <w:szCs w:val="18"/>
              </w:rPr>
              <w:t xml:space="preserve">1. The deliverable will be developed as a C#.NET(C Sharp) client / server </w:t>
            </w:r>
            <w:r>
              <w:rPr>
                <w:rFonts w:ascii="Verdana" w:eastAsia="Batang" w:hAnsi="Verdana" w:cs="Verdana"/>
                <w:b/>
                <w:bCs/>
                <w:sz w:val="18"/>
                <w:szCs w:val="18"/>
              </w:rPr>
              <w:t xml:space="preserve">WCF </w:t>
            </w:r>
            <w:r>
              <w:rPr>
                <w:rFonts w:ascii="Verdana" w:eastAsia="Batang" w:hAnsi="Verdana" w:cs="Verdana"/>
                <w:sz w:val="18"/>
                <w:szCs w:val="18"/>
              </w:rPr>
              <w:t xml:space="preserve">application and </w:t>
            </w:r>
            <w:r>
              <w:rPr>
                <w:rFonts w:ascii="Verdana" w:eastAsia="Batang" w:hAnsi="Verdana" w:cs="Verdana"/>
                <w:b/>
                <w:bCs/>
                <w:sz w:val="18"/>
                <w:szCs w:val="18"/>
              </w:rPr>
              <w:t>Windows Presentation Foundation (WPF)</w:t>
            </w:r>
            <w:r>
              <w:rPr>
                <w:rFonts w:ascii="Verdana" w:eastAsia="Batang" w:hAnsi="Verdana" w:cs="Verdana"/>
                <w:sz w:val="18"/>
                <w:szCs w:val="18"/>
              </w:rPr>
              <w:t>.</w:t>
            </w:r>
          </w:p>
          <w:p w:rsidR="00F06AD5" w:rsidRDefault="00F06AD5">
            <w:pPr>
              <w:snapToGrid w:val="0"/>
              <w:rPr>
                <w:rFonts w:ascii="Verdana" w:eastAsia="Batang" w:hAnsi="Verdana" w:cs="Verdana"/>
                <w:sz w:val="18"/>
                <w:szCs w:val="18"/>
              </w:rPr>
            </w:pPr>
            <w:r>
              <w:rPr>
                <w:rFonts w:ascii="Verdana" w:eastAsia="Batang" w:hAnsi="Verdana" w:cs="Verdana"/>
                <w:sz w:val="18"/>
                <w:szCs w:val="18"/>
              </w:rPr>
              <w:t>2. The deliverable supports both data integration to Oracle.</w:t>
            </w:r>
          </w:p>
          <w:p w:rsidR="00F06AD5" w:rsidRDefault="00F06AD5">
            <w:pPr>
              <w:snapToGrid w:val="0"/>
              <w:rPr>
                <w:rFonts w:ascii="Verdana" w:eastAsia="Batang" w:hAnsi="Verdana" w:cs="Verdana"/>
                <w:sz w:val="18"/>
                <w:szCs w:val="18"/>
              </w:rPr>
            </w:pPr>
            <w:r>
              <w:rPr>
                <w:rFonts w:ascii="Verdana" w:eastAsia="Batang" w:hAnsi="Verdana" w:cs="Verdana"/>
                <w:sz w:val="18"/>
                <w:szCs w:val="18"/>
              </w:rPr>
              <w:t>3. The architecture consider re-usability supporting a client/server product and WCF,</w:t>
            </w:r>
          </w:p>
          <w:p w:rsidR="00F06AD5" w:rsidRDefault="00F06AD5">
            <w:pPr>
              <w:snapToGrid w:val="0"/>
              <w:rPr>
                <w:rFonts w:ascii="Verdana" w:eastAsia="Batang" w:hAnsi="Verdana" w:cs="Verdana"/>
                <w:sz w:val="18"/>
                <w:szCs w:val="18"/>
              </w:rPr>
            </w:pPr>
            <w:r>
              <w:rPr>
                <w:rFonts w:ascii="Verdana" w:eastAsia="Batang" w:hAnsi="Verdana" w:cs="Verdana"/>
                <w:sz w:val="18"/>
                <w:szCs w:val="18"/>
              </w:rPr>
              <w:t xml:space="preserve"> Whenever possible following SOA architecture.</w:t>
            </w:r>
          </w:p>
          <w:p w:rsidR="00F06AD5" w:rsidRDefault="00F06AD5">
            <w:pPr>
              <w:snapToGrid w:val="0"/>
              <w:rPr>
                <w:rFonts w:ascii="Verdana" w:eastAsia="Batang" w:hAnsi="Verdana" w:cs="Verdana"/>
                <w:sz w:val="18"/>
                <w:szCs w:val="18"/>
              </w:rPr>
            </w:pPr>
            <w:r>
              <w:rPr>
                <w:rFonts w:ascii="Verdana" w:eastAsia="Batang" w:hAnsi="Verdana" w:cs="Verdana"/>
                <w:sz w:val="18"/>
                <w:szCs w:val="18"/>
              </w:rPr>
              <w:t>4. The product uses Nhibernate, Spring.Net, and Enterprise Architect for development.</w:t>
            </w:r>
          </w:p>
          <w:p w:rsidR="00F06AD5" w:rsidRPr="00496BCE" w:rsidRDefault="00F06AD5">
            <w:pPr>
              <w:snapToGrid w:val="0"/>
              <w:rPr>
                <w:rFonts w:ascii="Verdana" w:eastAsia="Batang" w:hAnsi="Verdana"/>
                <w:sz w:val="18"/>
                <w:szCs w:val="18"/>
              </w:rPr>
            </w:pPr>
          </w:p>
        </w:tc>
      </w:tr>
      <w:tr w:rsidR="00F06AD5">
        <w:tc>
          <w:tcPr>
            <w:tcW w:w="2059" w:type="dxa"/>
            <w:tcBorders>
              <w:top w:val="single" w:sz="4" w:space="0" w:color="000000"/>
              <w:left w:val="single" w:sz="4" w:space="0" w:color="000000"/>
              <w:bottom w:val="single" w:sz="4" w:space="0" w:color="000000"/>
            </w:tcBorders>
          </w:tcPr>
          <w:p w:rsidR="00F06AD5" w:rsidRDefault="00F06AD5">
            <w:pPr>
              <w:snapToGrid w:val="0"/>
              <w:rPr>
                <w:rFonts w:ascii="Verdana" w:eastAsia="Batang" w:hAnsi="Verdana"/>
                <w:sz w:val="18"/>
                <w:szCs w:val="18"/>
              </w:rPr>
            </w:pPr>
            <w:r>
              <w:rPr>
                <w:rFonts w:ascii="Verdana" w:hAnsi="Verdana" w:cs="Verdana"/>
                <w:sz w:val="18"/>
                <w:szCs w:val="18"/>
              </w:rPr>
              <w:t>Description</w:t>
            </w:r>
            <w:r>
              <w:rPr>
                <w:rFonts w:ascii="Verdana" w:hAnsi="Verdana" w:cs="Verdana"/>
                <w:sz w:val="18"/>
                <w:szCs w:val="18"/>
              </w:rPr>
              <w:tab/>
            </w:r>
            <w:r>
              <w:rPr>
                <w:rFonts w:ascii="Verdana" w:hAnsi="Verdana" w:cs="Verdana"/>
                <w:sz w:val="18"/>
                <w:szCs w:val="18"/>
              </w:rPr>
              <w:tab/>
              <w:t>:</w:t>
            </w:r>
          </w:p>
        </w:tc>
        <w:tc>
          <w:tcPr>
            <w:tcW w:w="8307" w:type="dxa"/>
            <w:tcBorders>
              <w:top w:val="single" w:sz="4" w:space="0" w:color="000000"/>
              <w:left w:val="single" w:sz="4" w:space="0" w:color="000000"/>
              <w:bottom w:val="single" w:sz="4" w:space="0" w:color="000000"/>
              <w:right w:val="single" w:sz="4" w:space="0" w:color="000000"/>
            </w:tcBorders>
          </w:tcPr>
          <w:p w:rsidR="00F06AD5" w:rsidRDefault="00F06AD5">
            <w:pPr>
              <w:snapToGrid w:val="0"/>
              <w:spacing w:after="60"/>
              <w:ind w:right="180"/>
              <w:jc w:val="both"/>
              <w:rPr>
                <w:rFonts w:ascii="Verdana" w:eastAsia="Batang" w:hAnsi="Verdana"/>
                <w:sz w:val="18"/>
                <w:szCs w:val="18"/>
              </w:rPr>
            </w:pPr>
          </w:p>
          <w:p w:rsidR="00F06AD5" w:rsidRDefault="00F06AD5">
            <w:pPr>
              <w:snapToGrid w:val="0"/>
              <w:spacing w:after="60"/>
              <w:ind w:right="180"/>
              <w:jc w:val="both"/>
              <w:rPr>
                <w:rFonts w:ascii="Verdana" w:eastAsia="Batang" w:hAnsi="Verdana" w:cs="Verdana"/>
                <w:sz w:val="18"/>
                <w:szCs w:val="18"/>
              </w:rPr>
            </w:pPr>
            <w:r>
              <w:rPr>
                <w:rFonts w:ascii="Verdana" w:eastAsia="Batang" w:hAnsi="Verdana" w:cs="Verdana"/>
                <w:sz w:val="18"/>
                <w:szCs w:val="18"/>
              </w:rPr>
              <w:t>The Adecco Group, based in France, Zurich, Switzerland, is the world’s leading provider of HR solutions and staffing consultancy. With over 31,000 employees and 6,000 offices, in more than 60 countries and territories around the world, Adecco Group offers a wide variety of services, connecting more than 500,000 colleagues with over 145,000 clients every day. The services offered fall into the broad categories of temporary staffing, permanent placement, outsourcing, consulting and outplacement. The Adecco Group is a Fortune Global 500 company.</w:t>
            </w:r>
          </w:p>
          <w:p w:rsidR="00F06AD5" w:rsidRDefault="00F06AD5">
            <w:pPr>
              <w:snapToGrid w:val="0"/>
              <w:spacing w:after="60"/>
              <w:ind w:right="180"/>
              <w:jc w:val="both"/>
              <w:rPr>
                <w:rFonts w:ascii="Verdana" w:eastAsia="Batang" w:hAnsi="Verdana" w:cs="Verdana"/>
                <w:sz w:val="18"/>
                <w:szCs w:val="18"/>
              </w:rPr>
            </w:pPr>
          </w:p>
          <w:p w:rsidR="00F06AD5" w:rsidRDefault="00F06AD5">
            <w:pPr>
              <w:pStyle w:val="TEXTPalatinoLinotype"/>
              <w:snapToGrid w:val="0"/>
              <w:jc w:val="left"/>
              <w:rPr>
                <w:rFonts w:ascii="Verdana" w:eastAsia="Batang" w:hAnsi="Verdana" w:cs="Verdana"/>
                <w:b w:val="0"/>
                <w:bCs w:val="0"/>
                <w:sz w:val="18"/>
                <w:szCs w:val="18"/>
              </w:rPr>
            </w:pPr>
            <w:r>
              <w:rPr>
                <w:rFonts w:ascii="Verdana" w:eastAsia="Batang" w:hAnsi="Verdana" w:cs="Verdana"/>
                <w:b w:val="0"/>
                <w:bCs w:val="0"/>
                <w:sz w:val="18"/>
                <w:szCs w:val="18"/>
              </w:rPr>
              <w:t xml:space="preserve">Agatt-Adecco is </w:t>
            </w:r>
            <w:r>
              <w:rPr>
                <w:rFonts w:ascii="Verdana" w:eastAsia="Batang" w:hAnsi="Verdana" w:cs="Verdana"/>
                <w:sz w:val="18"/>
                <w:szCs w:val="18"/>
              </w:rPr>
              <w:t>migration</w:t>
            </w:r>
            <w:r>
              <w:rPr>
                <w:rFonts w:ascii="Verdana" w:eastAsia="Batang" w:hAnsi="Verdana" w:cs="Verdana"/>
                <w:b w:val="0"/>
                <w:bCs w:val="0"/>
                <w:sz w:val="18"/>
                <w:szCs w:val="18"/>
              </w:rPr>
              <w:t xml:space="preserve"> project. Adecco is popular </w:t>
            </w:r>
            <w:r>
              <w:rPr>
                <w:rFonts w:ascii="Verdana" w:eastAsia="Batang" w:hAnsi="Verdana" w:cs="Verdana"/>
                <w:sz w:val="18"/>
                <w:szCs w:val="18"/>
              </w:rPr>
              <w:t>human resource</w:t>
            </w:r>
            <w:r>
              <w:rPr>
                <w:rFonts w:ascii="Verdana" w:eastAsia="Batang" w:hAnsi="Verdana" w:cs="Verdana"/>
                <w:b w:val="0"/>
                <w:bCs w:val="0"/>
                <w:sz w:val="18"/>
                <w:szCs w:val="18"/>
              </w:rPr>
              <w:t xml:space="preserve"> consultancy in France. Adecco is hiring the interim worker and placing them at customer places on </w:t>
            </w:r>
            <w:r>
              <w:rPr>
                <w:rFonts w:ascii="Verdana" w:eastAsia="Batang" w:hAnsi="Verdana" w:cs="Verdana"/>
                <w:sz w:val="18"/>
                <w:szCs w:val="18"/>
              </w:rPr>
              <w:t>contract</w:t>
            </w:r>
            <w:r>
              <w:rPr>
                <w:rFonts w:ascii="Verdana" w:eastAsia="Batang" w:hAnsi="Verdana" w:cs="Verdana"/>
                <w:b w:val="0"/>
                <w:bCs w:val="0"/>
                <w:sz w:val="18"/>
                <w:szCs w:val="18"/>
              </w:rPr>
              <w:t xml:space="preserve"> basis. The </w:t>
            </w:r>
            <w:r>
              <w:rPr>
                <w:rFonts w:ascii="Verdana" w:eastAsia="Batang" w:hAnsi="Verdana" w:cs="Verdana"/>
                <w:sz w:val="18"/>
                <w:szCs w:val="18"/>
              </w:rPr>
              <w:t>timesheets</w:t>
            </w:r>
            <w:r>
              <w:rPr>
                <w:rFonts w:ascii="Verdana" w:eastAsia="Batang" w:hAnsi="Verdana" w:cs="Verdana"/>
                <w:b w:val="0"/>
                <w:bCs w:val="0"/>
                <w:sz w:val="18"/>
                <w:szCs w:val="18"/>
              </w:rPr>
              <w:t xml:space="preserve"> are created for these contract interim workers which have to be </w:t>
            </w:r>
            <w:r>
              <w:rPr>
                <w:rFonts w:ascii="Verdana" w:eastAsia="Batang" w:hAnsi="Verdana" w:cs="Verdana"/>
                <w:sz w:val="18"/>
                <w:szCs w:val="18"/>
              </w:rPr>
              <w:t>invoiced</w:t>
            </w:r>
            <w:r>
              <w:rPr>
                <w:rFonts w:ascii="Verdana" w:eastAsia="Batang" w:hAnsi="Verdana" w:cs="Verdana"/>
                <w:b w:val="0"/>
                <w:bCs w:val="0"/>
                <w:sz w:val="18"/>
                <w:szCs w:val="18"/>
              </w:rPr>
              <w:t xml:space="preserve"> to the customers and </w:t>
            </w:r>
            <w:r>
              <w:rPr>
                <w:rFonts w:ascii="Verdana" w:eastAsia="Batang" w:hAnsi="Verdana" w:cs="Verdana"/>
                <w:sz w:val="18"/>
                <w:szCs w:val="18"/>
              </w:rPr>
              <w:t>paid</w:t>
            </w:r>
            <w:r>
              <w:rPr>
                <w:rFonts w:ascii="Verdana" w:eastAsia="Batang" w:hAnsi="Verdana" w:cs="Verdana"/>
                <w:b w:val="0"/>
                <w:bCs w:val="0"/>
                <w:sz w:val="18"/>
                <w:szCs w:val="18"/>
              </w:rPr>
              <w:t xml:space="preserve"> to the interim workers based on Invoiced and Payed rates (based on work done by these employees).</w:t>
            </w:r>
          </w:p>
          <w:p w:rsidR="00F06AD5" w:rsidRDefault="00F06AD5">
            <w:pPr>
              <w:pStyle w:val="TEXTPalatinoLinotype"/>
              <w:snapToGrid w:val="0"/>
              <w:jc w:val="left"/>
              <w:rPr>
                <w:rFonts w:ascii="Verdana" w:hAnsi="Verdana" w:cs="Verdana"/>
                <w:sz w:val="18"/>
                <w:szCs w:val="18"/>
              </w:rPr>
            </w:pPr>
          </w:p>
        </w:tc>
      </w:tr>
      <w:tr w:rsidR="00F06AD5">
        <w:tc>
          <w:tcPr>
            <w:tcW w:w="2059" w:type="dxa"/>
            <w:tcBorders>
              <w:top w:val="single" w:sz="4" w:space="0" w:color="000000"/>
              <w:left w:val="single" w:sz="4" w:space="0" w:color="000000"/>
              <w:bottom w:val="single" w:sz="4" w:space="0" w:color="000000"/>
            </w:tcBorders>
          </w:tcPr>
          <w:p w:rsidR="00F06AD5" w:rsidRDefault="00F06AD5">
            <w:pPr>
              <w:snapToGrid w:val="0"/>
              <w:rPr>
                <w:rFonts w:ascii="Verdana" w:eastAsia="Batang" w:hAnsi="Verdana"/>
                <w:sz w:val="18"/>
                <w:szCs w:val="18"/>
              </w:rPr>
            </w:pPr>
            <w:r>
              <w:rPr>
                <w:rFonts w:ascii="Verdana" w:hAnsi="Verdana" w:cs="Verdana"/>
                <w:sz w:val="18"/>
                <w:szCs w:val="18"/>
              </w:rPr>
              <w:t>Role</w:t>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t>:</w:t>
            </w:r>
          </w:p>
        </w:tc>
        <w:tc>
          <w:tcPr>
            <w:tcW w:w="8307" w:type="dxa"/>
            <w:tcBorders>
              <w:top w:val="single" w:sz="4" w:space="0" w:color="000000"/>
              <w:left w:val="single" w:sz="4" w:space="0" w:color="000000"/>
              <w:bottom w:val="single" w:sz="4" w:space="0" w:color="000000"/>
              <w:right w:val="single" w:sz="4" w:space="0" w:color="000000"/>
            </w:tcBorders>
          </w:tcPr>
          <w:p w:rsidR="00F06AD5" w:rsidRDefault="00F06AD5">
            <w:pPr>
              <w:snapToGrid w:val="0"/>
              <w:spacing w:after="60"/>
              <w:ind w:right="180"/>
              <w:jc w:val="both"/>
              <w:rPr>
                <w:rFonts w:ascii="Verdana" w:eastAsia="Batang" w:hAnsi="Verdana"/>
                <w:sz w:val="18"/>
                <w:szCs w:val="18"/>
              </w:rPr>
            </w:pPr>
          </w:p>
          <w:p w:rsidR="00F06AD5" w:rsidRDefault="00F06AD5">
            <w:pPr>
              <w:snapToGrid w:val="0"/>
              <w:spacing w:after="60"/>
              <w:ind w:right="180"/>
              <w:jc w:val="both"/>
              <w:rPr>
                <w:rFonts w:ascii="Verdana" w:eastAsia="Batang" w:hAnsi="Verdana" w:cs="Verdana"/>
                <w:sz w:val="18"/>
                <w:szCs w:val="18"/>
              </w:rPr>
            </w:pPr>
            <w:r>
              <w:rPr>
                <w:rFonts w:ascii="Verdana" w:eastAsia="Batang" w:hAnsi="Verdana" w:cs="Verdana"/>
                <w:sz w:val="18"/>
                <w:szCs w:val="18"/>
              </w:rPr>
              <w:t>Core member of Framework implementation / modifications team.</w:t>
            </w:r>
          </w:p>
          <w:p w:rsidR="00F06AD5" w:rsidRDefault="00F06AD5">
            <w:pPr>
              <w:snapToGrid w:val="0"/>
              <w:spacing w:after="60"/>
              <w:ind w:right="180"/>
              <w:jc w:val="both"/>
              <w:rPr>
                <w:rFonts w:ascii="Verdana" w:eastAsia="Batang" w:hAnsi="Verdana" w:cs="Verdana"/>
                <w:sz w:val="18"/>
                <w:szCs w:val="18"/>
              </w:rPr>
            </w:pPr>
            <w:r>
              <w:rPr>
                <w:rFonts w:ascii="Verdana" w:eastAsia="Batang" w:hAnsi="Verdana" w:cs="Verdana"/>
                <w:sz w:val="18"/>
                <w:szCs w:val="18"/>
              </w:rPr>
              <w:t>Preparation of various software industry standard matrices and ensuring the CMMi 5 processes.</w:t>
            </w:r>
          </w:p>
          <w:p w:rsidR="00F06AD5" w:rsidRDefault="00F06AD5">
            <w:pPr>
              <w:snapToGrid w:val="0"/>
              <w:spacing w:after="60"/>
              <w:ind w:right="180"/>
              <w:jc w:val="both"/>
              <w:rPr>
                <w:rFonts w:ascii="Verdana" w:eastAsia="Batang" w:hAnsi="Verdana" w:cs="Verdana"/>
                <w:sz w:val="18"/>
                <w:szCs w:val="18"/>
              </w:rPr>
            </w:pPr>
            <w:r>
              <w:rPr>
                <w:rFonts w:ascii="Verdana" w:eastAsia="Batang" w:hAnsi="Verdana" w:cs="Verdana"/>
                <w:sz w:val="18"/>
                <w:szCs w:val="18"/>
              </w:rPr>
              <w:t>Acting as a bridge between Onshore and Offshore teams for Functional and Technical issues, project estimation and planning.</w:t>
            </w:r>
          </w:p>
          <w:p w:rsidR="00F06AD5" w:rsidRDefault="00F06AD5">
            <w:pPr>
              <w:snapToGrid w:val="0"/>
              <w:spacing w:after="60"/>
              <w:ind w:right="180"/>
              <w:jc w:val="both"/>
              <w:rPr>
                <w:rFonts w:ascii="Verdana" w:eastAsia="Batang" w:hAnsi="Verdana" w:cs="Verdana"/>
                <w:sz w:val="18"/>
                <w:szCs w:val="18"/>
              </w:rPr>
            </w:pPr>
            <w:r>
              <w:rPr>
                <w:rFonts w:ascii="Verdana" w:eastAsia="Batang" w:hAnsi="Verdana" w:cs="Verdana"/>
                <w:sz w:val="18"/>
                <w:szCs w:val="18"/>
              </w:rPr>
              <w:t>Develop the Use cases as per the High level and low level design documents.</w:t>
            </w:r>
          </w:p>
          <w:p w:rsidR="00F06AD5" w:rsidRDefault="00F06AD5">
            <w:pPr>
              <w:snapToGrid w:val="0"/>
              <w:spacing w:after="60"/>
              <w:ind w:right="180"/>
              <w:jc w:val="both"/>
              <w:rPr>
                <w:rFonts w:ascii="Verdana" w:eastAsia="Batang" w:hAnsi="Verdana" w:cs="Verdana"/>
                <w:sz w:val="18"/>
                <w:szCs w:val="18"/>
              </w:rPr>
            </w:pPr>
            <w:r>
              <w:rPr>
                <w:rFonts w:ascii="Verdana" w:eastAsia="Batang" w:hAnsi="Verdana" w:cs="Verdana"/>
                <w:sz w:val="18"/>
                <w:szCs w:val="18"/>
              </w:rPr>
              <w:t>Technical and Functional review of specification documents.</w:t>
            </w:r>
          </w:p>
          <w:p w:rsidR="00F06AD5" w:rsidRDefault="00F06AD5">
            <w:pPr>
              <w:snapToGrid w:val="0"/>
              <w:spacing w:after="60"/>
              <w:ind w:right="180"/>
              <w:jc w:val="both"/>
              <w:rPr>
                <w:rFonts w:ascii="Verdana" w:eastAsia="Batang" w:hAnsi="Verdana" w:cs="Verdana"/>
                <w:sz w:val="18"/>
                <w:szCs w:val="18"/>
              </w:rPr>
            </w:pPr>
            <w:r>
              <w:rPr>
                <w:rFonts w:ascii="Verdana" w:eastAsia="Batang" w:hAnsi="Verdana" w:cs="Verdana"/>
                <w:sz w:val="18"/>
                <w:szCs w:val="18"/>
              </w:rPr>
              <w:t xml:space="preserve">Establish and maintain quality software modules, document own code and follow the software development standards and processes. </w:t>
            </w:r>
          </w:p>
          <w:p w:rsidR="00F06AD5" w:rsidRDefault="00F06AD5">
            <w:pPr>
              <w:snapToGrid w:val="0"/>
              <w:spacing w:after="60"/>
              <w:ind w:right="180"/>
              <w:jc w:val="both"/>
              <w:rPr>
                <w:rFonts w:ascii="Verdana" w:eastAsia="Batang" w:hAnsi="Verdana" w:cs="Verdana"/>
                <w:sz w:val="18"/>
                <w:szCs w:val="18"/>
              </w:rPr>
            </w:pPr>
            <w:r>
              <w:rPr>
                <w:rFonts w:ascii="Verdana" w:eastAsia="Batang" w:hAnsi="Verdana" w:cs="Verdana"/>
                <w:sz w:val="18"/>
                <w:szCs w:val="18"/>
              </w:rPr>
              <w:t xml:space="preserve">Maintain proficiency in technical areas related to assigned tasks. </w:t>
            </w:r>
          </w:p>
          <w:p w:rsidR="00F06AD5" w:rsidRDefault="00F06AD5">
            <w:pPr>
              <w:snapToGrid w:val="0"/>
              <w:spacing w:after="60"/>
              <w:ind w:right="180"/>
              <w:jc w:val="both"/>
              <w:rPr>
                <w:rFonts w:ascii="Verdana" w:hAnsi="Verdana" w:cs="Verdana"/>
                <w:sz w:val="18"/>
                <w:szCs w:val="18"/>
              </w:rPr>
            </w:pPr>
            <w:r>
              <w:rPr>
                <w:rFonts w:ascii="Verdana" w:eastAsia="Batang" w:hAnsi="Verdana" w:cs="Verdana"/>
                <w:sz w:val="18"/>
                <w:szCs w:val="18"/>
              </w:rPr>
              <w:t>Actively participate in team meetings, by preparing and delivering accurate estimates and progress on work assignments.</w:t>
            </w:r>
          </w:p>
          <w:p w:rsidR="00F06AD5" w:rsidRDefault="00F06AD5">
            <w:pPr>
              <w:snapToGrid w:val="0"/>
              <w:spacing w:after="60"/>
              <w:ind w:right="180"/>
              <w:jc w:val="both"/>
              <w:rPr>
                <w:rFonts w:ascii="Verdana" w:eastAsia="Batang" w:hAnsi="Verdana" w:cs="Verdana"/>
                <w:sz w:val="18"/>
                <w:szCs w:val="18"/>
              </w:rPr>
            </w:pPr>
            <w:r>
              <w:rPr>
                <w:rFonts w:ascii="Verdana" w:hAnsi="Verdana" w:cs="Verdana"/>
                <w:sz w:val="18"/>
                <w:szCs w:val="18"/>
              </w:rPr>
              <w:t xml:space="preserve">Actively participate in </w:t>
            </w:r>
            <w:r>
              <w:rPr>
                <w:rFonts w:ascii="Verdana" w:eastAsia="Batang" w:hAnsi="Verdana" w:cs="Verdana"/>
                <w:sz w:val="18"/>
                <w:szCs w:val="18"/>
              </w:rPr>
              <w:t>Project analysis &amp; Design, Development, Unit Testing for various modules.</w:t>
            </w:r>
          </w:p>
          <w:p w:rsidR="00F06AD5" w:rsidRDefault="00F06AD5">
            <w:pPr>
              <w:snapToGrid w:val="0"/>
              <w:spacing w:after="60"/>
              <w:ind w:right="180"/>
              <w:jc w:val="both"/>
            </w:pPr>
          </w:p>
        </w:tc>
      </w:tr>
    </w:tbl>
    <w:p w:rsidR="00F06AD5" w:rsidRDefault="00F06AD5"/>
    <w:p w:rsidR="00F06AD5" w:rsidRDefault="00F06AD5"/>
    <w:p w:rsidR="00F06AD5" w:rsidRDefault="00F06AD5"/>
    <w:p w:rsidR="00F06AD5" w:rsidRDefault="00F06AD5"/>
    <w:p w:rsidR="00F06AD5" w:rsidRDefault="00F06AD5"/>
    <w:p w:rsidR="00F06AD5" w:rsidRDefault="00F06AD5"/>
    <w:p w:rsidR="00F06AD5" w:rsidRDefault="00F06AD5"/>
    <w:p w:rsidR="00F06AD5" w:rsidRDefault="00F06AD5"/>
    <w:p w:rsidR="00F06AD5" w:rsidRDefault="00F06AD5"/>
    <w:p w:rsidR="00F06AD5" w:rsidRDefault="00F06AD5"/>
    <w:p w:rsidR="00F06AD5" w:rsidRDefault="00F06AD5"/>
    <w:p w:rsidR="00F06AD5" w:rsidRDefault="00F06AD5"/>
    <w:p w:rsidR="00F06AD5" w:rsidRDefault="00F06AD5"/>
    <w:p w:rsidR="00F06AD5" w:rsidRDefault="00F06AD5"/>
    <w:tbl>
      <w:tblPr>
        <w:tblW w:w="10366" w:type="dxa"/>
        <w:tblInd w:w="-106" w:type="dxa"/>
        <w:tblLayout w:type="fixed"/>
        <w:tblLook w:val="0000"/>
      </w:tblPr>
      <w:tblGrid>
        <w:gridCol w:w="2059"/>
        <w:gridCol w:w="8307"/>
      </w:tblGrid>
      <w:tr w:rsidR="00F06AD5">
        <w:tc>
          <w:tcPr>
            <w:tcW w:w="2059" w:type="dxa"/>
            <w:tcBorders>
              <w:top w:val="single" w:sz="4" w:space="0" w:color="000000"/>
              <w:left w:val="single" w:sz="4" w:space="0" w:color="000000"/>
              <w:bottom w:val="single" w:sz="4" w:space="0" w:color="000000"/>
            </w:tcBorders>
            <w:shd w:val="clear" w:color="auto" w:fill="F3F3F3"/>
          </w:tcPr>
          <w:p w:rsidR="00F06AD5" w:rsidRDefault="00F06AD5">
            <w:pPr>
              <w:snapToGrid w:val="0"/>
              <w:rPr>
                <w:rFonts w:ascii="Verdana" w:hAnsi="Verdana" w:cs="Verdana"/>
                <w:sz w:val="20"/>
                <w:szCs w:val="20"/>
              </w:rPr>
            </w:pPr>
            <w:r>
              <w:rPr>
                <w:rFonts w:ascii="Verdana" w:hAnsi="Verdana" w:cs="Verdana"/>
                <w:sz w:val="18"/>
                <w:szCs w:val="18"/>
              </w:rPr>
              <w:t>Project Name</w:t>
            </w:r>
            <w:r>
              <w:rPr>
                <w:rFonts w:ascii="Verdana" w:hAnsi="Verdana" w:cs="Verdana"/>
                <w:sz w:val="18"/>
                <w:szCs w:val="18"/>
              </w:rPr>
              <w:tab/>
              <w:t>:</w:t>
            </w:r>
          </w:p>
        </w:tc>
        <w:tc>
          <w:tcPr>
            <w:tcW w:w="8307" w:type="dxa"/>
            <w:tcBorders>
              <w:top w:val="single" w:sz="4" w:space="0" w:color="000000"/>
              <w:left w:val="single" w:sz="4" w:space="0" w:color="000000"/>
              <w:bottom w:val="single" w:sz="4" w:space="0" w:color="000000"/>
              <w:right w:val="single" w:sz="4" w:space="0" w:color="000000"/>
            </w:tcBorders>
            <w:shd w:val="clear" w:color="auto" w:fill="F3F3F3"/>
          </w:tcPr>
          <w:p w:rsidR="00F06AD5" w:rsidRDefault="00F06AD5">
            <w:pPr>
              <w:snapToGrid w:val="0"/>
              <w:rPr>
                <w:rFonts w:ascii="Verdana" w:hAnsi="Verdana" w:cs="Verdana"/>
                <w:sz w:val="18"/>
                <w:szCs w:val="18"/>
              </w:rPr>
            </w:pPr>
            <w:r>
              <w:rPr>
                <w:rFonts w:ascii="Verdana" w:hAnsi="Verdana" w:cs="Verdana"/>
                <w:sz w:val="20"/>
                <w:szCs w:val="20"/>
              </w:rPr>
              <w:t xml:space="preserve">Label Mark 4.0  (LM 4.0) </w:t>
            </w:r>
          </w:p>
        </w:tc>
      </w:tr>
      <w:tr w:rsidR="00F06AD5">
        <w:tc>
          <w:tcPr>
            <w:tcW w:w="2059" w:type="dxa"/>
            <w:tcBorders>
              <w:top w:val="single" w:sz="4" w:space="0" w:color="000000"/>
              <w:left w:val="single" w:sz="4" w:space="0" w:color="000000"/>
              <w:bottom w:val="single" w:sz="4" w:space="0" w:color="000000"/>
            </w:tcBorders>
          </w:tcPr>
          <w:p w:rsidR="00F06AD5" w:rsidRDefault="00F06AD5">
            <w:pPr>
              <w:snapToGrid w:val="0"/>
              <w:rPr>
                <w:rFonts w:ascii="Verdana" w:hAnsi="Verdana" w:cs="Verdana"/>
                <w:sz w:val="18"/>
                <w:szCs w:val="18"/>
              </w:rPr>
            </w:pPr>
            <w:r>
              <w:rPr>
                <w:rFonts w:ascii="Verdana" w:hAnsi="Verdana" w:cs="Verdana"/>
                <w:sz w:val="18"/>
                <w:szCs w:val="18"/>
              </w:rPr>
              <w:t>Client</w:t>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t>:</w:t>
            </w:r>
          </w:p>
        </w:tc>
        <w:tc>
          <w:tcPr>
            <w:tcW w:w="8307" w:type="dxa"/>
            <w:tcBorders>
              <w:top w:val="single" w:sz="4" w:space="0" w:color="000000"/>
              <w:left w:val="single" w:sz="4" w:space="0" w:color="000000"/>
              <w:bottom w:val="single" w:sz="4" w:space="0" w:color="000000"/>
              <w:right w:val="single" w:sz="4" w:space="0" w:color="000000"/>
            </w:tcBorders>
          </w:tcPr>
          <w:p w:rsidR="00F06AD5" w:rsidRDefault="00F06AD5">
            <w:pPr>
              <w:snapToGrid w:val="0"/>
              <w:rPr>
                <w:rFonts w:ascii="Verdana" w:hAnsi="Verdana" w:cs="Verdana"/>
                <w:sz w:val="18"/>
                <w:szCs w:val="18"/>
              </w:rPr>
            </w:pPr>
            <w:r>
              <w:rPr>
                <w:rFonts w:ascii="Verdana" w:hAnsi="Verdana" w:cs="Verdana"/>
                <w:sz w:val="18"/>
                <w:szCs w:val="18"/>
              </w:rPr>
              <w:t>Brady, US</w:t>
            </w:r>
          </w:p>
        </w:tc>
      </w:tr>
      <w:tr w:rsidR="00F06AD5">
        <w:trPr>
          <w:trHeight w:val="438"/>
        </w:trPr>
        <w:tc>
          <w:tcPr>
            <w:tcW w:w="2059" w:type="dxa"/>
            <w:tcBorders>
              <w:top w:val="single" w:sz="4" w:space="0" w:color="000000"/>
              <w:left w:val="single" w:sz="4" w:space="0" w:color="000000"/>
              <w:bottom w:val="single" w:sz="4" w:space="0" w:color="000000"/>
            </w:tcBorders>
          </w:tcPr>
          <w:p w:rsidR="00F06AD5" w:rsidRDefault="00F06AD5">
            <w:pPr>
              <w:snapToGrid w:val="0"/>
              <w:rPr>
                <w:rFonts w:ascii="Verdana" w:hAnsi="Verdana" w:cs="Verdana"/>
                <w:sz w:val="18"/>
                <w:szCs w:val="18"/>
              </w:rPr>
            </w:pPr>
            <w:r>
              <w:rPr>
                <w:rFonts w:ascii="Verdana" w:hAnsi="Verdana" w:cs="Verdana"/>
                <w:sz w:val="18"/>
                <w:szCs w:val="18"/>
              </w:rPr>
              <w:t xml:space="preserve">Technical </w:t>
            </w:r>
          </w:p>
          <w:p w:rsidR="00F06AD5" w:rsidRDefault="00F06AD5">
            <w:pPr>
              <w:snapToGrid w:val="0"/>
              <w:rPr>
                <w:rFonts w:ascii="Verdana" w:eastAsia="Batang" w:hAnsi="Verdana"/>
                <w:sz w:val="18"/>
                <w:szCs w:val="18"/>
              </w:rPr>
            </w:pPr>
            <w:r>
              <w:rPr>
                <w:rFonts w:ascii="Verdana" w:hAnsi="Verdana" w:cs="Verdana"/>
                <w:sz w:val="18"/>
                <w:szCs w:val="18"/>
              </w:rPr>
              <w:t>Aspects</w:t>
            </w:r>
            <w:r>
              <w:rPr>
                <w:rFonts w:ascii="Verdana" w:hAnsi="Verdana" w:cs="Verdana"/>
                <w:sz w:val="18"/>
                <w:szCs w:val="18"/>
              </w:rPr>
              <w:tab/>
              <w:t xml:space="preserve">         :</w:t>
            </w:r>
          </w:p>
        </w:tc>
        <w:tc>
          <w:tcPr>
            <w:tcW w:w="8307" w:type="dxa"/>
            <w:tcBorders>
              <w:top w:val="single" w:sz="4" w:space="0" w:color="000000"/>
              <w:left w:val="single" w:sz="4" w:space="0" w:color="000000"/>
              <w:bottom w:val="single" w:sz="4" w:space="0" w:color="000000"/>
              <w:right w:val="single" w:sz="4" w:space="0" w:color="000000"/>
            </w:tcBorders>
          </w:tcPr>
          <w:p w:rsidR="00F06AD5" w:rsidRDefault="00F06AD5">
            <w:pPr>
              <w:snapToGrid w:val="0"/>
              <w:rPr>
                <w:rFonts w:ascii="Verdana" w:eastAsia="Batang" w:hAnsi="Verdana" w:cs="Verdana"/>
                <w:sz w:val="18"/>
                <w:szCs w:val="18"/>
              </w:rPr>
            </w:pPr>
            <w:r>
              <w:rPr>
                <w:rFonts w:ascii="Verdana" w:eastAsia="Batang" w:hAnsi="Verdana" w:cs="Verdana"/>
                <w:sz w:val="18"/>
                <w:szCs w:val="18"/>
              </w:rPr>
              <w:t xml:space="preserve"> </w:t>
            </w:r>
          </w:p>
          <w:p w:rsidR="00F06AD5" w:rsidRDefault="00F06AD5">
            <w:pPr>
              <w:snapToGrid w:val="0"/>
              <w:rPr>
                <w:rFonts w:ascii="Verdana" w:eastAsia="Batang" w:hAnsi="Verdana" w:cs="Verdana"/>
                <w:sz w:val="18"/>
                <w:szCs w:val="18"/>
              </w:rPr>
            </w:pPr>
            <w:r>
              <w:rPr>
                <w:rFonts w:ascii="Verdana" w:eastAsia="Batang" w:hAnsi="Verdana" w:cs="Verdana"/>
                <w:sz w:val="18"/>
                <w:szCs w:val="18"/>
              </w:rPr>
              <w:t>The deliverable was developed as a C# (C Sharp).NET client server application and</w:t>
            </w:r>
          </w:p>
          <w:p w:rsidR="00F06AD5" w:rsidRDefault="00F06AD5" w:rsidP="00087197">
            <w:pPr>
              <w:snapToGrid w:val="0"/>
              <w:rPr>
                <w:rFonts w:ascii="Verdana" w:eastAsia="Batang" w:hAnsi="Verdana" w:cs="Verdana"/>
                <w:sz w:val="18"/>
                <w:szCs w:val="18"/>
              </w:rPr>
            </w:pPr>
            <w:r>
              <w:rPr>
                <w:rFonts w:ascii="Verdana" w:eastAsia="Batang" w:hAnsi="Verdana" w:cs="Verdana"/>
                <w:sz w:val="18"/>
                <w:szCs w:val="18"/>
              </w:rPr>
              <w:t xml:space="preserve"> </w:t>
            </w:r>
            <w:r>
              <w:rPr>
                <w:rFonts w:ascii="Verdana" w:eastAsia="Batang" w:hAnsi="Verdana" w:cs="Verdana"/>
                <w:b/>
                <w:bCs/>
                <w:sz w:val="18"/>
                <w:szCs w:val="18"/>
              </w:rPr>
              <w:t>Windows Presentation Foundation (WPF</w:t>
            </w:r>
            <w:r>
              <w:rPr>
                <w:rFonts w:ascii="Verdana" w:eastAsia="Batang" w:hAnsi="Verdana" w:cs="Verdana"/>
                <w:sz w:val="18"/>
                <w:szCs w:val="18"/>
              </w:rPr>
              <w:t>) and Expression Blend.</w:t>
            </w:r>
            <w:r>
              <w:rPr>
                <w:rFonts w:ascii="Verdana" w:eastAsia="Batang" w:hAnsi="Verdana" w:cs="Verdana"/>
                <w:sz w:val="18"/>
                <w:szCs w:val="18"/>
              </w:rPr>
              <w:tab/>
            </w:r>
          </w:p>
          <w:p w:rsidR="00F06AD5" w:rsidRDefault="00F06AD5">
            <w:pPr>
              <w:snapToGrid w:val="0"/>
              <w:rPr>
                <w:rFonts w:ascii="Verdana" w:eastAsia="Batang" w:hAnsi="Verdana"/>
                <w:sz w:val="18"/>
                <w:szCs w:val="18"/>
              </w:rPr>
            </w:pPr>
            <w:r>
              <w:rPr>
                <w:rFonts w:ascii="Verdana" w:eastAsia="Batang" w:hAnsi="Verdana" w:cs="Verdana"/>
                <w:sz w:val="18"/>
                <w:szCs w:val="18"/>
              </w:rPr>
              <w:t>VS.NET 2008,</w:t>
            </w:r>
            <w:r>
              <w:rPr>
                <w:rFonts w:ascii="Verdana" w:eastAsia="Batang" w:hAnsi="Verdana" w:cs="Verdana"/>
                <w:b/>
                <w:bCs/>
                <w:sz w:val="18"/>
                <w:szCs w:val="18"/>
              </w:rPr>
              <w:t xml:space="preserve"> </w:t>
            </w:r>
            <w:r>
              <w:rPr>
                <w:rFonts w:ascii="Verdana" w:hAnsi="Verdana" w:cs="Verdana"/>
                <w:sz w:val="18"/>
                <w:szCs w:val="18"/>
              </w:rPr>
              <w:t>WPF 3.5 with C#, Expression Blend 3.0</w:t>
            </w:r>
          </w:p>
          <w:p w:rsidR="00F06AD5" w:rsidRDefault="00F06AD5">
            <w:pPr>
              <w:snapToGrid w:val="0"/>
              <w:rPr>
                <w:rFonts w:ascii="Verdana" w:eastAsia="Batang" w:hAnsi="Verdana"/>
                <w:sz w:val="18"/>
                <w:szCs w:val="18"/>
              </w:rPr>
            </w:pPr>
          </w:p>
        </w:tc>
      </w:tr>
      <w:tr w:rsidR="00F06AD5">
        <w:tc>
          <w:tcPr>
            <w:tcW w:w="2059" w:type="dxa"/>
            <w:tcBorders>
              <w:top w:val="single" w:sz="4" w:space="0" w:color="000000"/>
              <w:left w:val="single" w:sz="4" w:space="0" w:color="000000"/>
              <w:bottom w:val="single" w:sz="4" w:space="0" w:color="000000"/>
            </w:tcBorders>
          </w:tcPr>
          <w:p w:rsidR="00F06AD5" w:rsidRDefault="00F06AD5">
            <w:pPr>
              <w:snapToGrid w:val="0"/>
              <w:rPr>
                <w:rFonts w:ascii="Verdana" w:eastAsia="Batang" w:hAnsi="Verdana"/>
                <w:sz w:val="18"/>
                <w:szCs w:val="18"/>
              </w:rPr>
            </w:pPr>
            <w:r>
              <w:rPr>
                <w:rFonts w:ascii="Verdana" w:hAnsi="Verdana" w:cs="Verdana"/>
                <w:sz w:val="18"/>
                <w:szCs w:val="18"/>
              </w:rPr>
              <w:t>Description</w:t>
            </w:r>
            <w:r>
              <w:rPr>
                <w:rFonts w:ascii="Verdana" w:hAnsi="Verdana" w:cs="Verdana"/>
                <w:sz w:val="18"/>
                <w:szCs w:val="18"/>
              </w:rPr>
              <w:tab/>
            </w:r>
            <w:r>
              <w:rPr>
                <w:rFonts w:ascii="Verdana" w:hAnsi="Verdana" w:cs="Verdana"/>
                <w:sz w:val="18"/>
                <w:szCs w:val="18"/>
              </w:rPr>
              <w:tab/>
              <w:t>:</w:t>
            </w:r>
          </w:p>
        </w:tc>
        <w:tc>
          <w:tcPr>
            <w:tcW w:w="8307" w:type="dxa"/>
            <w:tcBorders>
              <w:top w:val="single" w:sz="4" w:space="0" w:color="000000"/>
              <w:left w:val="single" w:sz="4" w:space="0" w:color="000000"/>
              <w:bottom w:val="single" w:sz="4" w:space="0" w:color="000000"/>
              <w:right w:val="single" w:sz="4" w:space="0" w:color="000000"/>
            </w:tcBorders>
          </w:tcPr>
          <w:p w:rsidR="00F06AD5" w:rsidRDefault="00F06AD5">
            <w:pPr>
              <w:snapToGrid w:val="0"/>
              <w:rPr>
                <w:rFonts w:ascii="Verdana" w:eastAsia="Batang" w:hAnsi="Verdana" w:cs="Verdana"/>
                <w:sz w:val="18"/>
                <w:szCs w:val="18"/>
              </w:rPr>
            </w:pPr>
            <w:r>
              <w:rPr>
                <w:rFonts w:ascii="Verdana" w:eastAsia="Batang" w:hAnsi="Verdana" w:cs="Verdana"/>
                <w:sz w:val="18"/>
                <w:szCs w:val="18"/>
              </w:rPr>
              <w:t>Label Mark is a label design and management package. Its prime purpose in life is to allow a user to design a label based on printer and material selection. Then take this and print labels in an industrial environment. When we say ‘Industrial environment’, we mean a non-office environment with more demands on speed, accuracy and reliability of output. This over simplification does not take into account various user characteristics, many different printers and a wide of selection materials.</w:t>
            </w:r>
          </w:p>
          <w:p w:rsidR="00F06AD5" w:rsidRDefault="00F06AD5">
            <w:pPr>
              <w:snapToGrid w:val="0"/>
              <w:rPr>
                <w:rFonts w:ascii="Verdana" w:eastAsia="Batang" w:hAnsi="Verdana" w:cs="Verdana"/>
                <w:sz w:val="18"/>
                <w:szCs w:val="18"/>
              </w:rPr>
            </w:pPr>
          </w:p>
        </w:tc>
      </w:tr>
      <w:tr w:rsidR="00F06AD5">
        <w:tc>
          <w:tcPr>
            <w:tcW w:w="2059" w:type="dxa"/>
            <w:tcBorders>
              <w:top w:val="single" w:sz="4" w:space="0" w:color="000000"/>
              <w:left w:val="single" w:sz="4" w:space="0" w:color="000000"/>
              <w:bottom w:val="single" w:sz="4" w:space="0" w:color="000000"/>
            </w:tcBorders>
          </w:tcPr>
          <w:p w:rsidR="00F06AD5" w:rsidRDefault="00F06AD5">
            <w:pPr>
              <w:snapToGrid w:val="0"/>
              <w:rPr>
                <w:rFonts w:ascii="Verdana" w:eastAsia="Batang" w:hAnsi="Verdana"/>
                <w:sz w:val="18"/>
                <w:szCs w:val="18"/>
              </w:rPr>
            </w:pPr>
            <w:r>
              <w:rPr>
                <w:rFonts w:ascii="Verdana" w:hAnsi="Verdana" w:cs="Verdana"/>
                <w:sz w:val="18"/>
                <w:szCs w:val="18"/>
              </w:rPr>
              <w:t>Role</w:t>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t>:</w:t>
            </w:r>
          </w:p>
        </w:tc>
        <w:tc>
          <w:tcPr>
            <w:tcW w:w="8307" w:type="dxa"/>
            <w:tcBorders>
              <w:top w:val="single" w:sz="4" w:space="0" w:color="000000"/>
              <w:left w:val="single" w:sz="4" w:space="0" w:color="000000"/>
              <w:bottom w:val="single" w:sz="4" w:space="0" w:color="000000"/>
              <w:right w:val="single" w:sz="4" w:space="0" w:color="000000"/>
            </w:tcBorders>
          </w:tcPr>
          <w:p w:rsidR="00F06AD5" w:rsidRDefault="00F06AD5">
            <w:pPr>
              <w:snapToGrid w:val="0"/>
              <w:spacing w:after="60"/>
              <w:ind w:right="180"/>
              <w:jc w:val="both"/>
              <w:rPr>
                <w:rFonts w:ascii="Verdana" w:eastAsia="Batang" w:hAnsi="Verdana" w:cs="Verdana"/>
                <w:sz w:val="18"/>
                <w:szCs w:val="18"/>
              </w:rPr>
            </w:pPr>
            <w:r>
              <w:rPr>
                <w:rFonts w:ascii="Verdana" w:eastAsia="Batang" w:hAnsi="Verdana" w:cs="Verdana"/>
                <w:sz w:val="18"/>
                <w:szCs w:val="18"/>
              </w:rPr>
              <w:t>Worked on Print engine module which is used to print the actual labels created by the LM application.</w:t>
            </w:r>
          </w:p>
          <w:p w:rsidR="00F06AD5" w:rsidRDefault="00F06AD5">
            <w:pPr>
              <w:snapToGrid w:val="0"/>
              <w:spacing w:after="60"/>
              <w:ind w:right="180"/>
              <w:jc w:val="both"/>
              <w:rPr>
                <w:rFonts w:ascii="Verdana" w:eastAsia="Batang" w:hAnsi="Verdana" w:cs="Verdana"/>
                <w:sz w:val="18"/>
                <w:szCs w:val="18"/>
              </w:rPr>
            </w:pPr>
            <w:r>
              <w:rPr>
                <w:rFonts w:ascii="Verdana" w:eastAsia="Batang" w:hAnsi="Verdana" w:cs="Verdana"/>
                <w:sz w:val="18"/>
                <w:szCs w:val="18"/>
              </w:rPr>
              <w:t>Developing User Interface for LM application using WPF.</w:t>
            </w:r>
          </w:p>
          <w:p w:rsidR="00F06AD5" w:rsidRDefault="00F06AD5">
            <w:pPr>
              <w:snapToGrid w:val="0"/>
              <w:spacing w:after="60"/>
              <w:ind w:right="180"/>
              <w:jc w:val="both"/>
              <w:rPr>
                <w:rFonts w:ascii="Verdana" w:eastAsia="Batang" w:hAnsi="Verdana" w:cs="Verdana"/>
                <w:sz w:val="18"/>
                <w:szCs w:val="18"/>
              </w:rPr>
            </w:pPr>
            <w:r>
              <w:rPr>
                <w:rFonts w:ascii="Verdana" w:eastAsia="Batang" w:hAnsi="Verdana" w:cs="Verdana"/>
                <w:sz w:val="18"/>
                <w:szCs w:val="18"/>
              </w:rPr>
              <w:t>Developing conversion and configuration module for Print Engine.</w:t>
            </w:r>
          </w:p>
          <w:p w:rsidR="00F06AD5" w:rsidRDefault="00F06AD5">
            <w:pPr>
              <w:snapToGrid w:val="0"/>
              <w:spacing w:after="60"/>
              <w:ind w:right="180"/>
              <w:jc w:val="both"/>
              <w:rPr>
                <w:rFonts w:ascii="Verdana" w:eastAsia="Batang" w:hAnsi="Verdana" w:cs="Verdana"/>
                <w:sz w:val="18"/>
                <w:szCs w:val="18"/>
              </w:rPr>
            </w:pPr>
            <w:r>
              <w:rPr>
                <w:rFonts w:ascii="Verdana" w:eastAsia="Batang" w:hAnsi="Verdana" w:cs="Verdana"/>
                <w:sz w:val="18"/>
                <w:szCs w:val="18"/>
              </w:rPr>
              <w:t>Integration of LM to the Print Engine.</w:t>
            </w:r>
          </w:p>
          <w:p w:rsidR="00F06AD5" w:rsidRDefault="00F06AD5">
            <w:pPr>
              <w:snapToGrid w:val="0"/>
              <w:spacing w:after="60"/>
              <w:ind w:right="180"/>
              <w:jc w:val="both"/>
              <w:rPr>
                <w:rFonts w:ascii="Verdana" w:eastAsia="Batang" w:hAnsi="Verdana" w:cs="Verdana"/>
                <w:sz w:val="18"/>
                <w:szCs w:val="18"/>
              </w:rPr>
            </w:pPr>
            <w:r>
              <w:rPr>
                <w:rFonts w:ascii="Verdana" w:eastAsia="Batang" w:hAnsi="Verdana" w:cs="Verdana"/>
                <w:sz w:val="18"/>
                <w:szCs w:val="18"/>
              </w:rPr>
              <w:t xml:space="preserve">Establish and maintain quality software modules, document own code and follow the software development standards and processes. </w:t>
            </w:r>
          </w:p>
          <w:p w:rsidR="00F06AD5" w:rsidRDefault="00F06AD5">
            <w:pPr>
              <w:snapToGrid w:val="0"/>
              <w:spacing w:after="60"/>
              <w:ind w:right="180"/>
              <w:jc w:val="both"/>
              <w:rPr>
                <w:rFonts w:ascii="Verdana" w:eastAsia="Batang" w:hAnsi="Verdana" w:cs="Verdana"/>
                <w:sz w:val="18"/>
                <w:szCs w:val="18"/>
              </w:rPr>
            </w:pPr>
            <w:r>
              <w:rPr>
                <w:rFonts w:ascii="Verdana" w:eastAsia="Batang" w:hAnsi="Verdana" w:cs="Verdana"/>
                <w:sz w:val="18"/>
                <w:szCs w:val="18"/>
              </w:rPr>
              <w:t xml:space="preserve">Maintain proficiency in technical areas related to assigned tasks. </w:t>
            </w:r>
          </w:p>
          <w:p w:rsidR="00F06AD5" w:rsidRDefault="00F06AD5">
            <w:pPr>
              <w:snapToGrid w:val="0"/>
              <w:spacing w:after="60"/>
              <w:ind w:right="180"/>
              <w:jc w:val="both"/>
              <w:rPr>
                <w:rFonts w:ascii="Verdana" w:eastAsia="Batang" w:hAnsi="Verdana" w:cs="Verdana"/>
                <w:sz w:val="18"/>
                <w:szCs w:val="18"/>
              </w:rPr>
            </w:pPr>
            <w:r>
              <w:rPr>
                <w:rFonts w:ascii="Verdana" w:eastAsia="Batang" w:hAnsi="Verdana" w:cs="Verdana"/>
                <w:sz w:val="18"/>
                <w:szCs w:val="18"/>
              </w:rPr>
              <w:t>Actively participated in Project analysis &amp; Design, Development, Unit Testing for various modules.</w:t>
            </w:r>
          </w:p>
          <w:p w:rsidR="00F06AD5" w:rsidRDefault="00F06AD5">
            <w:pPr>
              <w:snapToGrid w:val="0"/>
              <w:spacing w:after="60"/>
              <w:ind w:right="180"/>
              <w:jc w:val="both"/>
            </w:pPr>
          </w:p>
        </w:tc>
      </w:tr>
    </w:tbl>
    <w:p w:rsidR="00F06AD5" w:rsidRDefault="00F06AD5"/>
    <w:p w:rsidR="00F06AD5" w:rsidRDefault="00F06AD5"/>
    <w:p w:rsidR="00F06AD5" w:rsidRDefault="00F06AD5"/>
    <w:tbl>
      <w:tblPr>
        <w:tblW w:w="0" w:type="auto"/>
        <w:tblInd w:w="-106" w:type="dxa"/>
        <w:tblLayout w:type="fixed"/>
        <w:tblLook w:val="0000"/>
      </w:tblPr>
      <w:tblGrid>
        <w:gridCol w:w="2059"/>
        <w:gridCol w:w="8307"/>
      </w:tblGrid>
      <w:tr w:rsidR="00F06AD5">
        <w:tc>
          <w:tcPr>
            <w:tcW w:w="2059" w:type="dxa"/>
            <w:tcBorders>
              <w:top w:val="single" w:sz="4" w:space="0" w:color="000000"/>
              <w:left w:val="single" w:sz="4" w:space="0" w:color="000000"/>
              <w:bottom w:val="single" w:sz="4" w:space="0" w:color="000000"/>
            </w:tcBorders>
            <w:shd w:val="clear" w:color="auto" w:fill="F3F3F3"/>
          </w:tcPr>
          <w:p w:rsidR="00F06AD5" w:rsidRDefault="00F06AD5">
            <w:pPr>
              <w:snapToGrid w:val="0"/>
              <w:rPr>
                <w:rFonts w:ascii="Verdana" w:hAnsi="Verdana" w:cs="Verdana"/>
                <w:sz w:val="18"/>
                <w:szCs w:val="18"/>
              </w:rPr>
            </w:pPr>
            <w:r>
              <w:rPr>
                <w:rFonts w:ascii="Verdana" w:hAnsi="Verdana" w:cs="Verdana"/>
                <w:sz w:val="18"/>
                <w:szCs w:val="18"/>
              </w:rPr>
              <w:t>Project Name</w:t>
            </w:r>
            <w:r>
              <w:rPr>
                <w:rFonts w:ascii="Verdana" w:hAnsi="Verdana" w:cs="Verdana"/>
                <w:sz w:val="18"/>
                <w:szCs w:val="18"/>
              </w:rPr>
              <w:tab/>
              <w:t>:</w:t>
            </w:r>
          </w:p>
        </w:tc>
        <w:tc>
          <w:tcPr>
            <w:tcW w:w="8307" w:type="dxa"/>
            <w:tcBorders>
              <w:top w:val="single" w:sz="4" w:space="0" w:color="000000"/>
              <w:left w:val="single" w:sz="4" w:space="0" w:color="000000"/>
              <w:bottom w:val="single" w:sz="4" w:space="0" w:color="000000"/>
              <w:right w:val="single" w:sz="4" w:space="0" w:color="000000"/>
            </w:tcBorders>
            <w:shd w:val="clear" w:color="auto" w:fill="F3F3F3"/>
          </w:tcPr>
          <w:p w:rsidR="00F06AD5" w:rsidRDefault="00F06AD5">
            <w:pPr>
              <w:snapToGrid w:val="0"/>
              <w:rPr>
                <w:rFonts w:ascii="Verdana" w:hAnsi="Verdana" w:cs="Verdana"/>
                <w:sz w:val="18"/>
                <w:szCs w:val="18"/>
              </w:rPr>
            </w:pPr>
            <w:r>
              <w:rPr>
                <w:rFonts w:ascii="Verdana" w:hAnsi="Verdana" w:cs="Verdana"/>
                <w:sz w:val="18"/>
                <w:szCs w:val="18"/>
              </w:rPr>
              <w:t>Data Exchange Service</w:t>
            </w:r>
          </w:p>
        </w:tc>
      </w:tr>
      <w:tr w:rsidR="00F06AD5">
        <w:tc>
          <w:tcPr>
            <w:tcW w:w="2059" w:type="dxa"/>
            <w:tcBorders>
              <w:top w:val="single" w:sz="4" w:space="0" w:color="000000"/>
              <w:left w:val="single" w:sz="4" w:space="0" w:color="000000"/>
              <w:bottom w:val="single" w:sz="4" w:space="0" w:color="000000"/>
            </w:tcBorders>
          </w:tcPr>
          <w:p w:rsidR="00F06AD5" w:rsidRDefault="00F06AD5">
            <w:pPr>
              <w:snapToGrid w:val="0"/>
              <w:rPr>
                <w:rFonts w:ascii="Verdana" w:hAnsi="Verdana" w:cs="Verdana"/>
                <w:sz w:val="18"/>
                <w:szCs w:val="18"/>
              </w:rPr>
            </w:pPr>
            <w:r>
              <w:rPr>
                <w:rFonts w:ascii="Verdana" w:hAnsi="Verdana" w:cs="Verdana"/>
                <w:sz w:val="18"/>
                <w:szCs w:val="18"/>
              </w:rPr>
              <w:t>Client</w:t>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t>:</w:t>
            </w:r>
          </w:p>
        </w:tc>
        <w:tc>
          <w:tcPr>
            <w:tcW w:w="8307" w:type="dxa"/>
            <w:tcBorders>
              <w:top w:val="single" w:sz="4" w:space="0" w:color="000000"/>
              <w:left w:val="single" w:sz="4" w:space="0" w:color="000000"/>
              <w:bottom w:val="single" w:sz="4" w:space="0" w:color="000000"/>
              <w:right w:val="single" w:sz="4" w:space="0" w:color="000000"/>
            </w:tcBorders>
          </w:tcPr>
          <w:p w:rsidR="00F06AD5" w:rsidRDefault="00F06AD5">
            <w:pPr>
              <w:tabs>
                <w:tab w:val="left" w:pos="2115"/>
              </w:tabs>
              <w:snapToGrid w:val="0"/>
              <w:rPr>
                <w:rFonts w:ascii="Verdana" w:hAnsi="Verdana" w:cs="Verdana"/>
                <w:sz w:val="18"/>
                <w:szCs w:val="18"/>
              </w:rPr>
            </w:pPr>
            <w:r>
              <w:rPr>
                <w:rFonts w:ascii="Verdana" w:hAnsi="Verdana" w:cs="Verdana"/>
                <w:sz w:val="18"/>
                <w:szCs w:val="18"/>
              </w:rPr>
              <w:t>Brady-USA</w:t>
            </w:r>
          </w:p>
        </w:tc>
      </w:tr>
      <w:tr w:rsidR="00F06AD5">
        <w:tc>
          <w:tcPr>
            <w:tcW w:w="2059" w:type="dxa"/>
            <w:tcBorders>
              <w:top w:val="single" w:sz="4" w:space="0" w:color="000000"/>
              <w:left w:val="single" w:sz="4" w:space="0" w:color="000000"/>
              <w:bottom w:val="single" w:sz="4" w:space="0" w:color="000000"/>
            </w:tcBorders>
          </w:tcPr>
          <w:p w:rsidR="00F06AD5" w:rsidRDefault="00F06AD5">
            <w:pPr>
              <w:snapToGrid w:val="0"/>
              <w:rPr>
                <w:rFonts w:ascii="Verdana" w:eastAsia="Batang" w:hAnsi="Verdana"/>
                <w:sz w:val="18"/>
                <w:szCs w:val="18"/>
              </w:rPr>
            </w:pPr>
            <w:r>
              <w:rPr>
                <w:rFonts w:ascii="Verdana" w:hAnsi="Verdana" w:cs="Verdana"/>
                <w:sz w:val="18"/>
                <w:szCs w:val="18"/>
              </w:rPr>
              <w:t>Technology</w:t>
            </w:r>
            <w:r>
              <w:rPr>
                <w:rFonts w:ascii="Verdana" w:hAnsi="Verdana" w:cs="Verdana"/>
                <w:sz w:val="18"/>
                <w:szCs w:val="18"/>
              </w:rPr>
              <w:tab/>
            </w:r>
            <w:r>
              <w:rPr>
                <w:rFonts w:ascii="Verdana" w:hAnsi="Verdana" w:cs="Verdana"/>
                <w:sz w:val="18"/>
                <w:szCs w:val="18"/>
              </w:rPr>
              <w:tab/>
              <w:t>:</w:t>
            </w:r>
          </w:p>
        </w:tc>
        <w:tc>
          <w:tcPr>
            <w:tcW w:w="8307" w:type="dxa"/>
            <w:tcBorders>
              <w:top w:val="single" w:sz="4" w:space="0" w:color="000000"/>
              <w:left w:val="single" w:sz="4" w:space="0" w:color="000000"/>
              <w:bottom w:val="single" w:sz="4" w:space="0" w:color="000000"/>
              <w:right w:val="single" w:sz="4" w:space="0" w:color="000000"/>
            </w:tcBorders>
          </w:tcPr>
          <w:p w:rsidR="00F06AD5" w:rsidRDefault="00F06AD5">
            <w:pPr>
              <w:snapToGrid w:val="0"/>
              <w:rPr>
                <w:rFonts w:ascii="Verdana" w:hAnsi="Verdana" w:cs="Verdana"/>
                <w:sz w:val="18"/>
                <w:szCs w:val="18"/>
              </w:rPr>
            </w:pPr>
            <w:r>
              <w:rPr>
                <w:rFonts w:ascii="Verdana" w:eastAsia="Batang" w:hAnsi="Verdana" w:cs="Verdana"/>
                <w:sz w:val="18"/>
                <w:szCs w:val="18"/>
              </w:rPr>
              <w:t>VS.NET 2005,</w:t>
            </w:r>
            <w:r>
              <w:rPr>
                <w:rFonts w:ascii="Verdana" w:eastAsia="Batang" w:hAnsi="Verdana" w:cs="Verdana"/>
                <w:b/>
                <w:bCs/>
                <w:sz w:val="18"/>
                <w:szCs w:val="18"/>
              </w:rPr>
              <w:t xml:space="preserve"> </w:t>
            </w:r>
            <w:r>
              <w:rPr>
                <w:rFonts w:ascii="Verdana" w:hAnsi="Verdana" w:cs="Verdana"/>
                <w:sz w:val="18"/>
                <w:szCs w:val="18"/>
              </w:rPr>
              <w:t>C#, SQL Server 2005, MS-Access.</w:t>
            </w:r>
          </w:p>
        </w:tc>
      </w:tr>
      <w:tr w:rsidR="00F06AD5">
        <w:tc>
          <w:tcPr>
            <w:tcW w:w="2059" w:type="dxa"/>
            <w:tcBorders>
              <w:top w:val="single" w:sz="4" w:space="0" w:color="000000"/>
              <w:left w:val="single" w:sz="4" w:space="0" w:color="000000"/>
              <w:bottom w:val="single" w:sz="4" w:space="0" w:color="000000"/>
            </w:tcBorders>
          </w:tcPr>
          <w:p w:rsidR="00F06AD5" w:rsidRDefault="00F06AD5">
            <w:pPr>
              <w:snapToGrid w:val="0"/>
              <w:rPr>
                <w:rFonts w:ascii="Verdana" w:hAnsi="Verdana" w:cs="Verdana"/>
                <w:sz w:val="18"/>
                <w:szCs w:val="18"/>
              </w:rPr>
            </w:pPr>
            <w:r>
              <w:rPr>
                <w:rFonts w:ascii="Verdana" w:hAnsi="Verdana" w:cs="Verdana"/>
                <w:sz w:val="18"/>
                <w:szCs w:val="18"/>
              </w:rPr>
              <w:t>Description</w:t>
            </w:r>
            <w:r>
              <w:rPr>
                <w:rFonts w:ascii="Verdana" w:hAnsi="Verdana" w:cs="Verdana"/>
                <w:sz w:val="18"/>
                <w:szCs w:val="18"/>
              </w:rPr>
              <w:tab/>
            </w:r>
            <w:r>
              <w:rPr>
                <w:rFonts w:ascii="Verdana" w:hAnsi="Verdana" w:cs="Verdana"/>
                <w:sz w:val="18"/>
                <w:szCs w:val="18"/>
              </w:rPr>
              <w:tab/>
              <w:t>:</w:t>
            </w:r>
          </w:p>
        </w:tc>
        <w:tc>
          <w:tcPr>
            <w:tcW w:w="8307" w:type="dxa"/>
            <w:tcBorders>
              <w:top w:val="single" w:sz="4" w:space="0" w:color="000000"/>
              <w:left w:val="single" w:sz="4" w:space="0" w:color="000000"/>
              <w:bottom w:val="single" w:sz="4" w:space="0" w:color="000000"/>
              <w:right w:val="single" w:sz="4" w:space="0" w:color="000000"/>
            </w:tcBorders>
          </w:tcPr>
          <w:p w:rsidR="00F06AD5" w:rsidRDefault="00F06AD5">
            <w:pPr>
              <w:snapToGrid w:val="0"/>
              <w:rPr>
                <w:rFonts w:ascii="Verdana" w:hAnsi="Verdana" w:cs="Verdana"/>
                <w:sz w:val="18"/>
                <w:szCs w:val="18"/>
              </w:rPr>
            </w:pPr>
          </w:p>
          <w:p w:rsidR="00F06AD5" w:rsidRDefault="00F06AD5">
            <w:pPr>
              <w:snapToGrid w:val="0"/>
              <w:rPr>
                <w:rFonts w:ascii="Verdana" w:hAnsi="Verdana" w:cs="Verdana"/>
                <w:sz w:val="18"/>
                <w:szCs w:val="18"/>
              </w:rPr>
            </w:pPr>
            <w:r>
              <w:rPr>
                <w:rFonts w:ascii="Verdana" w:hAnsi="Verdana" w:cs="Verdana"/>
                <w:sz w:val="18"/>
                <w:szCs w:val="18"/>
              </w:rPr>
              <w:t xml:space="preserve">The Application had been designed to transfer the data from one system to another. The primary objective of the application is to migrate the data from one database to another. Data Transformation is done in two phases. First is Data Exchange Definition in which mapping of source and destination databases and tables is defined and second is Execution of  that definition where actual data transformation is performed. The source and Destination database can be any of the MS Access or SQLServer. </w:t>
            </w:r>
          </w:p>
          <w:p w:rsidR="00F06AD5" w:rsidRDefault="00F06AD5">
            <w:pPr>
              <w:snapToGrid w:val="0"/>
              <w:rPr>
                <w:rFonts w:ascii="Verdana" w:hAnsi="Verdana" w:cs="Verdana"/>
                <w:sz w:val="18"/>
                <w:szCs w:val="18"/>
              </w:rPr>
            </w:pPr>
          </w:p>
        </w:tc>
      </w:tr>
      <w:tr w:rsidR="00F06AD5">
        <w:tc>
          <w:tcPr>
            <w:tcW w:w="2059" w:type="dxa"/>
            <w:tcBorders>
              <w:top w:val="single" w:sz="4" w:space="0" w:color="000000"/>
              <w:left w:val="single" w:sz="4" w:space="0" w:color="000000"/>
              <w:bottom w:val="single" w:sz="4" w:space="0" w:color="000000"/>
            </w:tcBorders>
          </w:tcPr>
          <w:p w:rsidR="00F06AD5" w:rsidRDefault="00F06AD5">
            <w:pPr>
              <w:snapToGrid w:val="0"/>
              <w:rPr>
                <w:rFonts w:ascii="Verdana" w:hAnsi="Verdana" w:cs="Verdana"/>
                <w:sz w:val="18"/>
                <w:szCs w:val="18"/>
              </w:rPr>
            </w:pPr>
            <w:r>
              <w:rPr>
                <w:rFonts w:ascii="Verdana" w:hAnsi="Verdana" w:cs="Verdana"/>
                <w:sz w:val="18"/>
                <w:szCs w:val="18"/>
              </w:rPr>
              <w:t>Role</w:t>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t>:</w:t>
            </w:r>
          </w:p>
        </w:tc>
        <w:tc>
          <w:tcPr>
            <w:tcW w:w="8307" w:type="dxa"/>
            <w:tcBorders>
              <w:top w:val="single" w:sz="4" w:space="0" w:color="000000"/>
              <w:left w:val="single" w:sz="4" w:space="0" w:color="000000"/>
              <w:bottom w:val="single" w:sz="4" w:space="0" w:color="000000"/>
              <w:right w:val="single" w:sz="4" w:space="0" w:color="000000"/>
            </w:tcBorders>
          </w:tcPr>
          <w:p w:rsidR="00F06AD5" w:rsidRDefault="00F06AD5">
            <w:pPr>
              <w:snapToGrid w:val="0"/>
              <w:spacing w:after="60"/>
              <w:ind w:right="180"/>
              <w:jc w:val="both"/>
              <w:rPr>
                <w:rFonts w:ascii="Verdana" w:eastAsia="Batang" w:hAnsi="Verdana" w:cs="Verdana"/>
                <w:b/>
                <w:bCs/>
                <w:sz w:val="18"/>
                <w:szCs w:val="18"/>
              </w:rPr>
            </w:pPr>
            <w:r>
              <w:rPr>
                <w:rFonts w:ascii="Verdana" w:hAnsi="Verdana" w:cs="Verdana"/>
                <w:sz w:val="18"/>
                <w:szCs w:val="18"/>
              </w:rPr>
              <w:t xml:space="preserve">As a Team Member my major responsibility was doing </w:t>
            </w:r>
            <w:r>
              <w:rPr>
                <w:rFonts w:ascii="Verdana" w:eastAsia="Batang" w:hAnsi="Verdana" w:cs="Verdana"/>
                <w:sz w:val="18"/>
                <w:szCs w:val="18"/>
              </w:rPr>
              <w:t>Project analysis &amp; Design, Development, Unit Testing to Deployment.</w:t>
            </w:r>
            <w:r>
              <w:rPr>
                <w:rFonts w:ascii="Verdana" w:eastAsia="Batang" w:hAnsi="Verdana" w:cs="Verdana"/>
                <w:b/>
                <w:bCs/>
                <w:sz w:val="18"/>
                <w:szCs w:val="18"/>
              </w:rPr>
              <w:t xml:space="preserve">  </w:t>
            </w:r>
          </w:p>
          <w:p w:rsidR="00F06AD5" w:rsidRDefault="00F06AD5">
            <w:pPr>
              <w:snapToGrid w:val="0"/>
              <w:spacing w:after="60"/>
              <w:ind w:right="180"/>
              <w:jc w:val="both"/>
            </w:pPr>
            <w:r>
              <w:rPr>
                <w:rFonts w:ascii="Verdana" w:hAnsi="Verdana" w:cs="Verdana"/>
                <w:sz w:val="18"/>
                <w:szCs w:val="18"/>
              </w:rPr>
              <w:t xml:space="preserve"> </w:t>
            </w:r>
          </w:p>
        </w:tc>
      </w:tr>
    </w:tbl>
    <w:p w:rsidR="00F06AD5" w:rsidRDefault="00F06AD5"/>
    <w:p w:rsidR="00F06AD5" w:rsidRDefault="00F06AD5"/>
    <w:tbl>
      <w:tblPr>
        <w:tblW w:w="10366" w:type="dxa"/>
        <w:tblInd w:w="-106" w:type="dxa"/>
        <w:tblLayout w:type="fixed"/>
        <w:tblLook w:val="0000"/>
      </w:tblPr>
      <w:tblGrid>
        <w:gridCol w:w="2059"/>
        <w:gridCol w:w="8307"/>
      </w:tblGrid>
      <w:tr w:rsidR="00F06AD5">
        <w:tc>
          <w:tcPr>
            <w:tcW w:w="2059" w:type="dxa"/>
            <w:tcBorders>
              <w:top w:val="single" w:sz="4" w:space="0" w:color="000000"/>
              <w:left w:val="single" w:sz="4" w:space="0" w:color="000000"/>
              <w:bottom w:val="single" w:sz="4" w:space="0" w:color="000000"/>
            </w:tcBorders>
            <w:shd w:val="clear" w:color="auto" w:fill="F3F3F3"/>
          </w:tcPr>
          <w:p w:rsidR="00F06AD5" w:rsidRDefault="00F06AD5">
            <w:pPr>
              <w:snapToGrid w:val="0"/>
              <w:rPr>
                <w:rFonts w:ascii="Verdana" w:hAnsi="Verdana" w:cs="Verdana"/>
                <w:sz w:val="18"/>
                <w:szCs w:val="18"/>
              </w:rPr>
            </w:pPr>
            <w:r>
              <w:rPr>
                <w:rFonts w:ascii="Verdana" w:hAnsi="Verdana" w:cs="Verdana"/>
                <w:sz w:val="18"/>
                <w:szCs w:val="18"/>
              </w:rPr>
              <w:t>Project Name</w:t>
            </w:r>
            <w:r>
              <w:rPr>
                <w:rFonts w:ascii="Verdana" w:hAnsi="Verdana" w:cs="Verdana"/>
                <w:sz w:val="18"/>
                <w:szCs w:val="18"/>
              </w:rPr>
              <w:tab/>
              <w:t>:</w:t>
            </w:r>
          </w:p>
        </w:tc>
        <w:tc>
          <w:tcPr>
            <w:tcW w:w="8307" w:type="dxa"/>
            <w:tcBorders>
              <w:top w:val="single" w:sz="4" w:space="0" w:color="000000"/>
              <w:left w:val="single" w:sz="4" w:space="0" w:color="000000"/>
              <w:bottom w:val="single" w:sz="4" w:space="0" w:color="000000"/>
              <w:right w:val="single" w:sz="4" w:space="0" w:color="000000"/>
            </w:tcBorders>
            <w:shd w:val="clear" w:color="auto" w:fill="F3F3F3"/>
          </w:tcPr>
          <w:p w:rsidR="00F06AD5" w:rsidRDefault="00F06AD5">
            <w:pPr>
              <w:snapToGrid w:val="0"/>
              <w:rPr>
                <w:rFonts w:ascii="Verdana" w:hAnsi="Verdana" w:cs="Verdana"/>
                <w:sz w:val="18"/>
                <w:szCs w:val="18"/>
              </w:rPr>
            </w:pPr>
            <w:r>
              <w:rPr>
                <w:rFonts w:ascii="Verdana" w:hAnsi="Verdana" w:cs="Verdana"/>
                <w:sz w:val="18"/>
                <w:szCs w:val="18"/>
              </w:rPr>
              <w:t>Medimizer Engineering System</w:t>
            </w:r>
          </w:p>
        </w:tc>
      </w:tr>
      <w:tr w:rsidR="00F06AD5">
        <w:tc>
          <w:tcPr>
            <w:tcW w:w="2059" w:type="dxa"/>
            <w:tcBorders>
              <w:top w:val="single" w:sz="4" w:space="0" w:color="000000"/>
              <w:left w:val="single" w:sz="4" w:space="0" w:color="000000"/>
              <w:bottom w:val="single" w:sz="4" w:space="0" w:color="000000"/>
            </w:tcBorders>
          </w:tcPr>
          <w:p w:rsidR="00F06AD5" w:rsidRDefault="00F06AD5">
            <w:pPr>
              <w:snapToGrid w:val="0"/>
              <w:rPr>
                <w:rFonts w:ascii="Verdana" w:hAnsi="Verdana" w:cs="Verdana"/>
                <w:sz w:val="18"/>
                <w:szCs w:val="18"/>
              </w:rPr>
            </w:pPr>
            <w:r>
              <w:rPr>
                <w:rFonts w:ascii="Verdana" w:hAnsi="Verdana" w:cs="Verdana"/>
                <w:sz w:val="18"/>
                <w:szCs w:val="18"/>
              </w:rPr>
              <w:t>Client</w:t>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t>:</w:t>
            </w:r>
          </w:p>
        </w:tc>
        <w:tc>
          <w:tcPr>
            <w:tcW w:w="8307" w:type="dxa"/>
            <w:tcBorders>
              <w:top w:val="single" w:sz="4" w:space="0" w:color="000000"/>
              <w:left w:val="single" w:sz="4" w:space="0" w:color="000000"/>
              <w:bottom w:val="single" w:sz="4" w:space="0" w:color="000000"/>
              <w:right w:val="single" w:sz="4" w:space="0" w:color="000000"/>
            </w:tcBorders>
          </w:tcPr>
          <w:p w:rsidR="00F06AD5" w:rsidRDefault="00F06AD5">
            <w:pPr>
              <w:snapToGrid w:val="0"/>
              <w:rPr>
                <w:rFonts w:ascii="Verdana" w:hAnsi="Verdana" w:cs="Verdana"/>
                <w:sz w:val="18"/>
                <w:szCs w:val="18"/>
              </w:rPr>
            </w:pPr>
            <w:r>
              <w:rPr>
                <w:rFonts w:ascii="Verdana" w:hAnsi="Verdana" w:cs="Verdana"/>
                <w:sz w:val="18"/>
                <w:szCs w:val="18"/>
              </w:rPr>
              <w:t>TISCOR – USA</w:t>
            </w:r>
          </w:p>
        </w:tc>
      </w:tr>
      <w:tr w:rsidR="00F06AD5">
        <w:tc>
          <w:tcPr>
            <w:tcW w:w="2059" w:type="dxa"/>
            <w:tcBorders>
              <w:top w:val="single" w:sz="4" w:space="0" w:color="000000"/>
              <w:left w:val="single" w:sz="4" w:space="0" w:color="000000"/>
              <w:bottom w:val="single" w:sz="4" w:space="0" w:color="000000"/>
            </w:tcBorders>
          </w:tcPr>
          <w:p w:rsidR="00F06AD5" w:rsidRDefault="00F06AD5">
            <w:pPr>
              <w:snapToGrid w:val="0"/>
              <w:rPr>
                <w:rFonts w:ascii="Verdana" w:eastAsia="Batang" w:hAnsi="Verdana"/>
                <w:sz w:val="18"/>
                <w:szCs w:val="18"/>
              </w:rPr>
            </w:pPr>
            <w:r>
              <w:rPr>
                <w:rFonts w:ascii="Verdana" w:hAnsi="Verdana" w:cs="Verdana"/>
                <w:sz w:val="18"/>
                <w:szCs w:val="18"/>
              </w:rPr>
              <w:t>Technology</w:t>
            </w:r>
            <w:r>
              <w:rPr>
                <w:rFonts w:ascii="Verdana" w:hAnsi="Verdana" w:cs="Verdana"/>
                <w:sz w:val="18"/>
                <w:szCs w:val="18"/>
              </w:rPr>
              <w:tab/>
            </w:r>
            <w:r>
              <w:rPr>
                <w:rFonts w:ascii="Verdana" w:hAnsi="Verdana" w:cs="Verdana"/>
                <w:sz w:val="18"/>
                <w:szCs w:val="18"/>
              </w:rPr>
              <w:tab/>
              <w:t>:</w:t>
            </w:r>
          </w:p>
        </w:tc>
        <w:tc>
          <w:tcPr>
            <w:tcW w:w="8307" w:type="dxa"/>
            <w:tcBorders>
              <w:top w:val="single" w:sz="4" w:space="0" w:color="000000"/>
              <w:left w:val="single" w:sz="4" w:space="0" w:color="000000"/>
              <w:bottom w:val="single" w:sz="4" w:space="0" w:color="000000"/>
              <w:right w:val="single" w:sz="4" w:space="0" w:color="000000"/>
            </w:tcBorders>
          </w:tcPr>
          <w:p w:rsidR="00F06AD5" w:rsidRDefault="00F06AD5">
            <w:pPr>
              <w:snapToGrid w:val="0"/>
              <w:rPr>
                <w:rFonts w:ascii="Verdana" w:hAnsi="Verdana" w:cs="Verdana"/>
                <w:sz w:val="18"/>
                <w:szCs w:val="18"/>
              </w:rPr>
            </w:pPr>
            <w:r>
              <w:rPr>
                <w:rFonts w:ascii="Verdana" w:eastAsia="Batang" w:hAnsi="Verdana" w:cs="Verdana"/>
                <w:sz w:val="18"/>
                <w:szCs w:val="18"/>
              </w:rPr>
              <w:t xml:space="preserve">VS.NET 2005, </w:t>
            </w:r>
            <w:r>
              <w:rPr>
                <w:rFonts w:ascii="Verdana" w:hAnsi="Verdana" w:cs="Verdana"/>
                <w:sz w:val="18"/>
                <w:szCs w:val="18"/>
              </w:rPr>
              <w:t>ASP.NET 2.0 with C#, Multithreading NUnit, SQL Server 2005.</w:t>
            </w:r>
          </w:p>
        </w:tc>
      </w:tr>
      <w:tr w:rsidR="00F06AD5">
        <w:tc>
          <w:tcPr>
            <w:tcW w:w="2059" w:type="dxa"/>
            <w:tcBorders>
              <w:top w:val="single" w:sz="4" w:space="0" w:color="000000"/>
              <w:left w:val="single" w:sz="4" w:space="0" w:color="000000"/>
              <w:bottom w:val="single" w:sz="4" w:space="0" w:color="000000"/>
            </w:tcBorders>
          </w:tcPr>
          <w:p w:rsidR="00F06AD5" w:rsidRDefault="00F06AD5">
            <w:pPr>
              <w:snapToGrid w:val="0"/>
              <w:rPr>
                <w:rFonts w:ascii="Verdana" w:hAnsi="Verdana" w:cs="Verdana"/>
                <w:sz w:val="18"/>
                <w:szCs w:val="18"/>
              </w:rPr>
            </w:pPr>
            <w:r>
              <w:rPr>
                <w:rFonts w:ascii="Verdana" w:hAnsi="Verdana" w:cs="Verdana"/>
                <w:sz w:val="18"/>
                <w:szCs w:val="18"/>
              </w:rPr>
              <w:t>Description</w:t>
            </w:r>
            <w:r>
              <w:rPr>
                <w:rFonts w:ascii="Verdana" w:hAnsi="Verdana" w:cs="Verdana"/>
                <w:sz w:val="18"/>
                <w:szCs w:val="18"/>
              </w:rPr>
              <w:tab/>
            </w:r>
            <w:r>
              <w:rPr>
                <w:rFonts w:ascii="Verdana" w:hAnsi="Verdana" w:cs="Verdana"/>
                <w:sz w:val="18"/>
                <w:szCs w:val="18"/>
              </w:rPr>
              <w:tab/>
              <w:t>:</w:t>
            </w:r>
          </w:p>
        </w:tc>
        <w:tc>
          <w:tcPr>
            <w:tcW w:w="8307" w:type="dxa"/>
            <w:tcBorders>
              <w:top w:val="single" w:sz="4" w:space="0" w:color="000000"/>
              <w:left w:val="single" w:sz="4" w:space="0" w:color="000000"/>
              <w:bottom w:val="single" w:sz="4" w:space="0" w:color="000000"/>
              <w:right w:val="single" w:sz="4" w:space="0" w:color="000000"/>
            </w:tcBorders>
          </w:tcPr>
          <w:p w:rsidR="00F06AD5" w:rsidRDefault="00F06AD5">
            <w:pPr>
              <w:snapToGrid w:val="0"/>
              <w:rPr>
                <w:rFonts w:ascii="Verdana" w:hAnsi="Verdana" w:cs="Verdana"/>
                <w:sz w:val="18"/>
                <w:szCs w:val="18"/>
              </w:rPr>
            </w:pPr>
          </w:p>
          <w:p w:rsidR="00F06AD5" w:rsidRDefault="00F06AD5">
            <w:pPr>
              <w:snapToGrid w:val="0"/>
              <w:rPr>
                <w:rFonts w:ascii="Verdana" w:hAnsi="Verdana" w:cs="Verdana"/>
                <w:sz w:val="18"/>
                <w:szCs w:val="18"/>
              </w:rPr>
            </w:pPr>
            <w:r>
              <w:rPr>
                <w:rFonts w:ascii="Verdana" w:hAnsi="Verdana" w:cs="Verdana"/>
                <w:sz w:val="18"/>
                <w:szCs w:val="18"/>
              </w:rPr>
              <w:t>This is an Enterprise level application. It is a Management Information System (MIS) and is used in hospitals for keeping track of various instruments. It keeps track of servicing data associated with each instruments purchased in the hospital</w:t>
            </w:r>
          </w:p>
          <w:p w:rsidR="00F06AD5" w:rsidRDefault="00F06AD5">
            <w:pPr>
              <w:snapToGrid w:val="0"/>
              <w:rPr>
                <w:rFonts w:ascii="Verdana" w:hAnsi="Verdana" w:cs="Verdana"/>
                <w:sz w:val="18"/>
                <w:szCs w:val="18"/>
              </w:rPr>
            </w:pPr>
          </w:p>
        </w:tc>
      </w:tr>
      <w:tr w:rsidR="00F06AD5">
        <w:tc>
          <w:tcPr>
            <w:tcW w:w="2059" w:type="dxa"/>
            <w:tcBorders>
              <w:top w:val="single" w:sz="4" w:space="0" w:color="000000"/>
              <w:left w:val="single" w:sz="4" w:space="0" w:color="000000"/>
              <w:bottom w:val="single" w:sz="4" w:space="0" w:color="000000"/>
            </w:tcBorders>
          </w:tcPr>
          <w:p w:rsidR="00F06AD5" w:rsidRDefault="00F06AD5">
            <w:pPr>
              <w:snapToGrid w:val="0"/>
              <w:rPr>
                <w:rFonts w:ascii="Verdana" w:hAnsi="Verdana" w:cs="Verdana"/>
                <w:sz w:val="18"/>
                <w:szCs w:val="18"/>
              </w:rPr>
            </w:pPr>
            <w:r>
              <w:rPr>
                <w:rFonts w:ascii="Verdana" w:hAnsi="Verdana" w:cs="Verdana"/>
                <w:sz w:val="18"/>
                <w:szCs w:val="18"/>
              </w:rPr>
              <w:t>Role</w:t>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t>:</w:t>
            </w:r>
          </w:p>
        </w:tc>
        <w:tc>
          <w:tcPr>
            <w:tcW w:w="8307" w:type="dxa"/>
            <w:tcBorders>
              <w:top w:val="single" w:sz="4" w:space="0" w:color="000000"/>
              <w:left w:val="single" w:sz="4" w:space="0" w:color="000000"/>
              <w:bottom w:val="single" w:sz="4" w:space="0" w:color="000000"/>
              <w:right w:val="single" w:sz="4" w:space="0" w:color="000000"/>
            </w:tcBorders>
          </w:tcPr>
          <w:p w:rsidR="00F06AD5" w:rsidRDefault="00F06AD5" w:rsidP="000E3F16">
            <w:pPr>
              <w:snapToGrid w:val="0"/>
              <w:spacing w:after="60"/>
              <w:ind w:right="180"/>
              <w:jc w:val="both"/>
              <w:rPr>
                <w:rFonts w:ascii="Verdana" w:eastAsia="Batang" w:hAnsi="Verdana" w:cs="Verdana"/>
                <w:b/>
                <w:bCs/>
                <w:sz w:val="18"/>
                <w:szCs w:val="18"/>
              </w:rPr>
            </w:pPr>
            <w:r>
              <w:rPr>
                <w:rFonts w:ascii="Verdana" w:hAnsi="Verdana" w:cs="Verdana"/>
                <w:sz w:val="18"/>
                <w:szCs w:val="18"/>
              </w:rPr>
              <w:t xml:space="preserve">As a Team Member my major responsibility was doing </w:t>
            </w:r>
            <w:r>
              <w:rPr>
                <w:rFonts w:ascii="Verdana" w:eastAsia="Batang" w:hAnsi="Verdana" w:cs="Verdana"/>
                <w:sz w:val="18"/>
                <w:szCs w:val="18"/>
              </w:rPr>
              <w:t>Project analysis &amp; Design, Development, Unit Testing to Deployment.</w:t>
            </w:r>
            <w:r>
              <w:rPr>
                <w:rFonts w:ascii="Verdana" w:eastAsia="Batang" w:hAnsi="Verdana" w:cs="Verdana"/>
                <w:b/>
                <w:bCs/>
                <w:sz w:val="18"/>
                <w:szCs w:val="18"/>
              </w:rPr>
              <w:t xml:space="preserve">  </w:t>
            </w:r>
          </w:p>
          <w:p w:rsidR="00F06AD5" w:rsidRDefault="00F06AD5">
            <w:pPr>
              <w:snapToGrid w:val="0"/>
              <w:rPr>
                <w:rFonts w:ascii="Verdana" w:hAnsi="Verdana" w:cs="Verdana"/>
                <w:sz w:val="18"/>
                <w:szCs w:val="18"/>
              </w:rPr>
            </w:pPr>
          </w:p>
        </w:tc>
      </w:tr>
    </w:tbl>
    <w:p w:rsidR="00F06AD5" w:rsidRDefault="00F06AD5"/>
    <w:p w:rsidR="00F06AD5" w:rsidRDefault="00F06AD5"/>
    <w:tbl>
      <w:tblPr>
        <w:tblW w:w="10346" w:type="dxa"/>
        <w:tblInd w:w="-106" w:type="dxa"/>
        <w:tblLayout w:type="fixed"/>
        <w:tblLook w:val="0000"/>
      </w:tblPr>
      <w:tblGrid>
        <w:gridCol w:w="2059"/>
        <w:gridCol w:w="8287"/>
      </w:tblGrid>
      <w:tr w:rsidR="00F06AD5">
        <w:tc>
          <w:tcPr>
            <w:tcW w:w="2059" w:type="dxa"/>
            <w:tcBorders>
              <w:top w:val="single" w:sz="4" w:space="0" w:color="000000"/>
              <w:left w:val="single" w:sz="4" w:space="0" w:color="000000"/>
              <w:bottom w:val="single" w:sz="4" w:space="0" w:color="000000"/>
            </w:tcBorders>
            <w:shd w:val="clear" w:color="auto" w:fill="F3F3F3"/>
          </w:tcPr>
          <w:p w:rsidR="00F06AD5" w:rsidRDefault="00F06AD5" w:rsidP="00E43ED9">
            <w:pPr>
              <w:snapToGrid w:val="0"/>
              <w:rPr>
                <w:rFonts w:ascii="Verdana" w:hAnsi="Verdana" w:cs="Verdana"/>
                <w:sz w:val="18"/>
                <w:szCs w:val="18"/>
              </w:rPr>
            </w:pPr>
            <w:r>
              <w:rPr>
                <w:rFonts w:ascii="Verdana" w:hAnsi="Verdana" w:cs="Verdana"/>
                <w:sz w:val="18"/>
                <w:szCs w:val="18"/>
              </w:rPr>
              <w:t>Project Name</w:t>
            </w:r>
            <w:r>
              <w:rPr>
                <w:rFonts w:ascii="Verdana" w:hAnsi="Verdana" w:cs="Verdana"/>
                <w:sz w:val="18"/>
                <w:szCs w:val="18"/>
              </w:rPr>
              <w:tab/>
              <w:t>:</w:t>
            </w:r>
          </w:p>
        </w:tc>
        <w:tc>
          <w:tcPr>
            <w:tcW w:w="8287" w:type="dxa"/>
            <w:tcBorders>
              <w:top w:val="single" w:sz="4" w:space="0" w:color="000000"/>
              <w:left w:val="single" w:sz="4" w:space="0" w:color="000000"/>
              <w:bottom w:val="single" w:sz="4" w:space="0" w:color="000000"/>
              <w:right w:val="single" w:sz="4" w:space="0" w:color="000000"/>
            </w:tcBorders>
            <w:shd w:val="clear" w:color="auto" w:fill="F3F3F3"/>
          </w:tcPr>
          <w:p w:rsidR="00F06AD5" w:rsidRDefault="00F06AD5" w:rsidP="00E43ED9">
            <w:pPr>
              <w:snapToGrid w:val="0"/>
              <w:rPr>
                <w:rFonts w:ascii="Verdana" w:hAnsi="Verdana" w:cs="Verdana"/>
                <w:sz w:val="18"/>
                <w:szCs w:val="18"/>
              </w:rPr>
            </w:pPr>
            <w:r w:rsidRPr="000A46AA">
              <w:rPr>
                <w:rFonts w:ascii="Verdana" w:hAnsi="Verdana" w:cs="Verdana"/>
                <w:sz w:val="18"/>
                <w:szCs w:val="18"/>
              </w:rPr>
              <w:t>Autosol 3.0 (Dealers Management System)</w:t>
            </w:r>
          </w:p>
        </w:tc>
      </w:tr>
      <w:tr w:rsidR="00F06AD5">
        <w:tc>
          <w:tcPr>
            <w:tcW w:w="2059" w:type="dxa"/>
            <w:tcBorders>
              <w:top w:val="single" w:sz="4" w:space="0" w:color="000000"/>
              <w:left w:val="single" w:sz="4" w:space="0" w:color="000000"/>
              <w:bottom w:val="single" w:sz="4" w:space="0" w:color="000000"/>
            </w:tcBorders>
          </w:tcPr>
          <w:p w:rsidR="00F06AD5" w:rsidRDefault="00F06AD5" w:rsidP="00E43ED9">
            <w:pPr>
              <w:snapToGrid w:val="0"/>
              <w:rPr>
                <w:rFonts w:ascii="Verdana" w:hAnsi="Verdana" w:cs="Verdana"/>
                <w:sz w:val="18"/>
                <w:szCs w:val="18"/>
              </w:rPr>
            </w:pPr>
            <w:r>
              <w:rPr>
                <w:rFonts w:ascii="Verdana" w:hAnsi="Verdana" w:cs="Verdana"/>
                <w:sz w:val="18"/>
                <w:szCs w:val="18"/>
              </w:rPr>
              <w:t>Client</w:t>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t>:</w:t>
            </w:r>
          </w:p>
        </w:tc>
        <w:tc>
          <w:tcPr>
            <w:tcW w:w="8287" w:type="dxa"/>
            <w:tcBorders>
              <w:top w:val="single" w:sz="4" w:space="0" w:color="000000"/>
              <w:left w:val="single" w:sz="4" w:space="0" w:color="000000"/>
              <w:bottom w:val="single" w:sz="4" w:space="0" w:color="000000"/>
              <w:right w:val="single" w:sz="4" w:space="0" w:color="000000"/>
            </w:tcBorders>
          </w:tcPr>
          <w:p w:rsidR="00F06AD5" w:rsidRDefault="00F06AD5" w:rsidP="00E43ED9">
            <w:pPr>
              <w:snapToGrid w:val="0"/>
              <w:rPr>
                <w:rFonts w:ascii="Verdana" w:hAnsi="Verdana" w:cs="Verdana"/>
                <w:sz w:val="18"/>
                <w:szCs w:val="18"/>
              </w:rPr>
            </w:pPr>
            <w:r w:rsidRPr="000A46AA">
              <w:rPr>
                <w:rFonts w:ascii="Verdana" w:hAnsi="Verdana" w:cs="Verdana"/>
                <w:sz w:val="18"/>
                <w:szCs w:val="18"/>
              </w:rPr>
              <w:t>Ashok Leyland India Private Limited</w:t>
            </w:r>
          </w:p>
        </w:tc>
      </w:tr>
      <w:tr w:rsidR="00F06AD5">
        <w:tc>
          <w:tcPr>
            <w:tcW w:w="2059" w:type="dxa"/>
            <w:tcBorders>
              <w:top w:val="single" w:sz="4" w:space="0" w:color="000000"/>
              <w:left w:val="single" w:sz="4" w:space="0" w:color="000000"/>
              <w:bottom w:val="single" w:sz="4" w:space="0" w:color="000000"/>
            </w:tcBorders>
          </w:tcPr>
          <w:p w:rsidR="00F06AD5" w:rsidRDefault="00F06AD5" w:rsidP="00E43ED9">
            <w:pPr>
              <w:snapToGrid w:val="0"/>
              <w:rPr>
                <w:rFonts w:ascii="Verdana" w:hAnsi="Verdana" w:cs="Verdana"/>
                <w:sz w:val="18"/>
                <w:szCs w:val="18"/>
              </w:rPr>
            </w:pPr>
            <w:r>
              <w:rPr>
                <w:rFonts w:ascii="Verdana" w:hAnsi="Verdana" w:cs="Verdana"/>
                <w:sz w:val="18"/>
                <w:szCs w:val="18"/>
              </w:rPr>
              <w:t>Technology</w:t>
            </w:r>
            <w:r>
              <w:rPr>
                <w:rFonts w:ascii="Verdana" w:hAnsi="Verdana" w:cs="Verdana"/>
                <w:sz w:val="18"/>
                <w:szCs w:val="18"/>
              </w:rPr>
              <w:tab/>
            </w:r>
            <w:r>
              <w:rPr>
                <w:rFonts w:ascii="Verdana" w:hAnsi="Verdana" w:cs="Verdana"/>
                <w:sz w:val="18"/>
                <w:szCs w:val="18"/>
              </w:rPr>
              <w:tab/>
              <w:t>:</w:t>
            </w:r>
          </w:p>
        </w:tc>
        <w:tc>
          <w:tcPr>
            <w:tcW w:w="8287" w:type="dxa"/>
            <w:tcBorders>
              <w:top w:val="single" w:sz="4" w:space="0" w:color="000000"/>
              <w:left w:val="single" w:sz="4" w:space="0" w:color="000000"/>
              <w:bottom w:val="single" w:sz="4" w:space="0" w:color="000000"/>
              <w:right w:val="single" w:sz="4" w:space="0" w:color="000000"/>
            </w:tcBorders>
          </w:tcPr>
          <w:p w:rsidR="00F06AD5" w:rsidRDefault="00F06AD5" w:rsidP="00E43ED9">
            <w:pPr>
              <w:snapToGrid w:val="0"/>
              <w:rPr>
                <w:rFonts w:ascii="Verdana" w:hAnsi="Verdana" w:cs="Verdana"/>
                <w:sz w:val="18"/>
                <w:szCs w:val="18"/>
              </w:rPr>
            </w:pPr>
            <w:r>
              <w:rPr>
                <w:rFonts w:ascii="Verdana" w:eastAsia="Batang" w:hAnsi="Verdana" w:cs="Verdana"/>
                <w:sz w:val="18"/>
                <w:szCs w:val="18"/>
              </w:rPr>
              <w:t>VS.NET 2005,  Multithreading,</w:t>
            </w:r>
            <w:r>
              <w:rPr>
                <w:rFonts w:ascii="Verdana" w:hAnsi="Verdana" w:cs="Verdana"/>
                <w:sz w:val="18"/>
                <w:szCs w:val="18"/>
              </w:rPr>
              <w:t xml:space="preserve"> C#, SQL Server 2005, Oracle-10g</w:t>
            </w:r>
          </w:p>
        </w:tc>
      </w:tr>
      <w:tr w:rsidR="00F06AD5">
        <w:tc>
          <w:tcPr>
            <w:tcW w:w="2059" w:type="dxa"/>
            <w:tcBorders>
              <w:top w:val="single" w:sz="4" w:space="0" w:color="000000"/>
              <w:left w:val="single" w:sz="4" w:space="0" w:color="000000"/>
              <w:bottom w:val="single" w:sz="4" w:space="0" w:color="000000"/>
            </w:tcBorders>
          </w:tcPr>
          <w:p w:rsidR="00F06AD5" w:rsidRDefault="00F06AD5" w:rsidP="00E43ED9">
            <w:pPr>
              <w:snapToGrid w:val="0"/>
              <w:rPr>
                <w:rFonts w:ascii="Verdana" w:hAnsi="Verdana" w:cs="Verdana"/>
                <w:sz w:val="18"/>
                <w:szCs w:val="18"/>
              </w:rPr>
            </w:pPr>
            <w:r>
              <w:rPr>
                <w:rFonts w:ascii="Verdana" w:hAnsi="Verdana" w:cs="Verdana"/>
                <w:sz w:val="18"/>
                <w:szCs w:val="18"/>
              </w:rPr>
              <w:t>Description</w:t>
            </w:r>
            <w:r>
              <w:rPr>
                <w:rFonts w:ascii="Verdana" w:hAnsi="Verdana" w:cs="Verdana"/>
                <w:sz w:val="18"/>
                <w:szCs w:val="18"/>
              </w:rPr>
              <w:tab/>
            </w:r>
            <w:r>
              <w:rPr>
                <w:rFonts w:ascii="Verdana" w:hAnsi="Verdana" w:cs="Verdana"/>
                <w:sz w:val="18"/>
                <w:szCs w:val="18"/>
              </w:rPr>
              <w:tab/>
              <w:t>:</w:t>
            </w:r>
          </w:p>
        </w:tc>
        <w:tc>
          <w:tcPr>
            <w:tcW w:w="8287" w:type="dxa"/>
            <w:tcBorders>
              <w:top w:val="single" w:sz="4" w:space="0" w:color="000000"/>
              <w:left w:val="single" w:sz="4" w:space="0" w:color="000000"/>
              <w:bottom w:val="single" w:sz="4" w:space="0" w:color="000000"/>
              <w:right w:val="single" w:sz="4" w:space="0" w:color="000000"/>
            </w:tcBorders>
          </w:tcPr>
          <w:p w:rsidR="00F06AD5" w:rsidRDefault="00F06AD5" w:rsidP="00E43ED9">
            <w:pPr>
              <w:snapToGrid w:val="0"/>
              <w:rPr>
                <w:rFonts w:ascii="Verdana" w:hAnsi="Verdana" w:cs="Verdana"/>
                <w:sz w:val="18"/>
                <w:szCs w:val="18"/>
              </w:rPr>
            </w:pPr>
          </w:p>
          <w:p w:rsidR="00F06AD5" w:rsidRDefault="00F06AD5" w:rsidP="00E43ED9">
            <w:pPr>
              <w:snapToGrid w:val="0"/>
              <w:rPr>
                <w:rFonts w:ascii="Verdana" w:hAnsi="Verdana" w:cs="Verdana"/>
                <w:sz w:val="18"/>
                <w:szCs w:val="18"/>
              </w:rPr>
            </w:pPr>
            <w:r w:rsidRPr="00E77C9E">
              <w:rPr>
                <w:rFonts w:ascii="Verdana" w:hAnsi="Verdana" w:cs="Verdana"/>
                <w:sz w:val="18"/>
                <w:szCs w:val="18"/>
              </w:rPr>
              <w:t>Ashok Leyland had a need for monitoring the Sales in Dealerships across the Country at the Centralized Location. Processes defined in the Functional Requirement and Specifications (FRS) Document was to be implemented in the existing DMS Solution. This system will communicate with the existing ERP system implemented by Ashok Leyland and a CRM system through Back End. The primary objective of this work was to reduce the processing time taken by all the Dealers for acknowledging POS and Claims raised by Dealers</w:t>
            </w:r>
          </w:p>
          <w:p w:rsidR="00F06AD5" w:rsidRDefault="00F06AD5" w:rsidP="00E43ED9">
            <w:pPr>
              <w:snapToGrid w:val="0"/>
              <w:rPr>
                <w:rFonts w:ascii="Verdana" w:hAnsi="Verdana" w:cs="Verdana"/>
                <w:sz w:val="18"/>
                <w:szCs w:val="18"/>
              </w:rPr>
            </w:pPr>
          </w:p>
        </w:tc>
      </w:tr>
      <w:tr w:rsidR="00F06AD5">
        <w:tc>
          <w:tcPr>
            <w:tcW w:w="2059" w:type="dxa"/>
            <w:tcBorders>
              <w:top w:val="single" w:sz="4" w:space="0" w:color="000000"/>
              <w:left w:val="single" w:sz="4" w:space="0" w:color="000000"/>
              <w:bottom w:val="single" w:sz="4" w:space="0" w:color="000000"/>
            </w:tcBorders>
          </w:tcPr>
          <w:p w:rsidR="00F06AD5" w:rsidRDefault="00F06AD5" w:rsidP="00E43ED9">
            <w:pPr>
              <w:snapToGrid w:val="0"/>
              <w:rPr>
                <w:rFonts w:ascii="Verdana" w:hAnsi="Verdana" w:cs="Verdana"/>
                <w:sz w:val="18"/>
                <w:szCs w:val="18"/>
              </w:rPr>
            </w:pPr>
            <w:r>
              <w:rPr>
                <w:rFonts w:ascii="Verdana" w:hAnsi="Verdana" w:cs="Verdana"/>
                <w:sz w:val="18"/>
                <w:szCs w:val="18"/>
              </w:rPr>
              <w:t>Role</w:t>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t>:</w:t>
            </w:r>
          </w:p>
        </w:tc>
        <w:tc>
          <w:tcPr>
            <w:tcW w:w="8287" w:type="dxa"/>
            <w:tcBorders>
              <w:top w:val="single" w:sz="4" w:space="0" w:color="000000"/>
              <w:left w:val="single" w:sz="4" w:space="0" w:color="000000"/>
              <w:bottom w:val="single" w:sz="4" w:space="0" w:color="000000"/>
              <w:right w:val="single" w:sz="4" w:space="0" w:color="000000"/>
            </w:tcBorders>
          </w:tcPr>
          <w:p w:rsidR="00F06AD5" w:rsidRDefault="00F06AD5" w:rsidP="00E43ED9">
            <w:pPr>
              <w:snapToGrid w:val="0"/>
              <w:rPr>
                <w:rFonts w:ascii="Verdana" w:hAnsi="Verdana" w:cs="Verdana"/>
                <w:sz w:val="18"/>
                <w:szCs w:val="18"/>
              </w:rPr>
            </w:pPr>
          </w:p>
          <w:p w:rsidR="00F06AD5" w:rsidRDefault="00F06AD5" w:rsidP="00E43ED9">
            <w:pPr>
              <w:snapToGrid w:val="0"/>
              <w:rPr>
                <w:rFonts w:ascii="Verdana" w:hAnsi="Verdana" w:cs="Verdana"/>
                <w:sz w:val="18"/>
                <w:szCs w:val="18"/>
              </w:rPr>
            </w:pPr>
            <w:r>
              <w:rPr>
                <w:rFonts w:ascii="Verdana" w:hAnsi="Verdana" w:cs="Verdana"/>
                <w:sz w:val="18"/>
                <w:szCs w:val="18"/>
              </w:rPr>
              <w:t>As a Team Member my major responsibility was Coding as per client’s business requirement. I was responsible for creating tables, triggers and related stored procedures, Developing UI and business logic for Sales and Procurement module.</w:t>
            </w:r>
          </w:p>
          <w:p w:rsidR="00F06AD5" w:rsidRDefault="00F06AD5" w:rsidP="00E43ED9">
            <w:pPr>
              <w:snapToGrid w:val="0"/>
              <w:rPr>
                <w:rFonts w:ascii="Verdana" w:hAnsi="Verdana" w:cs="Verdana"/>
                <w:sz w:val="18"/>
                <w:szCs w:val="18"/>
              </w:rPr>
            </w:pPr>
          </w:p>
        </w:tc>
      </w:tr>
    </w:tbl>
    <w:p w:rsidR="00F06AD5" w:rsidRDefault="00F06AD5"/>
    <w:p w:rsidR="00F06AD5" w:rsidRDefault="00F06AD5"/>
    <w:tbl>
      <w:tblPr>
        <w:tblW w:w="10346" w:type="dxa"/>
        <w:tblInd w:w="-106" w:type="dxa"/>
        <w:tblLayout w:type="fixed"/>
        <w:tblLook w:val="0000"/>
      </w:tblPr>
      <w:tblGrid>
        <w:gridCol w:w="5072"/>
        <w:gridCol w:w="5274"/>
      </w:tblGrid>
      <w:tr w:rsidR="00F06AD5">
        <w:trPr>
          <w:trHeight w:val="282"/>
        </w:trPr>
        <w:tc>
          <w:tcPr>
            <w:tcW w:w="10346" w:type="dxa"/>
            <w:gridSpan w:val="2"/>
            <w:tcBorders>
              <w:top w:val="single" w:sz="4" w:space="0" w:color="000000"/>
              <w:left w:val="single" w:sz="4" w:space="0" w:color="000000"/>
              <w:bottom w:val="single" w:sz="4" w:space="0" w:color="000000"/>
              <w:right w:val="single" w:sz="4" w:space="0" w:color="000000"/>
            </w:tcBorders>
            <w:shd w:val="clear" w:color="auto" w:fill="E6E6E6"/>
          </w:tcPr>
          <w:p w:rsidR="00F06AD5" w:rsidRDefault="00F06AD5" w:rsidP="00E43ED9">
            <w:pPr>
              <w:snapToGrid w:val="0"/>
              <w:rPr>
                <w:rFonts w:ascii="Verdana" w:hAnsi="Verdana" w:cs="Verdana"/>
                <w:b/>
                <w:bCs/>
                <w:sz w:val="20"/>
                <w:szCs w:val="20"/>
              </w:rPr>
            </w:pPr>
            <w:r>
              <w:rPr>
                <w:rFonts w:ascii="Verdana" w:hAnsi="Verdana" w:cs="Verdana"/>
                <w:b/>
                <w:bCs/>
                <w:sz w:val="20"/>
                <w:szCs w:val="20"/>
              </w:rPr>
              <w:t>PERSONAL DETAILS :</w:t>
            </w:r>
          </w:p>
        </w:tc>
      </w:tr>
      <w:tr w:rsidR="00F06AD5">
        <w:trPr>
          <w:trHeight w:val="246"/>
        </w:trPr>
        <w:tc>
          <w:tcPr>
            <w:tcW w:w="10346" w:type="dxa"/>
            <w:gridSpan w:val="2"/>
            <w:tcBorders>
              <w:top w:val="single" w:sz="4" w:space="0" w:color="000000"/>
              <w:left w:val="single" w:sz="4" w:space="0" w:color="000000"/>
              <w:bottom w:val="single" w:sz="4" w:space="0" w:color="000000"/>
              <w:right w:val="single" w:sz="4" w:space="0" w:color="000000"/>
            </w:tcBorders>
          </w:tcPr>
          <w:p w:rsidR="00F06AD5" w:rsidRDefault="00F06AD5" w:rsidP="00E43ED9">
            <w:pPr>
              <w:snapToGrid w:val="0"/>
              <w:rPr>
                <w:rFonts w:ascii="Verdana" w:hAnsi="Verdana" w:cs="Verdana"/>
                <w:b/>
                <w:bCs/>
                <w:sz w:val="18"/>
                <w:szCs w:val="18"/>
              </w:rPr>
            </w:pPr>
          </w:p>
        </w:tc>
      </w:tr>
      <w:tr w:rsidR="00F06AD5">
        <w:trPr>
          <w:trHeight w:val="246"/>
        </w:trPr>
        <w:tc>
          <w:tcPr>
            <w:tcW w:w="5072" w:type="dxa"/>
            <w:tcBorders>
              <w:top w:val="single" w:sz="4" w:space="0" w:color="000000"/>
              <w:left w:val="single" w:sz="4" w:space="0" w:color="000000"/>
              <w:bottom w:val="single" w:sz="4" w:space="0" w:color="000000"/>
            </w:tcBorders>
          </w:tcPr>
          <w:p w:rsidR="00F06AD5" w:rsidRDefault="00F06AD5" w:rsidP="00E43ED9">
            <w:pPr>
              <w:snapToGrid w:val="0"/>
              <w:rPr>
                <w:rFonts w:ascii="Verdana" w:hAnsi="Verdana" w:cs="Verdana"/>
                <w:sz w:val="18"/>
                <w:szCs w:val="18"/>
              </w:rPr>
            </w:pPr>
            <w:r>
              <w:rPr>
                <w:rFonts w:ascii="Verdana" w:hAnsi="Verdana" w:cs="Verdana"/>
                <w:sz w:val="18"/>
                <w:szCs w:val="18"/>
              </w:rPr>
              <w:t>Date of Birth</w:t>
            </w:r>
            <w:r>
              <w:rPr>
                <w:rFonts w:ascii="Verdana" w:hAnsi="Verdana" w:cs="Verdana"/>
                <w:sz w:val="18"/>
                <w:szCs w:val="18"/>
              </w:rPr>
              <w:tab/>
            </w:r>
            <w:r>
              <w:rPr>
                <w:rFonts w:ascii="Verdana" w:hAnsi="Verdana" w:cs="Verdana"/>
                <w:sz w:val="18"/>
                <w:szCs w:val="18"/>
              </w:rPr>
              <w:tab/>
              <w:t>:</w:t>
            </w:r>
          </w:p>
        </w:tc>
        <w:tc>
          <w:tcPr>
            <w:tcW w:w="5274" w:type="dxa"/>
            <w:tcBorders>
              <w:top w:val="single" w:sz="4" w:space="0" w:color="000000"/>
              <w:left w:val="single" w:sz="4" w:space="0" w:color="000000"/>
              <w:bottom w:val="single" w:sz="4" w:space="0" w:color="000000"/>
              <w:right w:val="single" w:sz="4" w:space="0" w:color="000000"/>
            </w:tcBorders>
          </w:tcPr>
          <w:p w:rsidR="00F06AD5" w:rsidRDefault="00F06AD5" w:rsidP="00E43ED9">
            <w:pPr>
              <w:snapToGrid w:val="0"/>
              <w:rPr>
                <w:rFonts w:ascii="Verdana" w:hAnsi="Verdana" w:cs="Verdana"/>
                <w:sz w:val="18"/>
                <w:szCs w:val="18"/>
              </w:rPr>
            </w:pPr>
            <w:r>
              <w:rPr>
                <w:rFonts w:ascii="Verdana" w:hAnsi="Verdana" w:cs="Verdana"/>
                <w:sz w:val="18"/>
                <w:szCs w:val="18"/>
              </w:rPr>
              <w:t>31</w:t>
            </w:r>
            <w:r>
              <w:rPr>
                <w:rFonts w:ascii="Verdana" w:hAnsi="Verdana" w:cs="Verdana"/>
                <w:sz w:val="18"/>
                <w:szCs w:val="18"/>
                <w:vertAlign w:val="superscript"/>
              </w:rPr>
              <w:t xml:space="preserve">st </w:t>
            </w:r>
            <w:r>
              <w:rPr>
                <w:rFonts w:ascii="Verdana" w:hAnsi="Verdana" w:cs="Verdana"/>
                <w:sz w:val="18"/>
                <w:szCs w:val="18"/>
              </w:rPr>
              <w:t xml:space="preserve"> January 1984</w:t>
            </w:r>
          </w:p>
        </w:tc>
      </w:tr>
      <w:tr w:rsidR="00F06AD5">
        <w:trPr>
          <w:trHeight w:val="246"/>
        </w:trPr>
        <w:tc>
          <w:tcPr>
            <w:tcW w:w="5072" w:type="dxa"/>
            <w:tcBorders>
              <w:top w:val="single" w:sz="4" w:space="0" w:color="000000"/>
              <w:left w:val="single" w:sz="4" w:space="0" w:color="000000"/>
              <w:bottom w:val="single" w:sz="4" w:space="0" w:color="000000"/>
            </w:tcBorders>
          </w:tcPr>
          <w:p w:rsidR="00F06AD5" w:rsidRDefault="00F06AD5" w:rsidP="00E43ED9">
            <w:pPr>
              <w:snapToGrid w:val="0"/>
              <w:rPr>
                <w:rFonts w:ascii="Verdana" w:hAnsi="Verdana" w:cs="Verdana"/>
                <w:sz w:val="18"/>
                <w:szCs w:val="18"/>
              </w:rPr>
            </w:pPr>
            <w:r>
              <w:rPr>
                <w:rFonts w:ascii="Verdana" w:hAnsi="Verdana" w:cs="Verdana"/>
                <w:sz w:val="18"/>
                <w:szCs w:val="18"/>
              </w:rPr>
              <w:t>Marital Status</w:t>
            </w:r>
            <w:r>
              <w:rPr>
                <w:rFonts w:ascii="Verdana" w:hAnsi="Verdana" w:cs="Verdana"/>
                <w:sz w:val="18"/>
                <w:szCs w:val="18"/>
              </w:rPr>
              <w:tab/>
            </w:r>
            <w:r>
              <w:rPr>
                <w:rFonts w:ascii="Verdana" w:hAnsi="Verdana" w:cs="Verdana"/>
                <w:sz w:val="18"/>
                <w:szCs w:val="18"/>
              </w:rPr>
              <w:tab/>
              <w:t>:</w:t>
            </w:r>
          </w:p>
        </w:tc>
        <w:tc>
          <w:tcPr>
            <w:tcW w:w="5274" w:type="dxa"/>
            <w:tcBorders>
              <w:top w:val="single" w:sz="4" w:space="0" w:color="000000"/>
              <w:left w:val="single" w:sz="4" w:space="0" w:color="000000"/>
              <w:bottom w:val="single" w:sz="4" w:space="0" w:color="000000"/>
              <w:right w:val="single" w:sz="4" w:space="0" w:color="000000"/>
            </w:tcBorders>
          </w:tcPr>
          <w:p w:rsidR="00F06AD5" w:rsidRDefault="00F06AD5" w:rsidP="00E43ED9">
            <w:pPr>
              <w:snapToGrid w:val="0"/>
              <w:rPr>
                <w:rFonts w:ascii="Verdana" w:hAnsi="Verdana" w:cs="Verdana"/>
                <w:sz w:val="18"/>
                <w:szCs w:val="18"/>
              </w:rPr>
            </w:pPr>
            <w:r>
              <w:rPr>
                <w:rFonts w:ascii="Verdana" w:hAnsi="Verdana" w:cs="Verdana"/>
                <w:sz w:val="18"/>
                <w:szCs w:val="18"/>
              </w:rPr>
              <w:t>Single</w:t>
            </w:r>
          </w:p>
        </w:tc>
      </w:tr>
      <w:tr w:rsidR="00F06AD5">
        <w:trPr>
          <w:trHeight w:val="246"/>
        </w:trPr>
        <w:tc>
          <w:tcPr>
            <w:tcW w:w="5072" w:type="dxa"/>
            <w:tcBorders>
              <w:top w:val="single" w:sz="4" w:space="0" w:color="000000"/>
              <w:left w:val="single" w:sz="4" w:space="0" w:color="000000"/>
              <w:bottom w:val="single" w:sz="4" w:space="0" w:color="000000"/>
            </w:tcBorders>
          </w:tcPr>
          <w:p w:rsidR="00F06AD5" w:rsidRDefault="00F06AD5" w:rsidP="00E43ED9">
            <w:pPr>
              <w:snapToGrid w:val="0"/>
              <w:rPr>
                <w:rFonts w:ascii="Verdana" w:hAnsi="Verdana" w:cs="Verdana"/>
                <w:sz w:val="18"/>
                <w:szCs w:val="18"/>
              </w:rPr>
            </w:pPr>
            <w:r>
              <w:rPr>
                <w:rFonts w:ascii="Verdana" w:hAnsi="Verdana" w:cs="Verdana"/>
                <w:sz w:val="18"/>
                <w:szCs w:val="18"/>
              </w:rPr>
              <w:t>Gender</w:t>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t>:</w:t>
            </w:r>
          </w:p>
        </w:tc>
        <w:tc>
          <w:tcPr>
            <w:tcW w:w="5274" w:type="dxa"/>
            <w:tcBorders>
              <w:top w:val="single" w:sz="4" w:space="0" w:color="000000"/>
              <w:left w:val="single" w:sz="4" w:space="0" w:color="000000"/>
              <w:bottom w:val="single" w:sz="4" w:space="0" w:color="000000"/>
              <w:right w:val="single" w:sz="4" w:space="0" w:color="000000"/>
            </w:tcBorders>
          </w:tcPr>
          <w:p w:rsidR="00F06AD5" w:rsidRDefault="00F06AD5" w:rsidP="00E43ED9">
            <w:pPr>
              <w:snapToGrid w:val="0"/>
              <w:rPr>
                <w:rFonts w:ascii="Verdana" w:hAnsi="Verdana" w:cs="Verdana"/>
                <w:sz w:val="18"/>
                <w:szCs w:val="18"/>
              </w:rPr>
            </w:pPr>
            <w:r>
              <w:rPr>
                <w:rFonts w:ascii="Verdana" w:hAnsi="Verdana" w:cs="Verdana"/>
                <w:sz w:val="18"/>
                <w:szCs w:val="18"/>
              </w:rPr>
              <w:t>Female</w:t>
            </w:r>
          </w:p>
        </w:tc>
      </w:tr>
      <w:tr w:rsidR="00F06AD5">
        <w:trPr>
          <w:trHeight w:val="264"/>
        </w:trPr>
        <w:tc>
          <w:tcPr>
            <w:tcW w:w="5072" w:type="dxa"/>
            <w:tcBorders>
              <w:top w:val="single" w:sz="4" w:space="0" w:color="000000"/>
              <w:left w:val="single" w:sz="4" w:space="0" w:color="000000"/>
              <w:bottom w:val="single" w:sz="4" w:space="0" w:color="000000"/>
            </w:tcBorders>
          </w:tcPr>
          <w:p w:rsidR="00F06AD5" w:rsidRDefault="00F06AD5" w:rsidP="00E43ED9">
            <w:pPr>
              <w:snapToGrid w:val="0"/>
              <w:rPr>
                <w:rFonts w:ascii="Verdana" w:hAnsi="Verdana" w:cs="Verdana"/>
                <w:sz w:val="18"/>
                <w:szCs w:val="18"/>
              </w:rPr>
            </w:pPr>
            <w:r>
              <w:rPr>
                <w:rFonts w:ascii="Verdana" w:hAnsi="Verdana" w:cs="Verdana"/>
                <w:sz w:val="18"/>
                <w:szCs w:val="18"/>
              </w:rPr>
              <w:t>Nationality            :</w:t>
            </w:r>
          </w:p>
        </w:tc>
        <w:tc>
          <w:tcPr>
            <w:tcW w:w="5274" w:type="dxa"/>
            <w:tcBorders>
              <w:top w:val="single" w:sz="4" w:space="0" w:color="000000"/>
              <w:left w:val="single" w:sz="4" w:space="0" w:color="000000"/>
              <w:bottom w:val="single" w:sz="4" w:space="0" w:color="000000"/>
              <w:right w:val="single" w:sz="4" w:space="0" w:color="000000"/>
            </w:tcBorders>
          </w:tcPr>
          <w:p w:rsidR="00F06AD5" w:rsidRDefault="00F06AD5" w:rsidP="00E43ED9">
            <w:pPr>
              <w:snapToGrid w:val="0"/>
              <w:rPr>
                <w:rFonts w:ascii="Verdana" w:hAnsi="Verdana" w:cs="Verdana"/>
                <w:sz w:val="18"/>
                <w:szCs w:val="18"/>
              </w:rPr>
            </w:pPr>
            <w:r>
              <w:rPr>
                <w:rFonts w:ascii="Verdana" w:hAnsi="Verdana" w:cs="Verdana"/>
                <w:sz w:val="18"/>
                <w:szCs w:val="18"/>
              </w:rPr>
              <w:t>Indian</w:t>
            </w:r>
          </w:p>
        </w:tc>
      </w:tr>
      <w:tr w:rsidR="00F06AD5">
        <w:trPr>
          <w:trHeight w:val="246"/>
        </w:trPr>
        <w:tc>
          <w:tcPr>
            <w:tcW w:w="10346" w:type="dxa"/>
            <w:gridSpan w:val="2"/>
            <w:tcBorders>
              <w:top w:val="single" w:sz="4" w:space="0" w:color="000000"/>
              <w:left w:val="single" w:sz="4" w:space="0" w:color="000000"/>
              <w:bottom w:val="single" w:sz="4" w:space="0" w:color="000000"/>
              <w:right w:val="single" w:sz="4" w:space="0" w:color="000000"/>
            </w:tcBorders>
          </w:tcPr>
          <w:p w:rsidR="00F06AD5" w:rsidRDefault="00F06AD5" w:rsidP="00E43ED9">
            <w:pPr>
              <w:snapToGrid w:val="0"/>
              <w:rPr>
                <w:rFonts w:ascii="Verdana" w:hAnsi="Verdana" w:cs="Verdana"/>
                <w:b/>
                <w:bCs/>
                <w:sz w:val="18"/>
                <w:szCs w:val="18"/>
              </w:rPr>
            </w:pPr>
          </w:p>
        </w:tc>
      </w:tr>
      <w:tr w:rsidR="00F06AD5">
        <w:trPr>
          <w:trHeight w:val="246"/>
        </w:trPr>
        <w:tc>
          <w:tcPr>
            <w:tcW w:w="5072" w:type="dxa"/>
            <w:tcBorders>
              <w:top w:val="single" w:sz="4" w:space="0" w:color="000000"/>
              <w:left w:val="single" w:sz="4" w:space="0" w:color="000000"/>
              <w:bottom w:val="single" w:sz="4" w:space="0" w:color="000000"/>
            </w:tcBorders>
          </w:tcPr>
          <w:p w:rsidR="00F06AD5" w:rsidRDefault="00F06AD5" w:rsidP="00E43ED9">
            <w:pPr>
              <w:snapToGrid w:val="0"/>
              <w:rPr>
                <w:rFonts w:ascii="Verdana" w:hAnsi="Verdana" w:cs="Verdana"/>
                <w:sz w:val="18"/>
                <w:szCs w:val="18"/>
              </w:rPr>
            </w:pPr>
            <w:r>
              <w:rPr>
                <w:rFonts w:ascii="Verdana" w:hAnsi="Verdana" w:cs="Verdana"/>
                <w:sz w:val="18"/>
                <w:szCs w:val="18"/>
              </w:rPr>
              <w:t>Mobile Number</w:t>
            </w:r>
            <w:r>
              <w:rPr>
                <w:rFonts w:ascii="Verdana" w:hAnsi="Verdana" w:cs="Verdana"/>
                <w:sz w:val="18"/>
                <w:szCs w:val="18"/>
              </w:rPr>
              <w:tab/>
            </w:r>
            <w:r>
              <w:rPr>
                <w:rFonts w:ascii="Verdana" w:hAnsi="Verdana" w:cs="Verdana"/>
                <w:sz w:val="18"/>
                <w:szCs w:val="18"/>
              </w:rPr>
              <w:tab/>
              <w:t>:</w:t>
            </w:r>
          </w:p>
        </w:tc>
        <w:tc>
          <w:tcPr>
            <w:tcW w:w="5274" w:type="dxa"/>
            <w:tcBorders>
              <w:top w:val="single" w:sz="4" w:space="0" w:color="000000"/>
              <w:left w:val="single" w:sz="4" w:space="0" w:color="000000"/>
              <w:bottom w:val="single" w:sz="4" w:space="0" w:color="000000"/>
              <w:right w:val="single" w:sz="4" w:space="0" w:color="000000"/>
            </w:tcBorders>
          </w:tcPr>
          <w:p w:rsidR="00F06AD5" w:rsidRDefault="00F06AD5" w:rsidP="00E43ED9">
            <w:pPr>
              <w:snapToGrid w:val="0"/>
              <w:rPr>
                <w:rFonts w:ascii="Verdana" w:hAnsi="Verdana" w:cs="Verdana"/>
                <w:sz w:val="18"/>
                <w:szCs w:val="18"/>
              </w:rPr>
            </w:pPr>
            <w:r>
              <w:rPr>
                <w:rFonts w:ascii="Verdana" w:hAnsi="Verdana" w:cs="Verdana"/>
                <w:sz w:val="18"/>
                <w:szCs w:val="18"/>
              </w:rPr>
              <w:t>9920029350</w:t>
            </w:r>
          </w:p>
        </w:tc>
      </w:tr>
      <w:tr w:rsidR="00F06AD5">
        <w:trPr>
          <w:trHeight w:val="246"/>
        </w:trPr>
        <w:tc>
          <w:tcPr>
            <w:tcW w:w="5072" w:type="dxa"/>
            <w:tcBorders>
              <w:top w:val="single" w:sz="4" w:space="0" w:color="000000"/>
              <w:left w:val="single" w:sz="4" w:space="0" w:color="000000"/>
              <w:bottom w:val="single" w:sz="4" w:space="0" w:color="000000"/>
            </w:tcBorders>
          </w:tcPr>
          <w:p w:rsidR="00F06AD5" w:rsidRDefault="00F06AD5" w:rsidP="00E43ED9">
            <w:pPr>
              <w:snapToGrid w:val="0"/>
              <w:rPr>
                <w:rFonts w:ascii="Verdana" w:hAnsi="Verdana" w:cs="Verdana"/>
                <w:sz w:val="18"/>
                <w:szCs w:val="18"/>
              </w:rPr>
            </w:pPr>
            <w:r>
              <w:rPr>
                <w:rFonts w:ascii="Verdana" w:hAnsi="Verdana" w:cs="Verdana"/>
                <w:sz w:val="18"/>
                <w:szCs w:val="18"/>
              </w:rPr>
              <w:t>Email ID</w:t>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t>:</w:t>
            </w:r>
          </w:p>
        </w:tc>
        <w:tc>
          <w:tcPr>
            <w:tcW w:w="5274" w:type="dxa"/>
            <w:tcBorders>
              <w:top w:val="single" w:sz="4" w:space="0" w:color="000000"/>
              <w:left w:val="single" w:sz="4" w:space="0" w:color="000000"/>
              <w:bottom w:val="single" w:sz="4" w:space="0" w:color="000000"/>
              <w:right w:val="single" w:sz="4" w:space="0" w:color="000000"/>
            </w:tcBorders>
          </w:tcPr>
          <w:p w:rsidR="00F06AD5" w:rsidRDefault="00F06AD5" w:rsidP="00E43ED9">
            <w:pPr>
              <w:snapToGrid w:val="0"/>
              <w:rPr>
                <w:rFonts w:ascii="Verdana" w:hAnsi="Verdana" w:cs="Verdana"/>
                <w:sz w:val="18"/>
                <w:szCs w:val="18"/>
              </w:rPr>
            </w:pPr>
            <w:hyperlink r:id="rId8" w:history="1">
              <w:r w:rsidRPr="00975571">
                <w:rPr>
                  <w:rStyle w:val="Hyperlink"/>
                  <w:rFonts w:ascii="Verdana" w:hAnsi="Verdana" w:cs="Verdana"/>
                  <w:sz w:val="18"/>
                  <w:szCs w:val="18"/>
                </w:rPr>
                <w:t>snehad31@gmail.com</w:t>
              </w:r>
            </w:hyperlink>
          </w:p>
        </w:tc>
      </w:tr>
      <w:tr w:rsidR="00F06AD5">
        <w:trPr>
          <w:trHeight w:val="264"/>
        </w:trPr>
        <w:tc>
          <w:tcPr>
            <w:tcW w:w="10346" w:type="dxa"/>
            <w:gridSpan w:val="2"/>
            <w:tcBorders>
              <w:top w:val="single" w:sz="4" w:space="0" w:color="000000"/>
              <w:left w:val="single" w:sz="4" w:space="0" w:color="000000"/>
              <w:bottom w:val="single" w:sz="4" w:space="0" w:color="000000"/>
              <w:right w:val="single" w:sz="4" w:space="0" w:color="000000"/>
            </w:tcBorders>
          </w:tcPr>
          <w:p w:rsidR="00F06AD5" w:rsidRDefault="00F06AD5" w:rsidP="00E43ED9">
            <w:pPr>
              <w:snapToGrid w:val="0"/>
              <w:rPr>
                <w:rFonts w:ascii="Verdana" w:hAnsi="Verdana" w:cs="Verdana"/>
                <w:b/>
                <w:bCs/>
                <w:sz w:val="18"/>
                <w:szCs w:val="18"/>
              </w:rPr>
            </w:pPr>
          </w:p>
        </w:tc>
      </w:tr>
      <w:tr w:rsidR="00F06AD5">
        <w:trPr>
          <w:trHeight w:val="246"/>
        </w:trPr>
        <w:tc>
          <w:tcPr>
            <w:tcW w:w="5072" w:type="dxa"/>
            <w:tcBorders>
              <w:top w:val="single" w:sz="4" w:space="0" w:color="000000"/>
              <w:left w:val="single" w:sz="4" w:space="0" w:color="000000"/>
              <w:bottom w:val="single" w:sz="4" w:space="0" w:color="000000"/>
            </w:tcBorders>
          </w:tcPr>
          <w:p w:rsidR="00F06AD5" w:rsidRDefault="00F06AD5" w:rsidP="00E43ED9">
            <w:pPr>
              <w:snapToGrid w:val="0"/>
              <w:rPr>
                <w:rFonts w:ascii="Verdana" w:hAnsi="Verdana" w:cs="Verdana"/>
                <w:sz w:val="18"/>
                <w:szCs w:val="18"/>
              </w:rPr>
            </w:pPr>
            <w:bookmarkStart w:id="0" w:name="_GoBack"/>
            <w:bookmarkEnd w:id="0"/>
            <w:r>
              <w:rPr>
                <w:rFonts w:ascii="Verdana" w:hAnsi="Verdana" w:cs="Verdana"/>
                <w:sz w:val="18"/>
                <w:szCs w:val="18"/>
              </w:rPr>
              <w:t xml:space="preserve">Passport No </w:t>
            </w:r>
            <w:r>
              <w:rPr>
                <w:rFonts w:ascii="Verdana" w:hAnsi="Verdana" w:cs="Verdana"/>
                <w:sz w:val="18"/>
                <w:szCs w:val="18"/>
              </w:rPr>
              <w:tab/>
              <w:t xml:space="preserve">         :</w:t>
            </w:r>
          </w:p>
        </w:tc>
        <w:tc>
          <w:tcPr>
            <w:tcW w:w="5274" w:type="dxa"/>
            <w:tcBorders>
              <w:top w:val="single" w:sz="4" w:space="0" w:color="000000"/>
              <w:left w:val="single" w:sz="4" w:space="0" w:color="000000"/>
              <w:bottom w:val="single" w:sz="4" w:space="0" w:color="000000"/>
              <w:right w:val="single" w:sz="4" w:space="0" w:color="000000"/>
            </w:tcBorders>
          </w:tcPr>
          <w:p w:rsidR="00F06AD5" w:rsidRDefault="00F06AD5" w:rsidP="00E43ED9">
            <w:pPr>
              <w:snapToGrid w:val="0"/>
              <w:rPr>
                <w:rFonts w:ascii="Verdana" w:hAnsi="Verdana" w:cs="Verdana"/>
                <w:sz w:val="18"/>
                <w:szCs w:val="18"/>
              </w:rPr>
            </w:pPr>
            <w:r>
              <w:rPr>
                <w:rFonts w:ascii="Verdana" w:hAnsi="Verdana" w:cs="Verdana"/>
                <w:sz w:val="18"/>
                <w:szCs w:val="18"/>
              </w:rPr>
              <w:t>G-</w:t>
            </w:r>
            <w:r w:rsidRPr="00CF01A9">
              <w:rPr>
                <w:rFonts w:ascii="Verdana" w:hAnsi="Verdana" w:cs="Verdana"/>
                <w:sz w:val="18"/>
                <w:szCs w:val="18"/>
              </w:rPr>
              <w:t>6766169</w:t>
            </w:r>
          </w:p>
        </w:tc>
      </w:tr>
      <w:tr w:rsidR="00F06AD5">
        <w:trPr>
          <w:trHeight w:val="246"/>
        </w:trPr>
        <w:tc>
          <w:tcPr>
            <w:tcW w:w="5072" w:type="dxa"/>
            <w:tcBorders>
              <w:top w:val="single" w:sz="4" w:space="0" w:color="000000"/>
              <w:left w:val="single" w:sz="4" w:space="0" w:color="000000"/>
              <w:bottom w:val="single" w:sz="4" w:space="0" w:color="000000"/>
            </w:tcBorders>
          </w:tcPr>
          <w:p w:rsidR="00F06AD5" w:rsidRDefault="00F06AD5" w:rsidP="00E43ED9">
            <w:pPr>
              <w:snapToGrid w:val="0"/>
              <w:rPr>
                <w:rFonts w:ascii="Verdana" w:hAnsi="Verdana" w:cs="Verdana"/>
                <w:sz w:val="18"/>
                <w:szCs w:val="18"/>
              </w:rPr>
            </w:pPr>
            <w:r>
              <w:rPr>
                <w:rFonts w:ascii="Verdana" w:hAnsi="Verdana" w:cs="Verdana"/>
                <w:sz w:val="18"/>
                <w:szCs w:val="18"/>
              </w:rPr>
              <w:t xml:space="preserve">Place Of Issue </w:t>
            </w:r>
            <w:r>
              <w:rPr>
                <w:rFonts w:ascii="Verdana" w:hAnsi="Verdana" w:cs="Verdana"/>
                <w:sz w:val="18"/>
                <w:szCs w:val="18"/>
              </w:rPr>
              <w:tab/>
            </w:r>
            <w:r>
              <w:rPr>
                <w:rFonts w:ascii="Verdana" w:hAnsi="Verdana" w:cs="Verdana"/>
                <w:sz w:val="18"/>
                <w:szCs w:val="18"/>
              </w:rPr>
              <w:tab/>
              <w:t>:</w:t>
            </w:r>
          </w:p>
        </w:tc>
        <w:tc>
          <w:tcPr>
            <w:tcW w:w="5274" w:type="dxa"/>
            <w:tcBorders>
              <w:top w:val="single" w:sz="4" w:space="0" w:color="000000"/>
              <w:left w:val="single" w:sz="4" w:space="0" w:color="000000"/>
              <w:bottom w:val="single" w:sz="4" w:space="0" w:color="000000"/>
              <w:right w:val="single" w:sz="4" w:space="0" w:color="000000"/>
            </w:tcBorders>
          </w:tcPr>
          <w:p w:rsidR="00F06AD5" w:rsidRDefault="00F06AD5" w:rsidP="00E43ED9">
            <w:pPr>
              <w:snapToGrid w:val="0"/>
              <w:rPr>
                <w:rFonts w:ascii="Verdana" w:hAnsi="Verdana" w:cs="Verdana"/>
                <w:sz w:val="18"/>
                <w:szCs w:val="18"/>
              </w:rPr>
            </w:pPr>
            <w:r>
              <w:rPr>
                <w:rFonts w:ascii="Verdana" w:hAnsi="Verdana" w:cs="Verdana"/>
                <w:sz w:val="18"/>
                <w:szCs w:val="18"/>
              </w:rPr>
              <w:t>Nagpur</w:t>
            </w:r>
          </w:p>
        </w:tc>
      </w:tr>
      <w:tr w:rsidR="00F06AD5">
        <w:trPr>
          <w:trHeight w:val="264"/>
        </w:trPr>
        <w:tc>
          <w:tcPr>
            <w:tcW w:w="5072" w:type="dxa"/>
            <w:tcBorders>
              <w:top w:val="single" w:sz="4" w:space="0" w:color="000000"/>
              <w:left w:val="single" w:sz="4" w:space="0" w:color="000000"/>
              <w:bottom w:val="single" w:sz="4" w:space="0" w:color="000000"/>
            </w:tcBorders>
          </w:tcPr>
          <w:p w:rsidR="00F06AD5" w:rsidRDefault="00F06AD5" w:rsidP="00E43ED9">
            <w:pPr>
              <w:snapToGrid w:val="0"/>
              <w:rPr>
                <w:rFonts w:ascii="Verdana" w:hAnsi="Verdana" w:cs="Verdana"/>
                <w:sz w:val="18"/>
                <w:szCs w:val="18"/>
              </w:rPr>
            </w:pPr>
            <w:r>
              <w:rPr>
                <w:rFonts w:ascii="Verdana" w:hAnsi="Verdana" w:cs="Verdana"/>
                <w:sz w:val="18"/>
                <w:szCs w:val="18"/>
              </w:rPr>
              <w:t>Validity                 :</w:t>
            </w:r>
          </w:p>
        </w:tc>
        <w:tc>
          <w:tcPr>
            <w:tcW w:w="5274" w:type="dxa"/>
            <w:tcBorders>
              <w:top w:val="single" w:sz="4" w:space="0" w:color="000000"/>
              <w:left w:val="single" w:sz="4" w:space="0" w:color="000000"/>
              <w:bottom w:val="single" w:sz="4" w:space="0" w:color="000000"/>
              <w:right w:val="single" w:sz="4" w:space="0" w:color="000000"/>
            </w:tcBorders>
          </w:tcPr>
          <w:p w:rsidR="00F06AD5" w:rsidRDefault="00F06AD5" w:rsidP="00E43ED9">
            <w:pPr>
              <w:snapToGrid w:val="0"/>
              <w:rPr>
                <w:rFonts w:ascii="Verdana" w:hAnsi="Verdana" w:cs="Verdana"/>
                <w:sz w:val="18"/>
                <w:szCs w:val="18"/>
              </w:rPr>
            </w:pPr>
            <w:r>
              <w:rPr>
                <w:rFonts w:ascii="Verdana" w:hAnsi="Verdana" w:cs="Verdana"/>
                <w:sz w:val="18"/>
                <w:szCs w:val="18"/>
              </w:rPr>
              <w:t>16-01-2008 – To - 15-01-2018</w:t>
            </w:r>
          </w:p>
        </w:tc>
      </w:tr>
    </w:tbl>
    <w:p w:rsidR="00F06AD5" w:rsidRDefault="00F06AD5"/>
    <w:p w:rsidR="00F06AD5" w:rsidRDefault="00F06AD5"/>
    <w:p w:rsidR="00F06AD5" w:rsidRDefault="00F06AD5">
      <w:pPr>
        <w:pStyle w:val="Heading2"/>
        <w:numPr>
          <w:ilvl w:val="0"/>
          <w:numId w:val="0"/>
        </w:numPr>
        <w:rPr>
          <w:rFonts w:cs="Times New Roman"/>
        </w:rPr>
      </w:pPr>
      <w:r>
        <w:rPr>
          <w:rFonts w:ascii="Verdana" w:hAnsi="Verdana" w:cs="Verdana"/>
          <w:sz w:val="20"/>
          <w:szCs w:val="20"/>
        </w:rPr>
        <w:t>DECLARATION :</w:t>
      </w:r>
    </w:p>
    <w:p w:rsidR="00F06AD5" w:rsidRDefault="00F06AD5">
      <w:pPr>
        <w:pStyle w:val="NormalWeb"/>
        <w:spacing w:before="0" w:after="0"/>
        <w:ind w:firstLine="720"/>
        <w:jc w:val="both"/>
      </w:pPr>
    </w:p>
    <w:p w:rsidR="00F06AD5" w:rsidRDefault="00F06AD5">
      <w:pPr>
        <w:pStyle w:val="NormalWeb"/>
        <w:spacing w:before="0" w:after="0"/>
        <w:jc w:val="both"/>
      </w:pPr>
      <w:r>
        <w:t xml:space="preserve"> I hereby declare that all the statements made in the above are true and correct to the best of my knowledge and belief. I would be obliged if I am endowed with an opportunity to serve your organization.</w:t>
      </w:r>
      <w:r>
        <w:tab/>
      </w:r>
      <w:r>
        <w:tab/>
      </w:r>
      <w:r>
        <w:tab/>
      </w:r>
      <w:r>
        <w:tab/>
      </w:r>
      <w:r>
        <w:tab/>
      </w:r>
      <w:r>
        <w:tab/>
      </w:r>
      <w:r>
        <w:tab/>
      </w:r>
      <w:r>
        <w:tab/>
      </w:r>
      <w:r>
        <w:tab/>
      </w:r>
    </w:p>
    <w:p w:rsidR="00F06AD5" w:rsidRDefault="00F06AD5">
      <w:pPr>
        <w:pStyle w:val="NormalWeb"/>
        <w:spacing w:before="0" w:after="0"/>
        <w:ind w:left="6048" w:firstLine="288"/>
        <w:jc w:val="both"/>
      </w:pPr>
      <w:r>
        <w:tab/>
      </w:r>
      <w:r>
        <w:tab/>
      </w:r>
      <w:r>
        <w:tab/>
      </w:r>
      <w:r>
        <w:tab/>
      </w:r>
      <w:r>
        <w:tab/>
      </w:r>
      <w:r>
        <w:tab/>
      </w:r>
      <w:r>
        <w:tab/>
      </w:r>
      <w:r>
        <w:tab/>
      </w:r>
      <w:r>
        <w:tab/>
      </w:r>
      <w:r>
        <w:tab/>
      </w:r>
    </w:p>
    <w:p w:rsidR="00F06AD5" w:rsidRDefault="00F06AD5"/>
    <w:p w:rsidR="00F06AD5" w:rsidRDefault="00F06AD5"/>
    <w:p w:rsidR="00F06AD5" w:rsidRDefault="00F06AD5"/>
    <w:p w:rsidR="00F06AD5" w:rsidRDefault="00F06AD5">
      <w:pPr>
        <w:tabs>
          <w:tab w:val="left" w:pos="7695"/>
        </w:tabs>
      </w:pPr>
      <w:r>
        <w:tab/>
        <w:t>Snehal Deshpande</w:t>
      </w:r>
    </w:p>
    <w:sectPr w:rsidR="00F06AD5" w:rsidSect="00CB6C80">
      <w:headerReference w:type="default" r:id="rId9"/>
      <w:footerReference w:type="default" r:id="rId10"/>
      <w:pgSz w:w="12240" w:h="15840" w:code="1"/>
      <w:pgMar w:top="777" w:right="902" w:bottom="777" w:left="1259"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6AD5" w:rsidRDefault="00F06AD5">
      <w:r>
        <w:separator/>
      </w:r>
    </w:p>
  </w:endnote>
  <w:endnote w:type="continuationSeparator" w:id="0">
    <w:p w:rsidR="00F06AD5" w:rsidRDefault="00F06AD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M1-TTBharathi">
    <w:altName w:val="Courier New"/>
    <w:panose1 w:val="00000000000000000000"/>
    <w:charset w:val="00"/>
    <w:family w:val="decorative"/>
    <w:notTrueType/>
    <w:pitch w:val="variable"/>
    <w:sig w:usb0="00000003" w:usb1="00000000" w:usb2="00000000" w:usb3="00000000" w:csb0="00000001" w:csb1="00000000"/>
  </w:font>
  <w:font w:name="Batang">
    <w:altName w:val="Arial Unicode MS"/>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SimSun">
    <w:altName w:val="??¨¬?"/>
    <w:panose1 w:val="02010600030101010101"/>
    <w:charset w:val="86"/>
    <w:family w:val="auto"/>
    <w:notTrueType/>
    <w:pitch w:val="variable"/>
    <w:sig w:usb0="00000001" w:usb1="080E0000" w:usb2="00000010" w:usb3="00000000" w:csb0="00040000" w:csb1="00000000"/>
  </w:font>
  <w:font w:name="Palatino Linotype">
    <w:panose1 w:val="02040502050505030304"/>
    <w:charset w:val="00"/>
    <w:family w:val="roman"/>
    <w:pitch w:val="variable"/>
    <w:sig w:usb0="E0000387" w:usb1="40000013" w:usb2="00000000" w:usb3="00000000" w:csb0="0000019F" w:csb1="00000000"/>
  </w:font>
  <w:font w:name="Segoe UI">
    <w:panose1 w:val="020B0502040204020203"/>
    <w:charset w:val="00"/>
    <w:family w:val="swiss"/>
    <w:pitch w:val="variable"/>
    <w:sig w:usb0="E00022FF" w:usb1="C000205B" w:usb2="0000000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AD5" w:rsidRDefault="00F06AD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6AD5" w:rsidRDefault="00F06AD5">
      <w:r>
        <w:separator/>
      </w:r>
    </w:p>
  </w:footnote>
  <w:footnote w:type="continuationSeparator" w:id="0">
    <w:p w:rsidR="00F06AD5" w:rsidRDefault="00F06A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AD5" w:rsidRDefault="00F06AD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upperRoman"/>
      <w:pStyle w:val="Heading1"/>
      <w:lvlText w:val="Article %1."/>
      <w:lvlJc w:val="left"/>
      <w:pPr>
        <w:tabs>
          <w:tab w:val="num" w:pos="1440"/>
        </w:tabs>
      </w:pPr>
    </w:lvl>
    <w:lvl w:ilvl="1">
      <w:start w:val="1"/>
      <w:numFmt w:val="decimal"/>
      <w:pStyle w:val="Heading2"/>
      <w:lvlText w:val="Section %1.%2"/>
      <w:lvlJc w:val="left"/>
      <w:pPr>
        <w:tabs>
          <w:tab w:val="num" w:pos="1980"/>
        </w:tabs>
        <w:ind w:left="90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lef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lef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left"/>
      <w:pPr>
        <w:tabs>
          <w:tab w:val="num" w:pos="1584"/>
        </w:tabs>
        <w:ind w:left="1584" w:hanging="144"/>
      </w:pPr>
    </w:lvl>
  </w:abstractNum>
  <w:abstractNum w:abstractNumId="1">
    <w:nsid w:val="00000002"/>
    <w:multiLevelType w:val="singleLevel"/>
    <w:tmpl w:val="00000002"/>
    <w:name w:val="WW8Num2"/>
    <w:lvl w:ilvl="0">
      <w:start w:val="1"/>
      <w:numFmt w:val="bullet"/>
      <w:lvlText w:val=""/>
      <w:lvlJc w:val="left"/>
      <w:pPr>
        <w:tabs>
          <w:tab w:val="num" w:pos="432"/>
        </w:tabs>
        <w:ind w:left="432" w:hanging="432"/>
      </w:pPr>
      <w:rPr>
        <w:rFonts w:ascii="Wingdings" w:hAnsi="Wingdings" w:cs="Wingdings"/>
        <w:b w:val="0"/>
        <w:bCs w:val="0"/>
        <w:i w:val="0"/>
        <w:iCs w:val="0"/>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w:hAnsi="Wingdings" w:cs="Wingdings"/>
      </w:rPr>
    </w:lvl>
    <w:lvl w:ilvl="1">
      <w:start w:val="1"/>
      <w:numFmt w:val="bullet"/>
      <w:lvlText w:val=""/>
      <w:lvlJc w:val="left"/>
      <w:pPr>
        <w:tabs>
          <w:tab w:val="num" w:pos="1440"/>
        </w:tabs>
        <w:ind w:left="1440" w:hanging="360"/>
      </w:pPr>
      <w:rPr>
        <w:rFonts w:ascii="Wingdings" w:hAnsi="Wingdings" w:cs="Wingdings"/>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3">
    <w:nsid w:val="00000004"/>
    <w:multiLevelType w:val="singleLevel"/>
    <w:tmpl w:val="00000004"/>
    <w:name w:val="WW8Num4"/>
    <w:lvl w:ilvl="0">
      <w:start w:val="1"/>
      <w:numFmt w:val="bullet"/>
      <w:lvlText w:val=""/>
      <w:lvlJc w:val="left"/>
      <w:pPr>
        <w:tabs>
          <w:tab w:val="num" w:pos="432"/>
        </w:tabs>
        <w:ind w:left="432" w:hanging="432"/>
      </w:pPr>
      <w:rPr>
        <w:rFonts w:ascii="Wingdings" w:hAnsi="Wingdings" w:cs="Wingdings"/>
        <w:b w:val="0"/>
        <w:bCs w:val="0"/>
        <w:i w:val="0"/>
        <w:iCs w:val="0"/>
      </w:rPr>
    </w:lvl>
  </w:abstractNum>
  <w:abstractNum w:abstractNumId="4">
    <w:nsid w:val="00000005"/>
    <w:multiLevelType w:val="singleLevel"/>
    <w:tmpl w:val="00000005"/>
    <w:name w:val="WW8Num5"/>
    <w:lvl w:ilvl="0">
      <w:start w:val="1"/>
      <w:numFmt w:val="bullet"/>
      <w:lvlText w:val=""/>
      <w:lvlJc w:val="left"/>
      <w:pPr>
        <w:tabs>
          <w:tab w:val="num" w:pos="432"/>
        </w:tabs>
        <w:ind w:left="432" w:hanging="432"/>
      </w:pPr>
      <w:rPr>
        <w:rFonts w:ascii="Wingdings" w:hAnsi="Wingdings" w:cs="Wingdings"/>
        <w:b w:val="0"/>
        <w:bCs w:val="0"/>
        <w:i w:val="0"/>
        <w:iCs w:val="0"/>
      </w:rPr>
    </w:lvl>
  </w:abstractNum>
  <w:abstractNum w:abstractNumId="5">
    <w:nsid w:val="00000006"/>
    <w:multiLevelType w:val="singleLevel"/>
    <w:tmpl w:val="00000006"/>
    <w:name w:val="WW8Num6"/>
    <w:lvl w:ilvl="0">
      <w:start w:val="1"/>
      <w:numFmt w:val="bullet"/>
      <w:lvlText w:val=""/>
      <w:lvlJc w:val="left"/>
      <w:pPr>
        <w:tabs>
          <w:tab w:val="num" w:pos="432"/>
        </w:tabs>
        <w:ind w:left="432" w:hanging="432"/>
      </w:pPr>
      <w:rPr>
        <w:rFonts w:ascii="Wingdings" w:hAnsi="Wingdings" w:cs="Wingdings"/>
      </w:rPr>
    </w:lvl>
  </w:abstractNum>
  <w:abstractNum w:abstractNumId="6">
    <w:nsid w:val="00000007"/>
    <w:multiLevelType w:val="singleLevel"/>
    <w:tmpl w:val="00000007"/>
    <w:name w:val="WW8Num7"/>
    <w:lvl w:ilvl="0">
      <w:start w:val="1"/>
      <w:numFmt w:val="bullet"/>
      <w:lvlText w:val=""/>
      <w:lvlJc w:val="left"/>
      <w:pPr>
        <w:tabs>
          <w:tab w:val="num" w:pos="1080"/>
        </w:tabs>
        <w:ind w:left="1080" w:hanging="360"/>
      </w:pPr>
      <w:rPr>
        <w:rFonts w:ascii="Wingdings" w:hAnsi="Wingdings" w:cs="Wingdings"/>
        <w:b w:val="0"/>
        <w:bCs w:val="0"/>
        <w:i w:val="0"/>
        <w:iCs w:val="0"/>
      </w:rPr>
    </w:lvl>
  </w:abstractNum>
  <w:abstractNum w:abstractNumId="7">
    <w:nsid w:val="00000008"/>
    <w:multiLevelType w:val="singleLevel"/>
    <w:tmpl w:val="00000008"/>
    <w:name w:val="WW8Num8"/>
    <w:lvl w:ilvl="0">
      <w:start w:val="1"/>
      <w:numFmt w:val="bullet"/>
      <w:lvlText w:val=""/>
      <w:lvlJc w:val="left"/>
      <w:pPr>
        <w:tabs>
          <w:tab w:val="num" w:pos="780"/>
        </w:tabs>
        <w:ind w:left="780" w:hanging="360"/>
      </w:pPr>
      <w:rPr>
        <w:rFonts w:ascii="Wingdings" w:hAnsi="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embedSystemFonts/>
  <w:defaultTabStop w:val="288"/>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E3FB2"/>
    <w:rsid w:val="0001212A"/>
    <w:rsid w:val="0005193C"/>
    <w:rsid w:val="00087197"/>
    <w:rsid w:val="000878FF"/>
    <w:rsid w:val="0009653A"/>
    <w:rsid w:val="000A46AA"/>
    <w:rsid w:val="000B7AF3"/>
    <w:rsid w:val="000C3F04"/>
    <w:rsid w:val="000E3F16"/>
    <w:rsid w:val="00107657"/>
    <w:rsid w:val="00173CF9"/>
    <w:rsid w:val="001D4A5C"/>
    <w:rsid w:val="00233534"/>
    <w:rsid w:val="00240BB2"/>
    <w:rsid w:val="00265406"/>
    <w:rsid w:val="002C31FE"/>
    <w:rsid w:val="00322AFE"/>
    <w:rsid w:val="003452CA"/>
    <w:rsid w:val="00466C70"/>
    <w:rsid w:val="0048404E"/>
    <w:rsid w:val="00496BCE"/>
    <w:rsid w:val="00555640"/>
    <w:rsid w:val="00672817"/>
    <w:rsid w:val="006B0BC3"/>
    <w:rsid w:val="00796220"/>
    <w:rsid w:val="007B68FA"/>
    <w:rsid w:val="0080674A"/>
    <w:rsid w:val="00810D7C"/>
    <w:rsid w:val="00917BF3"/>
    <w:rsid w:val="00975571"/>
    <w:rsid w:val="00A24F57"/>
    <w:rsid w:val="00AA3AE1"/>
    <w:rsid w:val="00AA5801"/>
    <w:rsid w:val="00AE3FB2"/>
    <w:rsid w:val="00B3496B"/>
    <w:rsid w:val="00B36262"/>
    <w:rsid w:val="00CB6C80"/>
    <w:rsid w:val="00CF01A9"/>
    <w:rsid w:val="00D26018"/>
    <w:rsid w:val="00D5441B"/>
    <w:rsid w:val="00DD227A"/>
    <w:rsid w:val="00E43ED9"/>
    <w:rsid w:val="00E77C9E"/>
    <w:rsid w:val="00EB33F9"/>
    <w:rsid w:val="00F0291F"/>
    <w:rsid w:val="00F06AD5"/>
    <w:rsid w:val="00F8509B"/>
    <w:rsid w:val="00FB06B6"/>
    <w:rsid w:val="00FF03C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D7C"/>
    <w:pPr>
      <w:suppressAutoHyphens/>
    </w:pPr>
    <w:rPr>
      <w:sz w:val="24"/>
      <w:szCs w:val="24"/>
      <w:lang w:eastAsia="ar-SA"/>
    </w:rPr>
  </w:style>
  <w:style w:type="paragraph" w:styleId="Heading1">
    <w:name w:val="heading 1"/>
    <w:basedOn w:val="Normal"/>
    <w:next w:val="Normal"/>
    <w:link w:val="Heading1Char"/>
    <w:uiPriority w:val="99"/>
    <w:qFormat/>
    <w:rsid w:val="00810D7C"/>
    <w:pPr>
      <w:keepNext/>
      <w:numPr>
        <w:numId w:val="1"/>
      </w:numPr>
      <w:outlineLvl w:val="0"/>
    </w:pPr>
    <w:rPr>
      <w:rFonts w:ascii="TM1-TTBharathi" w:hAnsi="TM1-TTBharathi" w:cs="TM1-TTBharathi"/>
      <w:b/>
      <w:bCs/>
      <w:sz w:val="28"/>
      <w:szCs w:val="28"/>
    </w:rPr>
  </w:style>
  <w:style w:type="paragraph" w:styleId="Heading2">
    <w:name w:val="heading 2"/>
    <w:basedOn w:val="Normal"/>
    <w:next w:val="Normal"/>
    <w:link w:val="Heading2Char"/>
    <w:uiPriority w:val="99"/>
    <w:qFormat/>
    <w:rsid w:val="00810D7C"/>
    <w:pPr>
      <w:keepNext/>
      <w:numPr>
        <w:ilvl w:val="1"/>
        <w:numId w:val="1"/>
      </w:numPr>
      <w:shd w:val="clear" w:color="auto" w:fill="E5E5E5"/>
      <w:jc w:val="both"/>
      <w:outlineLvl w:val="1"/>
    </w:pPr>
    <w:rPr>
      <w:rFonts w:ascii="Batang" w:eastAsia="Batang" w:hAnsi="Batang" w:cs="Batang"/>
      <w:b/>
      <w:bCs/>
    </w:rPr>
  </w:style>
  <w:style w:type="paragraph" w:styleId="Heading3">
    <w:name w:val="heading 3"/>
    <w:basedOn w:val="Normal"/>
    <w:next w:val="Normal"/>
    <w:link w:val="Heading3Char"/>
    <w:uiPriority w:val="99"/>
    <w:qFormat/>
    <w:rsid w:val="00810D7C"/>
    <w:pPr>
      <w:keepNext/>
      <w:widowControl w:val="0"/>
      <w:numPr>
        <w:ilvl w:val="2"/>
        <w:numId w:val="1"/>
      </w:numPr>
      <w:tabs>
        <w:tab w:val="left" w:pos="360"/>
        <w:tab w:val="left" w:pos="540"/>
      </w:tabs>
      <w:autoSpaceDE w:val="0"/>
      <w:outlineLvl w:val="2"/>
    </w:pPr>
    <w:rPr>
      <w:rFonts w:ascii="Verdana" w:hAnsi="Verdana" w:cs="Verdana"/>
      <w:b/>
      <w:bCs/>
      <w:color w:val="333399"/>
      <w:sz w:val="22"/>
      <w:szCs w:val="22"/>
    </w:rPr>
  </w:style>
  <w:style w:type="paragraph" w:styleId="Heading4">
    <w:name w:val="heading 4"/>
    <w:basedOn w:val="Normal"/>
    <w:next w:val="Normal"/>
    <w:link w:val="Heading4Char"/>
    <w:uiPriority w:val="99"/>
    <w:qFormat/>
    <w:rsid w:val="00810D7C"/>
    <w:pPr>
      <w:keepNext/>
      <w:numPr>
        <w:ilvl w:val="3"/>
        <w:numId w:val="1"/>
      </w:numPr>
      <w:outlineLvl w:val="3"/>
    </w:pPr>
    <w:rPr>
      <w:b/>
      <w:bCs/>
    </w:rPr>
  </w:style>
  <w:style w:type="paragraph" w:styleId="Heading5">
    <w:name w:val="heading 5"/>
    <w:basedOn w:val="Normal"/>
    <w:next w:val="Normal"/>
    <w:link w:val="Heading5Char"/>
    <w:uiPriority w:val="99"/>
    <w:qFormat/>
    <w:rsid w:val="00810D7C"/>
    <w:pPr>
      <w:keepNext/>
      <w:numPr>
        <w:ilvl w:val="4"/>
        <w:numId w:val="1"/>
      </w:numPr>
      <w:jc w:val="both"/>
      <w:outlineLvl w:val="4"/>
    </w:pPr>
    <w:rPr>
      <w:rFonts w:ascii="Arial" w:eastAsia="Batang" w:hAnsi="Arial" w:cs="Arial"/>
      <w:b/>
      <w:bCs/>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CA8"/>
    <w:rPr>
      <w:rFonts w:asciiTheme="majorHAnsi" w:eastAsiaTheme="majorEastAsia" w:hAnsiTheme="majorHAnsi" w:cstheme="majorBidi"/>
      <w:b/>
      <w:bCs/>
      <w:kern w:val="32"/>
      <w:sz w:val="32"/>
      <w:szCs w:val="32"/>
      <w:lang w:eastAsia="ar-SA"/>
    </w:rPr>
  </w:style>
  <w:style w:type="character" w:customStyle="1" w:styleId="Heading2Char">
    <w:name w:val="Heading 2 Char"/>
    <w:basedOn w:val="DefaultParagraphFont"/>
    <w:link w:val="Heading2"/>
    <w:uiPriority w:val="9"/>
    <w:semiHidden/>
    <w:rsid w:val="00793CA8"/>
    <w:rPr>
      <w:rFonts w:asciiTheme="majorHAnsi" w:eastAsiaTheme="majorEastAsia" w:hAnsiTheme="majorHAnsi" w:cstheme="majorBidi"/>
      <w:b/>
      <w:bCs/>
      <w:i/>
      <w:iCs/>
      <w:sz w:val="28"/>
      <w:szCs w:val="28"/>
      <w:lang w:eastAsia="ar-SA"/>
    </w:rPr>
  </w:style>
  <w:style w:type="character" w:customStyle="1" w:styleId="Heading3Char">
    <w:name w:val="Heading 3 Char"/>
    <w:basedOn w:val="DefaultParagraphFont"/>
    <w:link w:val="Heading3"/>
    <w:uiPriority w:val="9"/>
    <w:semiHidden/>
    <w:rsid w:val="00793CA8"/>
    <w:rPr>
      <w:rFonts w:asciiTheme="majorHAnsi" w:eastAsiaTheme="majorEastAsia" w:hAnsiTheme="majorHAnsi" w:cstheme="majorBidi"/>
      <w:b/>
      <w:bCs/>
      <w:sz w:val="26"/>
      <w:szCs w:val="26"/>
      <w:lang w:eastAsia="ar-SA"/>
    </w:rPr>
  </w:style>
  <w:style w:type="character" w:customStyle="1" w:styleId="Heading4Char">
    <w:name w:val="Heading 4 Char"/>
    <w:basedOn w:val="DefaultParagraphFont"/>
    <w:link w:val="Heading4"/>
    <w:uiPriority w:val="9"/>
    <w:semiHidden/>
    <w:rsid w:val="00793CA8"/>
    <w:rPr>
      <w:rFonts w:asciiTheme="minorHAnsi" w:eastAsiaTheme="minorEastAsia" w:hAnsiTheme="minorHAnsi" w:cstheme="minorBidi"/>
      <w:b/>
      <w:bCs/>
      <w:sz w:val="28"/>
      <w:szCs w:val="28"/>
      <w:lang w:eastAsia="ar-SA"/>
    </w:rPr>
  </w:style>
  <w:style w:type="character" w:customStyle="1" w:styleId="Heading5Char">
    <w:name w:val="Heading 5 Char"/>
    <w:basedOn w:val="DefaultParagraphFont"/>
    <w:link w:val="Heading5"/>
    <w:uiPriority w:val="9"/>
    <w:semiHidden/>
    <w:rsid w:val="00793CA8"/>
    <w:rPr>
      <w:rFonts w:asciiTheme="minorHAnsi" w:eastAsiaTheme="minorEastAsia" w:hAnsiTheme="minorHAnsi" w:cstheme="minorBidi"/>
      <w:b/>
      <w:bCs/>
      <w:i/>
      <w:iCs/>
      <w:sz w:val="26"/>
      <w:szCs w:val="26"/>
      <w:lang w:eastAsia="ar-SA"/>
    </w:rPr>
  </w:style>
  <w:style w:type="character" w:customStyle="1" w:styleId="WW8Num2z0">
    <w:name w:val="WW8Num2z0"/>
    <w:uiPriority w:val="99"/>
    <w:rsid w:val="00810D7C"/>
    <w:rPr>
      <w:rFonts w:ascii="Wingdings" w:hAnsi="Wingdings" w:cs="Wingdings"/>
    </w:rPr>
  </w:style>
  <w:style w:type="character" w:customStyle="1" w:styleId="WW8Num3z0">
    <w:name w:val="WW8Num3z0"/>
    <w:uiPriority w:val="99"/>
    <w:rsid w:val="00810D7C"/>
    <w:rPr>
      <w:rFonts w:ascii="Wingdings" w:hAnsi="Wingdings" w:cs="Wingdings"/>
    </w:rPr>
  </w:style>
  <w:style w:type="character" w:customStyle="1" w:styleId="WW8Num3z3">
    <w:name w:val="WW8Num3z3"/>
    <w:uiPriority w:val="99"/>
    <w:rsid w:val="00810D7C"/>
    <w:rPr>
      <w:rFonts w:ascii="Symbol" w:hAnsi="Symbol" w:cs="Symbol"/>
    </w:rPr>
  </w:style>
  <w:style w:type="character" w:customStyle="1" w:styleId="WW8Num3z4">
    <w:name w:val="WW8Num3z4"/>
    <w:uiPriority w:val="99"/>
    <w:rsid w:val="00810D7C"/>
    <w:rPr>
      <w:rFonts w:ascii="Courier New" w:hAnsi="Courier New" w:cs="Courier New"/>
    </w:rPr>
  </w:style>
  <w:style w:type="character" w:customStyle="1" w:styleId="WW8Num4z0">
    <w:name w:val="WW8Num4z0"/>
    <w:uiPriority w:val="99"/>
    <w:rsid w:val="00810D7C"/>
    <w:rPr>
      <w:rFonts w:ascii="Wingdings" w:hAnsi="Wingdings" w:cs="Wingdings"/>
    </w:rPr>
  </w:style>
  <w:style w:type="character" w:customStyle="1" w:styleId="WW8Num5z0">
    <w:name w:val="WW8Num5z0"/>
    <w:uiPriority w:val="99"/>
    <w:rsid w:val="00810D7C"/>
    <w:rPr>
      <w:rFonts w:ascii="Wingdings" w:hAnsi="Wingdings" w:cs="Wingdings"/>
    </w:rPr>
  </w:style>
  <w:style w:type="character" w:customStyle="1" w:styleId="WW8Num6z0">
    <w:name w:val="WW8Num6z0"/>
    <w:uiPriority w:val="99"/>
    <w:rsid w:val="00810D7C"/>
    <w:rPr>
      <w:rFonts w:ascii="Wingdings" w:hAnsi="Wingdings" w:cs="Wingdings"/>
    </w:rPr>
  </w:style>
  <w:style w:type="character" w:customStyle="1" w:styleId="WW8Num7z0">
    <w:name w:val="WW8Num7z0"/>
    <w:uiPriority w:val="99"/>
    <w:rsid w:val="00810D7C"/>
    <w:rPr>
      <w:rFonts w:ascii="Wingdings" w:hAnsi="Wingdings" w:cs="Wingdings"/>
    </w:rPr>
  </w:style>
  <w:style w:type="character" w:customStyle="1" w:styleId="WW8Num8z0">
    <w:name w:val="WW8Num8z0"/>
    <w:uiPriority w:val="99"/>
    <w:rsid w:val="00810D7C"/>
    <w:rPr>
      <w:rFonts w:ascii="Wingdings" w:hAnsi="Wingdings" w:cs="Wingdings"/>
    </w:rPr>
  </w:style>
  <w:style w:type="character" w:customStyle="1" w:styleId="WW8Num8z1">
    <w:name w:val="WW8Num8z1"/>
    <w:uiPriority w:val="99"/>
    <w:rsid w:val="00810D7C"/>
    <w:rPr>
      <w:rFonts w:ascii="Courier New" w:hAnsi="Courier New" w:cs="Courier New"/>
    </w:rPr>
  </w:style>
  <w:style w:type="character" w:customStyle="1" w:styleId="WW8Num8z3">
    <w:name w:val="WW8Num8z3"/>
    <w:uiPriority w:val="99"/>
    <w:rsid w:val="00810D7C"/>
    <w:rPr>
      <w:rFonts w:ascii="Symbol" w:hAnsi="Symbol" w:cs="Symbol"/>
    </w:rPr>
  </w:style>
  <w:style w:type="character" w:customStyle="1" w:styleId="WW8Num9z0">
    <w:name w:val="WW8Num9z0"/>
    <w:uiPriority w:val="99"/>
    <w:rsid w:val="00810D7C"/>
    <w:rPr>
      <w:rFonts w:ascii="Wingdings" w:hAnsi="Wingdings" w:cs="Wingdings"/>
    </w:rPr>
  </w:style>
  <w:style w:type="character" w:customStyle="1" w:styleId="WW8Num9z1">
    <w:name w:val="WW8Num9z1"/>
    <w:uiPriority w:val="99"/>
    <w:rsid w:val="00810D7C"/>
    <w:rPr>
      <w:rFonts w:ascii="Courier New" w:hAnsi="Courier New" w:cs="Courier New"/>
    </w:rPr>
  </w:style>
  <w:style w:type="character" w:customStyle="1" w:styleId="WW8Num9z3">
    <w:name w:val="WW8Num9z3"/>
    <w:uiPriority w:val="99"/>
    <w:rsid w:val="00810D7C"/>
    <w:rPr>
      <w:rFonts w:ascii="Symbol" w:hAnsi="Symbol" w:cs="Symbol"/>
    </w:rPr>
  </w:style>
  <w:style w:type="character" w:customStyle="1" w:styleId="Absatz-Standardschriftart">
    <w:name w:val="Absatz-Standardschriftart"/>
    <w:uiPriority w:val="99"/>
    <w:rsid w:val="00810D7C"/>
  </w:style>
  <w:style w:type="character" w:customStyle="1" w:styleId="WW-Absatz-Standardschriftart">
    <w:name w:val="WW-Absatz-Standardschriftart"/>
    <w:uiPriority w:val="99"/>
    <w:rsid w:val="00810D7C"/>
  </w:style>
  <w:style w:type="character" w:customStyle="1" w:styleId="WW-Absatz-Standardschriftart1">
    <w:name w:val="WW-Absatz-Standardschriftart1"/>
    <w:uiPriority w:val="99"/>
    <w:rsid w:val="00810D7C"/>
  </w:style>
  <w:style w:type="character" w:customStyle="1" w:styleId="WW-Absatz-Standardschriftart11">
    <w:name w:val="WW-Absatz-Standardschriftart11"/>
    <w:uiPriority w:val="99"/>
    <w:rsid w:val="00810D7C"/>
  </w:style>
  <w:style w:type="character" w:customStyle="1" w:styleId="WW8Num2z1">
    <w:name w:val="WW8Num2z1"/>
    <w:uiPriority w:val="99"/>
    <w:rsid w:val="00810D7C"/>
    <w:rPr>
      <w:rFonts w:ascii="Courier New" w:hAnsi="Courier New" w:cs="Courier New"/>
    </w:rPr>
  </w:style>
  <w:style w:type="character" w:customStyle="1" w:styleId="WW8Num2z2">
    <w:name w:val="WW8Num2z2"/>
    <w:uiPriority w:val="99"/>
    <w:rsid w:val="00810D7C"/>
    <w:rPr>
      <w:rFonts w:ascii="Wingdings" w:hAnsi="Wingdings" w:cs="Wingdings"/>
    </w:rPr>
  </w:style>
  <w:style w:type="character" w:customStyle="1" w:styleId="WW8Num2z3">
    <w:name w:val="WW8Num2z3"/>
    <w:uiPriority w:val="99"/>
    <w:rsid w:val="00810D7C"/>
    <w:rPr>
      <w:rFonts w:ascii="Symbol" w:hAnsi="Symbol" w:cs="Symbol"/>
    </w:rPr>
  </w:style>
  <w:style w:type="character" w:customStyle="1" w:styleId="WW8Num4z1">
    <w:name w:val="WW8Num4z1"/>
    <w:uiPriority w:val="99"/>
    <w:rsid w:val="00810D7C"/>
    <w:rPr>
      <w:rFonts w:ascii="Courier New" w:hAnsi="Courier New" w:cs="Courier New"/>
    </w:rPr>
  </w:style>
  <w:style w:type="character" w:customStyle="1" w:styleId="WW8Num4z2">
    <w:name w:val="WW8Num4z2"/>
    <w:uiPriority w:val="99"/>
    <w:rsid w:val="00810D7C"/>
    <w:rPr>
      <w:rFonts w:ascii="Wingdings" w:hAnsi="Wingdings" w:cs="Wingdings"/>
    </w:rPr>
  </w:style>
  <w:style w:type="character" w:customStyle="1" w:styleId="WW8Num4z3">
    <w:name w:val="WW8Num4z3"/>
    <w:uiPriority w:val="99"/>
    <w:rsid w:val="00810D7C"/>
    <w:rPr>
      <w:rFonts w:ascii="Symbol" w:hAnsi="Symbol" w:cs="Symbol"/>
    </w:rPr>
  </w:style>
  <w:style w:type="character" w:customStyle="1" w:styleId="WW8Num5z1">
    <w:name w:val="WW8Num5z1"/>
    <w:uiPriority w:val="99"/>
    <w:rsid w:val="00810D7C"/>
    <w:rPr>
      <w:rFonts w:ascii="Courier New" w:hAnsi="Courier New" w:cs="Courier New"/>
    </w:rPr>
  </w:style>
  <w:style w:type="character" w:customStyle="1" w:styleId="WW8Num5z2">
    <w:name w:val="WW8Num5z2"/>
    <w:uiPriority w:val="99"/>
    <w:rsid w:val="00810D7C"/>
    <w:rPr>
      <w:rFonts w:ascii="Wingdings" w:hAnsi="Wingdings" w:cs="Wingdings"/>
    </w:rPr>
  </w:style>
  <w:style w:type="character" w:customStyle="1" w:styleId="WW8Num5z3">
    <w:name w:val="WW8Num5z3"/>
    <w:uiPriority w:val="99"/>
    <w:rsid w:val="00810D7C"/>
    <w:rPr>
      <w:rFonts w:ascii="Symbol" w:hAnsi="Symbol" w:cs="Symbol"/>
    </w:rPr>
  </w:style>
  <w:style w:type="character" w:customStyle="1" w:styleId="WW8Num6z1">
    <w:name w:val="WW8Num6z1"/>
    <w:uiPriority w:val="99"/>
    <w:rsid w:val="00810D7C"/>
    <w:rPr>
      <w:rFonts w:ascii="Courier New" w:hAnsi="Courier New" w:cs="Courier New"/>
    </w:rPr>
  </w:style>
  <w:style w:type="character" w:customStyle="1" w:styleId="WW8Num6z3">
    <w:name w:val="WW8Num6z3"/>
    <w:uiPriority w:val="99"/>
    <w:rsid w:val="00810D7C"/>
    <w:rPr>
      <w:rFonts w:ascii="Symbol" w:hAnsi="Symbol" w:cs="Symbol"/>
    </w:rPr>
  </w:style>
  <w:style w:type="character" w:customStyle="1" w:styleId="WW8Num7z1">
    <w:name w:val="WW8Num7z1"/>
    <w:uiPriority w:val="99"/>
    <w:rsid w:val="00810D7C"/>
    <w:rPr>
      <w:rFonts w:ascii="Symbol" w:hAnsi="Symbol" w:cs="Symbol"/>
    </w:rPr>
  </w:style>
  <w:style w:type="character" w:customStyle="1" w:styleId="WW8Num7z2">
    <w:name w:val="WW8Num7z2"/>
    <w:uiPriority w:val="99"/>
    <w:rsid w:val="00810D7C"/>
    <w:rPr>
      <w:rFonts w:ascii="Wingdings" w:hAnsi="Wingdings" w:cs="Wingdings"/>
    </w:rPr>
  </w:style>
  <w:style w:type="character" w:customStyle="1" w:styleId="WW8Num7z3">
    <w:name w:val="WW8Num7z3"/>
    <w:uiPriority w:val="99"/>
    <w:rsid w:val="00810D7C"/>
    <w:rPr>
      <w:rFonts w:ascii="Symbol" w:hAnsi="Symbol" w:cs="Symbol"/>
    </w:rPr>
  </w:style>
  <w:style w:type="character" w:customStyle="1" w:styleId="WW8Num7z4">
    <w:name w:val="WW8Num7z4"/>
    <w:uiPriority w:val="99"/>
    <w:rsid w:val="00810D7C"/>
    <w:rPr>
      <w:rFonts w:ascii="Courier New" w:hAnsi="Courier New" w:cs="Courier New"/>
    </w:rPr>
  </w:style>
  <w:style w:type="character" w:customStyle="1" w:styleId="WW-DefaultParagraphFont">
    <w:name w:val="WW-Default Paragraph Font"/>
    <w:uiPriority w:val="99"/>
    <w:rsid w:val="00810D7C"/>
  </w:style>
  <w:style w:type="character" w:styleId="HTMLTypewriter">
    <w:name w:val="HTML Typewriter"/>
    <w:basedOn w:val="DefaultParagraphFont"/>
    <w:uiPriority w:val="99"/>
    <w:rsid w:val="00810D7C"/>
    <w:rPr>
      <w:rFonts w:ascii="Arial Unicode MS" w:eastAsia="Arial Unicode MS" w:hAnsi="Arial Unicode MS" w:cs="Arial Unicode MS"/>
      <w:sz w:val="20"/>
      <w:szCs w:val="20"/>
    </w:rPr>
  </w:style>
  <w:style w:type="character" w:styleId="Hyperlink">
    <w:name w:val="Hyperlink"/>
    <w:basedOn w:val="DefaultParagraphFont"/>
    <w:uiPriority w:val="99"/>
    <w:rsid w:val="00810D7C"/>
    <w:rPr>
      <w:color w:val="0000FF"/>
      <w:u w:val="single"/>
    </w:rPr>
  </w:style>
  <w:style w:type="character" w:customStyle="1" w:styleId="NumberingSymbols">
    <w:name w:val="Numbering Symbols"/>
    <w:uiPriority w:val="99"/>
    <w:rsid w:val="00810D7C"/>
  </w:style>
  <w:style w:type="character" w:customStyle="1" w:styleId="CharChar">
    <w:name w:val="Char Char"/>
    <w:uiPriority w:val="99"/>
    <w:rsid w:val="00810D7C"/>
    <w:rPr>
      <w:rFonts w:ascii="Tahoma" w:hAnsi="Tahoma" w:cs="Tahoma"/>
      <w:sz w:val="16"/>
      <w:szCs w:val="16"/>
    </w:rPr>
  </w:style>
  <w:style w:type="paragraph" w:customStyle="1" w:styleId="Heading">
    <w:name w:val="Heading"/>
    <w:basedOn w:val="Normal"/>
    <w:next w:val="BodyText"/>
    <w:uiPriority w:val="99"/>
    <w:rsid w:val="00810D7C"/>
    <w:pPr>
      <w:keepNext/>
      <w:spacing w:before="240" w:after="120"/>
    </w:pPr>
    <w:rPr>
      <w:rFonts w:ascii="Arial" w:eastAsia="SimSun" w:hAnsi="Arial" w:cs="Arial"/>
      <w:sz w:val="28"/>
      <w:szCs w:val="28"/>
    </w:rPr>
  </w:style>
  <w:style w:type="paragraph" w:styleId="BodyText">
    <w:name w:val="Body Text"/>
    <w:basedOn w:val="Normal"/>
    <w:link w:val="BodyTextChar"/>
    <w:uiPriority w:val="99"/>
    <w:rsid w:val="00810D7C"/>
    <w:pPr>
      <w:spacing w:after="120"/>
    </w:pPr>
  </w:style>
  <w:style w:type="character" w:customStyle="1" w:styleId="BodyTextChar">
    <w:name w:val="Body Text Char"/>
    <w:basedOn w:val="DefaultParagraphFont"/>
    <w:link w:val="BodyText"/>
    <w:uiPriority w:val="99"/>
    <w:semiHidden/>
    <w:rsid w:val="00793CA8"/>
    <w:rPr>
      <w:sz w:val="24"/>
      <w:szCs w:val="24"/>
      <w:lang w:eastAsia="ar-SA"/>
    </w:rPr>
  </w:style>
  <w:style w:type="paragraph" w:styleId="List">
    <w:name w:val="List"/>
    <w:basedOn w:val="BodyText"/>
    <w:uiPriority w:val="99"/>
    <w:rsid w:val="00810D7C"/>
  </w:style>
  <w:style w:type="paragraph" w:styleId="Caption">
    <w:name w:val="caption"/>
    <w:basedOn w:val="Normal"/>
    <w:uiPriority w:val="99"/>
    <w:qFormat/>
    <w:rsid w:val="00810D7C"/>
    <w:pPr>
      <w:suppressLineNumbers/>
      <w:spacing w:before="120" w:after="120"/>
    </w:pPr>
    <w:rPr>
      <w:i/>
      <w:iCs/>
    </w:rPr>
  </w:style>
  <w:style w:type="paragraph" w:customStyle="1" w:styleId="Index">
    <w:name w:val="Index"/>
    <w:basedOn w:val="Normal"/>
    <w:uiPriority w:val="99"/>
    <w:rsid w:val="00810D7C"/>
    <w:pPr>
      <w:suppressLineNumbers/>
    </w:pPr>
  </w:style>
  <w:style w:type="paragraph" w:styleId="NormalWeb">
    <w:name w:val="Normal (Web)"/>
    <w:basedOn w:val="Normal"/>
    <w:uiPriority w:val="99"/>
    <w:rsid w:val="00810D7C"/>
    <w:pPr>
      <w:spacing w:before="100" w:after="100"/>
    </w:pPr>
  </w:style>
  <w:style w:type="paragraph" w:styleId="Header">
    <w:name w:val="header"/>
    <w:basedOn w:val="Normal"/>
    <w:link w:val="HeaderChar"/>
    <w:uiPriority w:val="99"/>
    <w:rsid w:val="00810D7C"/>
    <w:pPr>
      <w:tabs>
        <w:tab w:val="center" w:pos="4320"/>
        <w:tab w:val="right" w:pos="8640"/>
      </w:tabs>
    </w:pPr>
  </w:style>
  <w:style w:type="character" w:customStyle="1" w:styleId="HeaderChar">
    <w:name w:val="Header Char"/>
    <w:basedOn w:val="DefaultParagraphFont"/>
    <w:link w:val="Header"/>
    <w:uiPriority w:val="99"/>
    <w:semiHidden/>
    <w:rsid w:val="00793CA8"/>
    <w:rPr>
      <w:sz w:val="24"/>
      <w:szCs w:val="24"/>
      <w:lang w:eastAsia="ar-SA"/>
    </w:rPr>
  </w:style>
  <w:style w:type="paragraph" w:styleId="Footer">
    <w:name w:val="footer"/>
    <w:basedOn w:val="Normal"/>
    <w:link w:val="FooterChar"/>
    <w:uiPriority w:val="99"/>
    <w:rsid w:val="00810D7C"/>
    <w:pPr>
      <w:tabs>
        <w:tab w:val="center" w:pos="4320"/>
        <w:tab w:val="right" w:pos="8640"/>
      </w:tabs>
    </w:pPr>
  </w:style>
  <w:style w:type="character" w:customStyle="1" w:styleId="FooterChar">
    <w:name w:val="Footer Char"/>
    <w:basedOn w:val="DefaultParagraphFont"/>
    <w:link w:val="Footer"/>
    <w:uiPriority w:val="99"/>
    <w:semiHidden/>
    <w:rsid w:val="00793CA8"/>
    <w:rPr>
      <w:sz w:val="24"/>
      <w:szCs w:val="24"/>
      <w:lang w:eastAsia="ar-SA"/>
    </w:rPr>
  </w:style>
  <w:style w:type="paragraph" w:customStyle="1" w:styleId="TableContents">
    <w:name w:val="Table Contents"/>
    <w:basedOn w:val="Normal"/>
    <w:uiPriority w:val="99"/>
    <w:rsid w:val="00810D7C"/>
    <w:pPr>
      <w:suppressLineNumbers/>
    </w:pPr>
  </w:style>
  <w:style w:type="paragraph" w:customStyle="1" w:styleId="TableHeading">
    <w:name w:val="Table Heading"/>
    <w:basedOn w:val="TableContents"/>
    <w:uiPriority w:val="99"/>
    <w:rsid w:val="00810D7C"/>
    <w:pPr>
      <w:jc w:val="center"/>
    </w:pPr>
    <w:rPr>
      <w:b/>
      <w:bCs/>
    </w:rPr>
  </w:style>
  <w:style w:type="paragraph" w:customStyle="1" w:styleId="TEXTPalatinoLinotype">
    <w:name w:val="TEXT + Palatino Linotype"/>
    <w:basedOn w:val="NormalWeb"/>
    <w:uiPriority w:val="99"/>
    <w:rsid w:val="00810D7C"/>
    <w:pPr>
      <w:spacing w:before="0" w:after="0"/>
      <w:jc w:val="both"/>
    </w:pPr>
    <w:rPr>
      <w:rFonts w:ascii="Palatino Linotype" w:hAnsi="Palatino Linotype" w:cs="Palatino Linotype"/>
      <w:b/>
      <w:bCs/>
      <w:sz w:val="20"/>
      <w:szCs w:val="20"/>
    </w:rPr>
  </w:style>
  <w:style w:type="paragraph" w:styleId="DocumentMap">
    <w:name w:val="Document Map"/>
    <w:basedOn w:val="Normal"/>
    <w:link w:val="DocumentMapChar"/>
    <w:uiPriority w:val="99"/>
    <w:semiHidden/>
    <w:rsid w:val="00810D7C"/>
    <w:rPr>
      <w:rFonts w:ascii="Tahoma" w:hAnsi="Tahoma" w:cs="Tahoma"/>
      <w:sz w:val="16"/>
      <w:szCs w:val="16"/>
    </w:rPr>
  </w:style>
  <w:style w:type="character" w:customStyle="1" w:styleId="DocumentMapChar">
    <w:name w:val="Document Map Char"/>
    <w:basedOn w:val="DefaultParagraphFont"/>
    <w:link w:val="DocumentMap"/>
    <w:uiPriority w:val="99"/>
    <w:semiHidden/>
    <w:rsid w:val="00793CA8"/>
    <w:rPr>
      <w:sz w:val="0"/>
      <w:szCs w:val="0"/>
      <w:lang w:eastAsia="ar-SA"/>
    </w:rPr>
  </w:style>
  <w:style w:type="paragraph" w:styleId="BalloonText">
    <w:name w:val="Balloon Text"/>
    <w:basedOn w:val="Normal"/>
    <w:link w:val="BalloonTextChar"/>
    <w:uiPriority w:val="99"/>
    <w:semiHidden/>
    <w:rsid w:val="00CB6C80"/>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CB6C80"/>
    <w:rPr>
      <w:rFonts w:ascii="Segoe UI" w:hAnsi="Segoe UI" w:cs="Segoe UI"/>
      <w:sz w:val="18"/>
      <w:szCs w:val="18"/>
      <w:lang w:val="en-US" w:eastAsia="ar-SA"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nehad31@gmail.com" TargetMode="External"/><Relationship Id="rId3" Type="http://schemas.openxmlformats.org/officeDocument/2006/relationships/settings" Target="settings.xml"/><Relationship Id="rId7" Type="http://schemas.openxmlformats.org/officeDocument/2006/relationships/hyperlink" Target="mailto:snehad31@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5</Pages>
  <Words>1778</Words>
  <Characters>10138</Characters>
  <Application>Microsoft Office Outlook</Application>
  <DocSecurity>0</DocSecurity>
  <Lines>0</Lines>
  <Paragraphs>0</Paragraphs>
  <ScaleCrop>false</ScaleCrop>
  <Company>ikya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Snehal</dc:creator>
  <cp:keywords/>
  <dc:description/>
  <cp:lastModifiedBy>chn-dsk-59</cp:lastModifiedBy>
  <cp:revision>2</cp:revision>
  <cp:lastPrinted>2013-05-03T14:47:00Z</cp:lastPrinted>
  <dcterms:created xsi:type="dcterms:W3CDTF">2013-05-30T13:00:00Z</dcterms:created>
  <dcterms:modified xsi:type="dcterms:W3CDTF">2013-05-30T13:00:00Z</dcterms:modified>
</cp:coreProperties>
</file>