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483" w:rsidRDefault="009C7483">
      <w:pPr>
        <w:pStyle w:val="Heading1"/>
      </w:pPr>
    </w:p>
    <w:p w:rsidR="009C7483" w:rsidRDefault="003578BC">
      <w:pPr>
        <w:pStyle w:val="Heading1"/>
      </w:pPr>
      <w:proofErr w:type="spellStart"/>
      <w:r>
        <w:t>Smruti</w:t>
      </w:r>
      <w:proofErr w:type="spellEnd"/>
      <w:r>
        <w:t xml:space="preserve"> Rekha Swain</w:t>
      </w:r>
    </w:p>
    <w:p w:rsidR="009C7483" w:rsidRDefault="00C572B8">
      <w:pPr>
        <w:jc w:val="both"/>
        <w:rPr>
          <w:b/>
        </w:rPr>
      </w:pPr>
      <w:r>
        <w:rPr>
          <w:rFonts w:ascii="Century Gothic" w:hAnsi="Century Gothic" w:cs="Arial"/>
          <w:b/>
          <w:bCs/>
          <w:szCs w:val="18"/>
        </w:rPr>
        <w:t>Mobile: +91-</w:t>
      </w:r>
      <w:r w:rsidR="003578BC">
        <w:rPr>
          <w:b/>
        </w:rPr>
        <w:t>9677152680</w:t>
      </w:r>
    </w:p>
    <w:p w:rsidR="009C7483" w:rsidRDefault="009C7483">
      <w:pPr>
        <w:jc w:val="both"/>
        <w:rPr>
          <w:b/>
          <w:bCs/>
          <w:sz w:val="18"/>
          <w:szCs w:val="18"/>
        </w:rPr>
      </w:pPr>
    </w:p>
    <w:p w:rsidR="009C7483" w:rsidRDefault="00A82E99">
      <w:pPr>
        <w:jc w:val="both"/>
        <w:rPr>
          <w:sz w:val="18"/>
          <w:szCs w:val="18"/>
        </w:rPr>
        <w:sectPr w:rsidR="009C7483">
          <w:pgSz w:w="12240" w:h="15840"/>
          <w:pgMar w:top="719" w:right="907" w:bottom="907" w:left="907" w:header="720" w:footer="720" w:gutter="0"/>
          <w:cols w:space="720"/>
          <w:docGrid w:linePitch="360"/>
        </w:sectPr>
      </w:pPr>
      <w:r w:rsidRPr="003578BC">
        <w:rPr>
          <w:rFonts w:ascii="Century Gothic" w:hAnsi="Century Gothic" w:cs="Arial"/>
          <w:b/>
          <w:bCs/>
          <w:szCs w:val="18"/>
        </w:rPr>
        <w:t>Email:</w:t>
      </w:r>
      <w:r w:rsidR="003578BC">
        <w:t>smrutirekhaswain88@gmail.com</w:t>
      </w:r>
    </w:p>
    <w:p w:rsidR="009C7483" w:rsidRDefault="00816BFC">
      <w:pPr>
        <w:jc w:val="both"/>
      </w:pPr>
      <w:r>
        <w:rPr>
          <w:noProof/>
          <w:sz w:val="20"/>
          <w:szCs w:val="20"/>
          <w:lang w:eastAsia="en-US"/>
        </w:rPr>
        <w:lastRenderedPageBreak/>
        <w:drawing>
          <wp:inline distT="0" distB="0" distL="0" distR="0">
            <wp:extent cx="6553200" cy="76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7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483" w:rsidRPr="00804C08" w:rsidRDefault="00271867">
      <w:pPr>
        <w:pStyle w:val="Caption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SOFTWARE </w:t>
      </w:r>
      <w:r w:rsidR="001A173E">
        <w:rPr>
          <w:b/>
          <w:sz w:val="24"/>
          <w:szCs w:val="24"/>
        </w:rPr>
        <w:t>DEVELOPER</w:t>
      </w:r>
      <w:r w:rsidR="00C572B8" w:rsidRPr="00804C08">
        <w:rPr>
          <w:b/>
          <w:sz w:val="24"/>
          <w:szCs w:val="24"/>
        </w:rPr>
        <w:t xml:space="preserve"> PROFESSIONAL</w:t>
      </w:r>
    </w:p>
    <w:p w:rsidR="009C7483" w:rsidRDefault="00C572B8" w:rsidP="00B8022B">
      <w:pPr>
        <w:pStyle w:val="TableBullet"/>
        <w:numPr>
          <w:ilvl w:val="0"/>
          <w:numId w:val="0"/>
        </w:numPr>
        <w:tabs>
          <w:tab w:val="left" w:pos="720"/>
        </w:tabs>
        <w:ind w:left="72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Seeking a position that captures my technical skills and abilities in the field of Information Technology </w:t>
      </w:r>
    </w:p>
    <w:p w:rsidR="009C7483" w:rsidRDefault="00C572B8" w:rsidP="00B8022B">
      <w:pPr>
        <w:pStyle w:val="TableBullet"/>
        <w:numPr>
          <w:ilvl w:val="0"/>
          <w:numId w:val="0"/>
        </w:numPr>
        <w:tabs>
          <w:tab w:val="left" w:pos="720"/>
        </w:tabs>
        <w:ind w:left="72"/>
        <w:jc w:val="both"/>
        <w:rPr>
          <w:rFonts w:ascii="Trebuchet MS" w:hAnsi="Trebuchet MS"/>
          <w:sz w:val="20"/>
        </w:rPr>
      </w:pPr>
      <w:proofErr w:type="gramStart"/>
      <w:r>
        <w:rPr>
          <w:rFonts w:ascii="Trebuchet MS" w:hAnsi="Trebuchet MS"/>
          <w:sz w:val="20"/>
        </w:rPr>
        <w:t>and</w:t>
      </w:r>
      <w:proofErr w:type="gramEnd"/>
      <w:r>
        <w:rPr>
          <w:rFonts w:ascii="Trebuchet MS" w:hAnsi="Trebuchet MS"/>
          <w:sz w:val="20"/>
        </w:rPr>
        <w:t xml:space="preserve"> offers me professional growth while harnessing my leadership skills and helping me broaden </w:t>
      </w:r>
    </w:p>
    <w:p w:rsidR="009C7483" w:rsidRDefault="00C572B8" w:rsidP="00B8022B">
      <w:pPr>
        <w:pStyle w:val="TableBullet"/>
        <w:numPr>
          <w:ilvl w:val="0"/>
          <w:numId w:val="0"/>
        </w:numPr>
        <w:tabs>
          <w:tab w:val="left" w:pos="720"/>
        </w:tabs>
        <w:ind w:left="72"/>
        <w:jc w:val="both"/>
        <w:rPr>
          <w:rFonts w:ascii="Trebuchet MS" w:hAnsi="Trebuchet MS"/>
          <w:sz w:val="20"/>
        </w:rPr>
      </w:pPr>
      <w:proofErr w:type="gramStart"/>
      <w:r>
        <w:rPr>
          <w:rFonts w:ascii="Trebuchet MS" w:hAnsi="Trebuchet MS"/>
          <w:sz w:val="20"/>
        </w:rPr>
        <w:t>my</w:t>
      </w:r>
      <w:proofErr w:type="gramEnd"/>
      <w:r>
        <w:rPr>
          <w:rFonts w:ascii="Trebuchet MS" w:hAnsi="Trebuchet MS"/>
          <w:sz w:val="20"/>
        </w:rPr>
        <w:t xml:space="preserve"> horizons without any compromises in my values and ideals.</w:t>
      </w:r>
    </w:p>
    <w:p w:rsidR="009C7483" w:rsidRDefault="00816BFC">
      <w:pPr>
        <w:jc w:val="both"/>
        <w:rPr>
          <w:b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>
            <wp:extent cx="6553200" cy="762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7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483" w:rsidRDefault="00C572B8">
      <w:pPr>
        <w:jc w:val="both"/>
        <w:rPr>
          <w:b/>
        </w:rPr>
      </w:pPr>
      <w:r>
        <w:rPr>
          <w:b/>
        </w:rPr>
        <w:t>PROFESSIONAL SYNOPSIS</w:t>
      </w:r>
    </w:p>
    <w:p w:rsidR="005F53BB" w:rsidRDefault="005F53BB">
      <w:pPr>
        <w:jc w:val="both"/>
        <w:rPr>
          <w:b/>
        </w:rPr>
      </w:pPr>
    </w:p>
    <w:p w:rsidR="005F53BB" w:rsidRPr="00B8022B" w:rsidRDefault="003578BC" w:rsidP="005F53BB">
      <w:pPr>
        <w:pStyle w:val="ListParagraph"/>
        <w:widowControl/>
        <w:numPr>
          <w:ilvl w:val="0"/>
          <w:numId w:val="9"/>
        </w:numPr>
        <w:autoSpaceDE/>
        <w:ind w:right="180"/>
        <w:jc w:val="both"/>
        <w:rPr>
          <w:sz w:val="20"/>
        </w:rPr>
      </w:pPr>
      <w:r w:rsidRPr="003578BC">
        <w:rPr>
          <w:sz w:val="20"/>
        </w:rPr>
        <w:t>Java Standard Edition 6 Programmer Certified (SCJP 6)</w:t>
      </w:r>
      <w:r w:rsidR="005F53BB" w:rsidRPr="00B8022B">
        <w:rPr>
          <w:sz w:val="20"/>
        </w:rPr>
        <w:t xml:space="preserve"> Certified.</w:t>
      </w:r>
    </w:p>
    <w:p w:rsidR="009C7483" w:rsidRPr="00B8022B" w:rsidRDefault="00C572B8" w:rsidP="00B8022B">
      <w:pPr>
        <w:pStyle w:val="ListParagraph"/>
        <w:widowControl/>
        <w:numPr>
          <w:ilvl w:val="0"/>
          <w:numId w:val="9"/>
        </w:numPr>
        <w:autoSpaceDE/>
        <w:ind w:right="180"/>
        <w:jc w:val="both"/>
        <w:rPr>
          <w:sz w:val="20"/>
        </w:rPr>
      </w:pPr>
      <w:r w:rsidRPr="00B8022B">
        <w:rPr>
          <w:sz w:val="20"/>
        </w:rPr>
        <w:t xml:space="preserve">A self-motivated and achievement-oriented Software </w:t>
      </w:r>
      <w:r w:rsidR="002A605E">
        <w:rPr>
          <w:sz w:val="20"/>
        </w:rPr>
        <w:t>Development</w:t>
      </w:r>
      <w:r w:rsidRPr="00B8022B">
        <w:rPr>
          <w:sz w:val="20"/>
        </w:rPr>
        <w:t xml:space="preserve"> Professional offering </w:t>
      </w:r>
      <w:r w:rsidR="003578BC">
        <w:rPr>
          <w:sz w:val="20"/>
        </w:rPr>
        <w:t>2</w:t>
      </w:r>
      <w:r w:rsidRPr="00B8022B">
        <w:rPr>
          <w:sz w:val="20"/>
        </w:rPr>
        <w:t xml:space="preserve"> years </w:t>
      </w:r>
      <w:r w:rsidR="001329BB">
        <w:rPr>
          <w:sz w:val="20"/>
        </w:rPr>
        <w:t xml:space="preserve">3 months </w:t>
      </w:r>
      <w:r w:rsidR="00B921CD">
        <w:rPr>
          <w:sz w:val="20"/>
        </w:rPr>
        <w:t>(</w:t>
      </w:r>
      <w:r w:rsidR="00B921CD" w:rsidRPr="00B20537">
        <w:rPr>
          <w:b/>
          <w:sz w:val="20"/>
        </w:rPr>
        <w:t>27 months</w:t>
      </w:r>
      <w:r w:rsidR="00B921CD">
        <w:rPr>
          <w:sz w:val="20"/>
        </w:rPr>
        <w:t>)</w:t>
      </w:r>
      <w:r w:rsidRPr="00B8022B">
        <w:rPr>
          <w:sz w:val="20"/>
        </w:rPr>
        <w:t xml:space="preserve">of experience. Presently associated with </w:t>
      </w:r>
      <w:proofErr w:type="spellStart"/>
      <w:r w:rsidR="002A605E">
        <w:rPr>
          <w:sz w:val="20"/>
        </w:rPr>
        <w:t>Capg</w:t>
      </w:r>
      <w:r w:rsidR="00355666">
        <w:rPr>
          <w:sz w:val="20"/>
        </w:rPr>
        <w:t>e</w:t>
      </w:r>
      <w:r w:rsidR="003578BC">
        <w:rPr>
          <w:sz w:val="20"/>
        </w:rPr>
        <w:t>mini</w:t>
      </w:r>
      <w:proofErr w:type="spellEnd"/>
      <w:r w:rsidR="00355666">
        <w:rPr>
          <w:b/>
          <w:bCs/>
          <w:sz w:val="20"/>
          <w:u w:val="single"/>
        </w:rPr>
        <w:t xml:space="preserve"> </w:t>
      </w:r>
      <w:r w:rsidR="003578BC" w:rsidRPr="002A605E">
        <w:rPr>
          <w:b/>
          <w:bCs/>
          <w:sz w:val="20"/>
        </w:rPr>
        <w:t>India</w:t>
      </w:r>
      <w:r w:rsidR="00355666">
        <w:rPr>
          <w:b/>
          <w:bCs/>
          <w:sz w:val="20"/>
        </w:rPr>
        <w:t xml:space="preserve"> </w:t>
      </w:r>
      <w:proofErr w:type="spellStart"/>
      <w:r w:rsidR="00355666">
        <w:rPr>
          <w:b/>
          <w:bCs/>
          <w:sz w:val="20"/>
        </w:rPr>
        <w:t>Pvt</w:t>
      </w:r>
      <w:proofErr w:type="spellEnd"/>
      <w:r w:rsidR="00355666">
        <w:rPr>
          <w:b/>
          <w:bCs/>
          <w:sz w:val="20"/>
        </w:rPr>
        <w:t xml:space="preserve"> Ltd.</w:t>
      </w:r>
      <w:r w:rsidR="003578BC" w:rsidRPr="00B8022B">
        <w:rPr>
          <w:b/>
          <w:bCs/>
          <w:sz w:val="20"/>
        </w:rPr>
        <w:t>,</w:t>
      </w:r>
      <w:r w:rsidR="003578BC" w:rsidRPr="00B8022B">
        <w:rPr>
          <w:sz w:val="20"/>
        </w:rPr>
        <w:t xml:space="preserve"> with</w:t>
      </w:r>
      <w:r w:rsidR="002A605E">
        <w:rPr>
          <w:sz w:val="20"/>
        </w:rPr>
        <w:t xml:space="preserve"> experience in Banking Domain.</w:t>
      </w:r>
    </w:p>
    <w:p w:rsidR="00817548" w:rsidRPr="00817548" w:rsidRDefault="00817548" w:rsidP="00817548">
      <w:pPr>
        <w:pStyle w:val="ListParagraph"/>
        <w:widowControl/>
        <w:numPr>
          <w:ilvl w:val="0"/>
          <w:numId w:val="9"/>
        </w:numPr>
        <w:autoSpaceDE/>
        <w:ind w:right="180"/>
        <w:jc w:val="both"/>
        <w:rPr>
          <w:sz w:val="20"/>
        </w:rPr>
      </w:pPr>
      <w:r w:rsidRPr="00817548">
        <w:rPr>
          <w:sz w:val="20"/>
        </w:rPr>
        <w:t xml:space="preserve">Domain Knowledge in </w:t>
      </w:r>
      <w:r w:rsidR="003578BC">
        <w:rPr>
          <w:sz w:val="20"/>
        </w:rPr>
        <w:t xml:space="preserve">Core Banking corresponding to </w:t>
      </w:r>
      <w:r w:rsidR="003578BC" w:rsidRPr="003578BC">
        <w:rPr>
          <w:sz w:val="20"/>
        </w:rPr>
        <w:t>various Banking functionalities such as account, master, deposits, loan, deals, limits, interest</w:t>
      </w:r>
      <w:r>
        <w:rPr>
          <w:sz w:val="20"/>
        </w:rPr>
        <w:t>.</w:t>
      </w:r>
    </w:p>
    <w:p w:rsidR="00817548" w:rsidRPr="00817548" w:rsidRDefault="00817548" w:rsidP="00817548">
      <w:pPr>
        <w:pStyle w:val="ListParagraph"/>
        <w:widowControl/>
        <w:numPr>
          <w:ilvl w:val="0"/>
          <w:numId w:val="9"/>
        </w:numPr>
        <w:autoSpaceDE/>
        <w:ind w:right="180"/>
        <w:jc w:val="both"/>
        <w:rPr>
          <w:sz w:val="20"/>
        </w:rPr>
      </w:pPr>
      <w:r w:rsidRPr="00817548">
        <w:rPr>
          <w:sz w:val="20"/>
        </w:rPr>
        <w:t xml:space="preserve">Experience in Client Interaction to handle </w:t>
      </w:r>
      <w:r w:rsidR="002E7BFB" w:rsidRPr="00817548">
        <w:rPr>
          <w:sz w:val="20"/>
        </w:rPr>
        <w:t>projects</w:t>
      </w:r>
      <w:r w:rsidR="002E7BFB">
        <w:rPr>
          <w:sz w:val="20"/>
        </w:rPr>
        <w:t>. In</w:t>
      </w:r>
      <w:r w:rsidR="003578BC">
        <w:rPr>
          <w:sz w:val="20"/>
        </w:rPr>
        <w:t xml:space="preserve"> regular process interact with client for requirement </w:t>
      </w:r>
      <w:r w:rsidR="002E7BFB">
        <w:rPr>
          <w:sz w:val="20"/>
        </w:rPr>
        <w:t>gathering, requirement</w:t>
      </w:r>
      <w:r w:rsidR="003578BC">
        <w:rPr>
          <w:sz w:val="20"/>
        </w:rPr>
        <w:t xml:space="preserve"> </w:t>
      </w:r>
      <w:r w:rsidR="002E7BFB">
        <w:rPr>
          <w:sz w:val="20"/>
        </w:rPr>
        <w:t>understanding, technical</w:t>
      </w:r>
      <w:r w:rsidR="003578BC">
        <w:rPr>
          <w:sz w:val="20"/>
        </w:rPr>
        <w:t xml:space="preserve"> specification </w:t>
      </w:r>
      <w:r w:rsidR="002E7BFB">
        <w:rPr>
          <w:sz w:val="20"/>
        </w:rPr>
        <w:t>finalization, document sign</w:t>
      </w:r>
      <w:r w:rsidR="003578BC">
        <w:rPr>
          <w:sz w:val="20"/>
        </w:rPr>
        <w:t xml:space="preserve"> offs, implementation procedures.</w:t>
      </w:r>
    </w:p>
    <w:p w:rsidR="00817548" w:rsidRPr="00817548" w:rsidRDefault="00817548" w:rsidP="00817548">
      <w:pPr>
        <w:pStyle w:val="ListParagraph"/>
        <w:widowControl/>
        <w:numPr>
          <w:ilvl w:val="0"/>
          <w:numId w:val="9"/>
        </w:numPr>
        <w:autoSpaceDE/>
        <w:ind w:right="180"/>
        <w:jc w:val="both"/>
        <w:rPr>
          <w:sz w:val="20"/>
        </w:rPr>
      </w:pPr>
      <w:r w:rsidRPr="00817548">
        <w:rPr>
          <w:sz w:val="20"/>
        </w:rPr>
        <w:t>Ability to handle multiple priorities and manage within deadlines</w:t>
      </w:r>
      <w:r w:rsidR="002E7BFB">
        <w:rPr>
          <w:sz w:val="20"/>
        </w:rPr>
        <w:t xml:space="preserve"> understanding the priorities of the assigned work items.</w:t>
      </w:r>
    </w:p>
    <w:p w:rsidR="00817548" w:rsidRPr="00817548" w:rsidRDefault="00817548" w:rsidP="00817548">
      <w:pPr>
        <w:pStyle w:val="ListParagraph"/>
        <w:widowControl/>
        <w:numPr>
          <w:ilvl w:val="0"/>
          <w:numId w:val="9"/>
        </w:numPr>
        <w:autoSpaceDE/>
        <w:ind w:right="180"/>
        <w:jc w:val="both"/>
        <w:rPr>
          <w:sz w:val="20"/>
        </w:rPr>
      </w:pPr>
      <w:r w:rsidRPr="00817548">
        <w:rPr>
          <w:sz w:val="20"/>
        </w:rPr>
        <w:t xml:space="preserve">Good at </w:t>
      </w:r>
      <w:r w:rsidR="002E7BFB" w:rsidRPr="00817548">
        <w:rPr>
          <w:sz w:val="20"/>
        </w:rPr>
        <w:t>Estimation,</w:t>
      </w:r>
      <w:r w:rsidR="002E7BFB">
        <w:rPr>
          <w:sz w:val="20"/>
        </w:rPr>
        <w:t xml:space="preserve"> requirement understanding and technical design.</w:t>
      </w:r>
      <w:r w:rsidRPr="00817548">
        <w:rPr>
          <w:sz w:val="20"/>
        </w:rPr>
        <w:t xml:space="preserve"> </w:t>
      </w:r>
    </w:p>
    <w:p w:rsidR="00817548" w:rsidRPr="00817548" w:rsidRDefault="00817548" w:rsidP="00817548">
      <w:pPr>
        <w:pStyle w:val="ListParagraph"/>
        <w:widowControl/>
        <w:numPr>
          <w:ilvl w:val="0"/>
          <w:numId w:val="9"/>
        </w:numPr>
        <w:autoSpaceDE/>
        <w:ind w:right="180"/>
        <w:jc w:val="both"/>
        <w:rPr>
          <w:sz w:val="20"/>
        </w:rPr>
      </w:pPr>
      <w:r w:rsidRPr="00817548">
        <w:rPr>
          <w:sz w:val="20"/>
        </w:rPr>
        <w:t xml:space="preserve">Work towards enhancing project knowledge of self and the team. Act as a mentor to the </w:t>
      </w:r>
      <w:r w:rsidR="002E7BFB">
        <w:rPr>
          <w:sz w:val="20"/>
        </w:rPr>
        <w:t xml:space="preserve">newly joined </w:t>
      </w:r>
      <w:r w:rsidRPr="00817548">
        <w:rPr>
          <w:sz w:val="20"/>
        </w:rPr>
        <w:t>team member in order to improve their skill and abilities</w:t>
      </w:r>
    </w:p>
    <w:p w:rsidR="009C7483" w:rsidRDefault="009C7483">
      <w:pPr>
        <w:ind w:right="180"/>
        <w:jc w:val="both"/>
        <w:rPr>
          <w:b/>
          <w:i/>
          <w:sz w:val="20"/>
          <w:u w:val="single"/>
        </w:rPr>
      </w:pPr>
    </w:p>
    <w:p w:rsidR="009C7483" w:rsidRDefault="009C7483">
      <w:pPr>
        <w:jc w:val="both"/>
        <w:rPr>
          <w:sz w:val="6"/>
          <w:szCs w:val="6"/>
        </w:rPr>
      </w:pPr>
    </w:p>
    <w:p w:rsidR="009C7483" w:rsidRPr="0031123B" w:rsidRDefault="00816BFC">
      <w:pPr>
        <w:jc w:val="both"/>
        <w:rPr>
          <w:b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>
            <wp:extent cx="6553200" cy="762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7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483" w:rsidRPr="0031123B" w:rsidRDefault="00C572B8">
      <w:pPr>
        <w:jc w:val="both"/>
        <w:rPr>
          <w:b/>
        </w:rPr>
      </w:pPr>
      <w:r w:rsidRPr="0031123B">
        <w:rPr>
          <w:b/>
        </w:rPr>
        <w:t>CAREER DEVELOPMENT</w:t>
      </w:r>
      <w:r w:rsidR="00037FB2">
        <w:rPr>
          <w:b/>
        </w:rPr>
        <w:tab/>
      </w:r>
      <w:r w:rsidR="00037FB2">
        <w:rPr>
          <w:b/>
        </w:rPr>
        <w:tab/>
      </w:r>
      <w:r w:rsidR="00037FB2">
        <w:rPr>
          <w:b/>
        </w:rPr>
        <w:tab/>
      </w:r>
      <w:r w:rsidR="00037FB2">
        <w:rPr>
          <w:b/>
        </w:rPr>
        <w:tab/>
      </w:r>
      <w:r w:rsidR="00037FB2">
        <w:rPr>
          <w:b/>
        </w:rPr>
        <w:tab/>
      </w:r>
      <w:r w:rsidR="00037FB2">
        <w:rPr>
          <w:b/>
        </w:rPr>
        <w:tab/>
      </w:r>
      <w:r w:rsidR="00037FB2">
        <w:rPr>
          <w:b/>
        </w:rPr>
        <w:tab/>
        <w:t>(</w:t>
      </w:r>
      <w:r w:rsidR="00037FB2" w:rsidRPr="00F7661D">
        <w:rPr>
          <w:b/>
          <w:color w:val="00B050"/>
        </w:rPr>
        <w:t>March 2011 to Till Date</w:t>
      </w:r>
      <w:r w:rsidR="00037FB2">
        <w:rPr>
          <w:b/>
        </w:rPr>
        <w:t>)</w:t>
      </w:r>
      <w:r w:rsidR="00037FB2" w:rsidRPr="0031123B">
        <w:rPr>
          <w:b/>
        </w:rPr>
        <w:tab/>
      </w:r>
    </w:p>
    <w:p w:rsidR="009C7483" w:rsidRPr="0031123B" w:rsidRDefault="009C7483">
      <w:pPr>
        <w:jc w:val="both"/>
        <w:rPr>
          <w:b/>
        </w:rPr>
      </w:pPr>
    </w:p>
    <w:p w:rsidR="009C7483" w:rsidRPr="0031123B" w:rsidRDefault="00FD5C2A">
      <w:pPr>
        <w:jc w:val="both"/>
        <w:rPr>
          <w:b/>
        </w:rPr>
      </w:pPr>
      <w:proofErr w:type="spellStart"/>
      <w:r>
        <w:rPr>
          <w:b/>
        </w:rPr>
        <w:t>Capgemini</w:t>
      </w:r>
      <w:proofErr w:type="spellEnd"/>
      <w:r>
        <w:rPr>
          <w:b/>
        </w:rPr>
        <w:t xml:space="preserve"> India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Ltd.</w:t>
      </w:r>
      <w:r w:rsidR="00037FB2">
        <w:rPr>
          <w:b/>
        </w:rPr>
        <w:tab/>
      </w:r>
      <w:r w:rsidR="00037FB2">
        <w:rPr>
          <w:b/>
        </w:rPr>
        <w:tab/>
      </w:r>
      <w:r w:rsidR="00037FB2">
        <w:rPr>
          <w:b/>
        </w:rPr>
        <w:tab/>
      </w:r>
      <w:r w:rsidR="00037FB2">
        <w:rPr>
          <w:b/>
        </w:rPr>
        <w:tab/>
      </w:r>
      <w:r w:rsidR="00037FB2">
        <w:rPr>
          <w:b/>
        </w:rPr>
        <w:tab/>
      </w:r>
      <w:r w:rsidR="00037FB2">
        <w:rPr>
          <w:b/>
        </w:rPr>
        <w:tab/>
      </w:r>
      <w:r w:rsidR="00037FB2">
        <w:rPr>
          <w:b/>
        </w:rPr>
        <w:tab/>
      </w:r>
    </w:p>
    <w:p w:rsidR="009C7483" w:rsidRPr="0031123B" w:rsidRDefault="00C572B8">
      <w:pPr>
        <w:jc w:val="both"/>
        <w:rPr>
          <w:b/>
        </w:rPr>
      </w:pPr>
      <w:r w:rsidRPr="0031123B">
        <w:rPr>
          <w:b/>
        </w:rPr>
        <w:tab/>
      </w:r>
      <w:r w:rsidRPr="0031123B">
        <w:rPr>
          <w:b/>
        </w:rPr>
        <w:tab/>
      </w:r>
      <w:r w:rsidRPr="0031123B">
        <w:rPr>
          <w:b/>
        </w:rPr>
        <w:tab/>
      </w:r>
      <w:r w:rsidRPr="0031123B">
        <w:rPr>
          <w:b/>
        </w:rPr>
        <w:tab/>
      </w:r>
      <w:r w:rsidRPr="0031123B">
        <w:rPr>
          <w:b/>
        </w:rPr>
        <w:tab/>
      </w:r>
      <w:r w:rsidRPr="0031123B">
        <w:rPr>
          <w:b/>
        </w:rPr>
        <w:tab/>
      </w:r>
      <w:r w:rsidRPr="0031123B">
        <w:rPr>
          <w:b/>
        </w:rPr>
        <w:tab/>
      </w:r>
      <w:r w:rsidRPr="0031123B">
        <w:rPr>
          <w:b/>
        </w:rPr>
        <w:tab/>
      </w:r>
    </w:p>
    <w:p w:rsidR="00D066CD" w:rsidRDefault="00D066CD" w:rsidP="00F64DF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Project:</w:t>
      </w:r>
      <w:r w:rsidR="00752528">
        <w:rPr>
          <w:b/>
          <w:sz w:val="22"/>
          <w:szCs w:val="22"/>
        </w:rPr>
        <w:t xml:space="preserve"> </w:t>
      </w:r>
      <w:proofErr w:type="spellStart"/>
      <w:r w:rsidR="00752528">
        <w:rPr>
          <w:b/>
          <w:sz w:val="22"/>
          <w:szCs w:val="22"/>
        </w:rPr>
        <w:t>e</w:t>
      </w:r>
      <w:r w:rsidR="00F7661D">
        <w:rPr>
          <w:b/>
          <w:sz w:val="22"/>
          <w:szCs w:val="22"/>
        </w:rPr>
        <w:t>BBS</w:t>
      </w:r>
      <w:proofErr w:type="spellEnd"/>
      <w:r>
        <w:rPr>
          <w:b/>
          <w:sz w:val="22"/>
          <w:szCs w:val="22"/>
        </w:rPr>
        <w:t xml:space="preserve"> (</w:t>
      </w:r>
      <w:r w:rsidRPr="00D066CD">
        <w:rPr>
          <w:b/>
          <w:sz w:val="22"/>
          <w:szCs w:val="22"/>
        </w:rPr>
        <w:t>electronic Banking and Branching System</w:t>
      </w:r>
      <w:r>
        <w:rPr>
          <w:b/>
          <w:sz w:val="22"/>
          <w:szCs w:val="22"/>
        </w:rPr>
        <w:t xml:space="preserve">) </w:t>
      </w:r>
    </w:p>
    <w:p w:rsidR="00D066CD" w:rsidRDefault="00D066CD" w:rsidP="00F64DF8">
      <w:pPr>
        <w:jc w:val="both"/>
        <w:rPr>
          <w:b/>
          <w:sz w:val="22"/>
          <w:szCs w:val="22"/>
        </w:rPr>
      </w:pPr>
    </w:p>
    <w:p w:rsidR="00F64DF8" w:rsidRPr="0031123B" w:rsidRDefault="00D066CD" w:rsidP="00F64DF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Client</w:t>
      </w:r>
      <w:r w:rsidR="00F64DF8" w:rsidRPr="0031123B">
        <w:rPr>
          <w:b/>
          <w:sz w:val="22"/>
          <w:szCs w:val="22"/>
        </w:rPr>
        <w:t>:</w:t>
      </w:r>
      <w:r w:rsidR="002E7BFB" w:rsidRPr="002E7BFB">
        <w:t xml:space="preserve"> </w:t>
      </w:r>
      <w:r w:rsidR="002E7BFB" w:rsidRPr="002E7BFB">
        <w:rPr>
          <w:b/>
          <w:sz w:val="22"/>
          <w:szCs w:val="22"/>
        </w:rPr>
        <w:t>Scope International</w:t>
      </w:r>
      <w:r w:rsidR="002E7BFB">
        <w:rPr>
          <w:b/>
          <w:sz w:val="22"/>
          <w:szCs w:val="22"/>
        </w:rPr>
        <w:t xml:space="preserve"> </w:t>
      </w:r>
      <w:r w:rsidR="002E7BFB" w:rsidRPr="002E7BFB">
        <w:rPr>
          <w:b/>
          <w:sz w:val="22"/>
          <w:szCs w:val="22"/>
        </w:rPr>
        <w:t>(</w:t>
      </w:r>
      <w:r w:rsidRPr="002E7BFB">
        <w:rPr>
          <w:b/>
          <w:sz w:val="22"/>
          <w:szCs w:val="22"/>
        </w:rPr>
        <w:t>subsidiary</w:t>
      </w:r>
      <w:r w:rsidR="002E7BFB" w:rsidRPr="002E7BFB">
        <w:rPr>
          <w:b/>
          <w:sz w:val="22"/>
          <w:szCs w:val="22"/>
        </w:rPr>
        <w:t xml:space="preserve"> of Standard chartered</w:t>
      </w:r>
      <w:r w:rsidR="0051029F">
        <w:rPr>
          <w:b/>
          <w:sz w:val="22"/>
          <w:szCs w:val="22"/>
        </w:rPr>
        <w:t xml:space="preserve"> Bank</w:t>
      </w:r>
      <w:r w:rsidR="002E7BFB" w:rsidRPr="002E7BFB">
        <w:rPr>
          <w:b/>
          <w:sz w:val="22"/>
          <w:szCs w:val="22"/>
        </w:rPr>
        <w:t>)</w:t>
      </w:r>
      <w:r w:rsidR="00037FB2" w:rsidRPr="00037FB2">
        <w:rPr>
          <w:b/>
        </w:rPr>
        <w:t xml:space="preserve"> </w:t>
      </w:r>
      <w:r w:rsidR="00037FB2">
        <w:rPr>
          <w:b/>
        </w:rPr>
        <w:t>(</w:t>
      </w:r>
      <w:r w:rsidR="00037FB2">
        <w:rPr>
          <w:b/>
          <w:color w:val="00B050"/>
        </w:rPr>
        <w:t>August</w:t>
      </w:r>
      <w:r w:rsidR="00037FB2" w:rsidRPr="00F7661D">
        <w:rPr>
          <w:b/>
          <w:color w:val="00B050"/>
        </w:rPr>
        <w:t xml:space="preserve"> 2011 to Till Date</w:t>
      </w:r>
      <w:r w:rsidR="00037FB2">
        <w:rPr>
          <w:b/>
        </w:rPr>
        <w:t>)</w:t>
      </w:r>
      <w:r w:rsidR="00037FB2" w:rsidRPr="0031123B">
        <w:rPr>
          <w:b/>
        </w:rPr>
        <w:tab/>
      </w:r>
    </w:p>
    <w:p w:rsidR="002E7BFB" w:rsidRDefault="002E7BFB" w:rsidP="00F64DF8">
      <w:pPr>
        <w:jc w:val="both"/>
        <w:rPr>
          <w:sz w:val="20"/>
          <w:szCs w:val="20"/>
        </w:rPr>
      </w:pPr>
    </w:p>
    <w:p w:rsidR="00F64DF8" w:rsidRPr="0031123B" w:rsidRDefault="00752528" w:rsidP="00752528">
      <w:pPr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e</w:t>
      </w:r>
      <w:r w:rsidRPr="00752528">
        <w:rPr>
          <w:sz w:val="20"/>
          <w:szCs w:val="20"/>
        </w:rPr>
        <w:t>BBS</w:t>
      </w:r>
      <w:proofErr w:type="spellEnd"/>
      <w:proofErr w:type="gramEnd"/>
      <w:r w:rsidRPr="00752528">
        <w:rPr>
          <w:sz w:val="20"/>
          <w:szCs w:val="20"/>
        </w:rPr>
        <w:t xml:space="preserve"> (electronic Banking and Branching System) is a core banking product of Scope. It contains various Banking functionalities such as account, master, deposits, loan, deals, limits</w:t>
      </w:r>
      <w:r w:rsidR="0058208F" w:rsidRPr="00752528">
        <w:rPr>
          <w:sz w:val="20"/>
          <w:szCs w:val="20"/>
        </w:rPr>
        <w:t>, interest</w:t>
      </w:r>
      <w:r w:rsidRPr="00752528">
        <w:rPr>
          <w:sz w:val="20"/>
          <w:szCs w:val="20"/>
        </w:rPr>
        <w:t xml:space="preserve"> </w:t>
      </w:r>
      <w:proofErr w:type="spellStart"/>
      <w:r w:rsidRPr="00752528">
        <w:rPr>
          <w:sz w:val="20"/>
          <w:szCs w:val="20"/>
        </w:rPr>
        <w:t>etc</w:t>
      </w:r>
      <w:r w:rsidR="002A605E">
        <w:rPr>
          <w:sz w:val="20"/>
          <w:szCs w:val="20"/>
        </w:rPr>
        <w:t>.</w:t>
      </w:r>
      <w:r w:rsidRPr="00752528">
        <w:rPr>
          <w:sz w:val="20"/>
          <w:szCs w:val="20"/>
        </w:rPr>
        <w:t>eBBS</w:t>
      </w:r>
      <w:proofErr w:type="spellEnd"/>
      <w:r w:rsidRPr="00752528">
        <w:rPr>
          <w:sz w:val="20"/>
          <w:szCs w:val="20"/>
        </w:rPr>
        <w:t xml:space="preserve"> has been developed using IBM's </w:t>
      </w:r>
      <w:proofErr w:type="spellStart"/>
      <w:r w:rsidRPr="00752528">
        <w:rPr>
          <w:sz w:val="20"/>
          <w:szCs w:val="20"/>
        </w:rPr>
        <w:t>eBusiness</w:t>
      </w:r>
      <w:proofErr w:type="spellEnd"/>
      <w:r w:rsidRPr="00752528">
        <w:rPr>
          <w:sz w:val="20"/>
          <w:szCs w:val="20"/>
        </w:rPr>
        <w:t xml:space="preserve"> framework on J2EE</w:t>
      </w:r>
      <w:proofErr w:type="gramStart"/>
      <w:r w:rsidRPr="00752528">
        <w:rPr>
          <w:sz w:val="20"/>
          <w:szCs w:val="20"/>
        </w:rPr>
        <w:t>,which</w:t>
      </w:r>
      <w:proofErr w:type="gramEnd"/>
      <w:r w:rsidRPr="00752528">
        <w:rPr>
          <w:sz w:val="20"/>
          <w:szCs w:val="20"/>
        </w:rPr>
        <w:t xml:space="preserve"> includes software components like web sphere application </w:t>
      </w:r>
      <w:proofErr w:type="spellStart"/>
      <w:r w:rsidRPr="00752528">
        <w:rPr>
          <w:sz w:val="20"/>
          <w:szCs w:val="20"/>
        </w:rPr>
        <w:t>servers,MQ</w:t>
      </w:r>
      <w:proofErr w:type="spellEnd"/>
      <w:r w:rsidRPr="00752528">
        <w:rPr>
          <w:sz w:val="20"/>
          <w:szCs w:val="20"/>
        </w:rPr>
        <w:t xml:space="preserve"> series, Linux servers,DB2 </w:t>
      </w:r>
      <w:proofErr w:type="spellStart"/>
      <w:r w:rsidRPr="00752528">
        <w:rPr>
          <w:sz w:val="20"/>
          <w:szCs w:val="20"/>
        </w:rPr>
        <w:t>Database</w:t>
      </w:r>
      <w:r w:rsidR="002A605E">
        <w:rPr>
          <w:sz w:val="20"/>
          <w:szCs w:val="20"/>
        </w:rPr>
        <w:t>,</w:t>
      </w:r>
      <w:r w:rsidRPr="00752528">
        <w:rPr>
          <w:sz w:val="20"/>
          <w:szCs w:val="20"/>
        </w:rPr>
        <w:t>EJB</w:t>
      </w:r>
      <w:proofErr w:type="spellEnd"/>
      <w:r w:rsidRPr="00752528">
        <w:rPr>
          <w:sz w:val="20"/>
          <w:szCs w:val="20"/>
        </w:rPr>
        <w:t xml:space="preserve"> frame work</w:t>
      </w:r>
      <w:r w:rsidR="002A605E">
        <w:rPr>
          <w:sz w:val="20"/>
          <w:szCs w:val="20"/>
        </w:rPr>
        <w:t xml:space="preserve"> and</w:t>
      </w:r>
      <w:r w:rsidRPr="00752528">
        <w:rPr>
          <w:sz w:val="20"/>
          <w:szCs w:val="20"/>
        </w:rPr>
        <w:t xml:space="preserve"> connected to other external systems using the industry standard XML connectivity interface</w:t>
      </w:r>
      <w:r w:rsidR="002A605E">
        <w:rPr>
          <w:sz w:val="20"/>
          <w:szCs w:val="20"/>
        </w:rPr>
        <w:t>.</w:t>
      </w:r>
    </w:p>
    <w:p w:rsidR="00752528" w:rsidRDefault="00752528" w:rsidP="00F64DF8">
      <w:pPr>
        <w:jc w:val="both"/>
        <w:rPr>
          <w:b/>
          <w:sz w:val="22"/>
          <w:szCs w:val="22"/>
        </w:rPr>
      </w:pPr>
    </w:p>
    <w:p w:rsidR="00F64DF8" w:rsidRPr="0031123B" w:rsidRDefault="00F64DF8" w:rsidP="00F64DF8">
      <w:pPr>
        <w:jc w:val="both"/>
        <w:rPr>
          <w:b/>
          <w:sz w:val="22"/>
          <w:szCs w:val="22"/>
        </w:rPr>
      </w:pPr>
      <w:r w:rsidRPr="0031123B">
        <w:rPr>
          <w:b/>
          <w:sz w:val="22"/>
          <w:szCs w:val="22"/>
        </w:rPr>
        <w:t>Role:</w:t>
      </w:r>
      <w:r w:rsidR="00752528">
        <w:rPr>
          <w:b/>
          <w:sz w:val="22"/>
          <w:szCs w:val="22"/>
        </w:rPr>
        <w:t xml:space="preserve"> Software Developer</w:t>
      </w:r>
    </w:p>
    <w:p w:rsidR="00F64DF8" w:rsidRPr="0031123B" w:rsidRDefault="00F64DF8" w:rsidP="00F64DF8">
      <w:pPr>
        <w:jc w:val="both"/>
        <w:rPr>
          <w:b/>
        </w:rPr>
      </w:pPr>
    </w:p>
    <w:p w:rsidR="00F64DF8" w:rsidRDefault="00F64DF8" w:rsidP="00F64DF8">
      <w:pPr>
        <w:jc w:val="both"/>
        <w:rPr>
          <w:b/>
          <w:sz w:val="22"/>
          <w:szCs w:val="22"/>
        </w:rPr>
      </w:pPr>
      <w:r w:rsidRPr="0031123B">
        <w:rPr>
          <w:b/>
          <w:sz w:val="22"/>
          <w:szCs w:val="22"/>
        </w:rPr>
        <w:t>Responsibilities:</w:t>
      </w:r>
    </w:p>
    <w:p w:rsidR="00192B70" w:rsidRPr="00192B70" w:rsidRDefault="00192B70" w:rsidP="00192B70">
      <w:pPr>
        <w:pStyle w:val="ListParagraph"/>
        <w:widowControl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jc w:val="both"/>
        <w:rPr>
          <w:rFonts w:cs="Verdana"/>
          <w:sz w:val="20"/>
          <w:szCs w:val="20"/>
        </w:rPr>
      </w:pPr>
      <w:r w:rsidRPr="00192B70">
        <w:rPr>
          <w:rFonts w:cs="Verdana"/>
          <w:sz w:val="20"/>
          <w:szCs w:val="20"/>
        </w:rPr>
        <w:t>Working as a developer for various interface (downloads &amp; uploads), core projects (</w:t>
      </w:r>
      <w:proofErr w:type="spellStart"/>
      <w:r w:rsidRPr="00192B70">
        <w:rPr>
          <w:rFonts w:cs="Verdana"/>
          <w:sz w:val="20"/>
          <w:szCs w:val="20"/>
        </w:rPr>
        <w:t>screens</w:t>
      </w:r>
      <w:proofErr w:type="gramStart"/>
      <w:r w:rsidRPr="00192B70">
        <w:rPr>
          <w:rFonts w:cs="Verdana"/>
          <w:sz w:val="20"/>
          <w:szCs w:val="20"/>
        </w:rPr>
        <w:t>,enquiry</w:t>
      </w:r>
      <w:proofErr w:type="spellEnd"/>
      <w:proofErr w:type="gramEnd"/>
      <w:r w:rsidRPr="00192B70">
        <w:rPr>
          <w:rFonts w:cs="Verdana"/>
          <w:sz w:val="20"/>
          <w:szCs w:val="20"/>
        </w:rPr>
        <w:t>),online messages(IFX messages).</w:t>
      </w:r>
    </w:p>
    <w:p w:rsidR="00752528" w:rsidRDefault="00752528" w:rsidP="00752528">
      <w:pPr>
        <w:pStyle w:val="ListParagraph"/>
        <w:widowControl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jc w:val="both"/>
        <w:rPr>
          <w:rFonts w:cs="Verdana"/>
          <w:sz w:val="20"/>
          <w:szCs w:val="20"/>
        </w:rPr>
      </w:pPr>
      <w:r w:rsidRPr="00752528">
        <w:rPr>
          <w:rFonts w:cs="Verdana"/>
          <w:sz w:val="20"/>
          <w:szCs w:val="20"/>
        </w:rPr>
        <w:t>Understand the FS</w:t>
      </w:r>
      <w:r>
        <w:rPr>
          <w:rFonts w:cs="Verdana"/>
          <w:sz w:val="20"/>
          <w:szCs w:val="20"/>
        </w:rPr>
        <w:t xml:space="preserve"> </w:t>
      </w:r>
      <w:r w:rsidRPr="00752528">
        <w:rPr>
          <w:rFonts w:cs="Verdana"/>
          <w:sz w:val="20"/>
          <w:szCs w:val="20"/>
        </w:rPr>
        <w:t>(functional specification) and TS (technical specification).</w:t>
      </w:r>
    </w:p>
    <w:p w:rsidR="00752528" w:rsidRDefault="00752528" w:rsidP="00752528">
      <w:pPr>
        <w:pStyle w:val="ListParagraph"/>
        <w:widowControl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jc w:val="both"/>
        <w:rPr>
          <w:rFonts w:cs="Verdana"/>
          <w:sz w:val="20"/>
          <w:szCs w:val="20"/>
        </w:rPr>
      </w:pPr>
      <w:r w:rsidRPr="00752528">
        <w:rPr>
          <w:rFonts w:cs="Verdana"/>
          <w:sz w:val="20"/>
          <w:szCs w:val="20"/>
        </w:rPr>
        <w:t>Planning and Designing based on FS and prepare the test cases.</w:t>
      </w:r>
    </w:p>
    <w:p w:rsidR="00752528" w:rsidRDefault="00752528" w:rsidP="00752528">
      <w:pPr>
        <w:pStyle w:val="ListParagraph"/>
        <w:widowControl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jc w:val="both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Building code</w:t>
      </w:r>
      <w:r w:rsidRPr="00752528">
        <w:rPr>
          <w:rFonts w:cs="Verdana"/>
          <w:sz w:val="20"/>
          <w:szCs w:val="20"/>
        </w:rPr>
        <w:t xml:space="preserve"> as per TS</w:t>
      </w:r>
      <w:r>
        <w:rPr>
          <w:rFonts w:cs="Verdana"/>
          <w:sz w:val="20"/>
          <w:szCs w:val="20"/>
        </w:rPr>
        <w:t xml:space="preserve"> following </w:t>
      </w:r>
      <w:r w:rsidR="0038005F">
        <w:rPr>
          <w:rFonts w:cs="Verdana"/>
          <w:sz w:val="20"/>
          <w:szCs w:val="20"/>
        </w:rPr>
        <w:t>SCOPE</w:t>
      </w:r>
      <w:r>
        <w:rPr>
          <w:rFonts w:cs="Verdana"/>
          <w:sz w:val="20"/>
          <w:szCs w:val="20"/>
        </w:rPr>
        <w:t xml:space="preserve"> coding specifications and guidelines</w:t>
      </w:r>
      <w:r w:rsidRPr="00752528">
        <w:rPr>
          <w:rFonts w:cs="Verdana"/>
          <w:sz w:val="20"/>
          <w:szCs w:val="20"/>
        </w:rPr>
        <w:t>,</w:t>
      </w:r>
    </w:p>
    <w:p w:rsidR="00752528" w:rsidRDefault="00752528" w:rsidP="00752528">
      <w:pPr>
        <w:pStyle w:val="ListParagraph"/>
        <w:widowControl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jc w:val="both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R</w:t>
      </w:r>
      <w:r w:rsidRPr="00752528">
        <w:rPr>
          <w:rFonts w:cs="Verdana"/>
          <w:sz w:val="20"/>
          <w:szCs w:val="20"/>
        </w:rPr>
        <w:t xml:space="preserve">eview of </w:t>
      </w:r>
      <w:r>
        <w:rPr>
          <w:rFonts w:cs="Verdana"/>
          <w:sz w:val="20"/>
          <w:szCs w:val="20"/>
        </w:rPr>
        <w:t xml:space="preserve">peer </w:t>
      </w:r>
      <w:r w:rsidRPr="00752528">
        <w:rPr>
          <w:rFonts w:cs="Verdana"/>
          <w:sz w:val="20"/>
          <w:szCs w:val="20"/>
        </w:rPr>
        <w:t>code and unit testing of same.</w:t>
      </w:r>
    </w:p>
    <w:p w:rsidR="00752528" w:rsidRPr="00752528" w:rsidRDefault="00752528" w:rsidP="00752528">
      <w:pPr>
        <w:pStyle w:val="ListParagraph"/>
        <w:widowControl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jc w:val="both"/>
        <w:rPr>
          <w:rFonts w:cs="Verdana"/>
          <w:sz w:val="20"/>
          <w:szCs w:val="20"/>
        </w:rPr>
      </w:pPr>
      <w:r w:rsidRPr="0058208F">
        <w:rPr>
          <w:rFonts w:cs="Verdana"/>
          <w:sz w:val="20"/>
          <w:szCs w:val="20"/>
        </w:rPr>
        <w:t>After development phase, I've actively worked on resolving major issues like Priority1, priority2 and Priority 3 issues with a quick turnaround time and 100% quality of delivery assured.</w:t>
      </w:r>
    </w:p>
    <w:p w:rsidR="00752528" w:rsidRDefault="00752528" w:rsidP="00752528">
      <w:pPr>
        <w:pStyle w:val="ListParagraph"/>
        <w:widowControl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jc w:val="both"/>
        <w:rPr>
          <w:rFonts w:cs="Verdana"/>
          <w:sz w:val="20"/>
          <w:szCs w:val="20"/>
        </w:rPr>
      </w:pPr>
      <w:r w:rsidRPr="0058208F">
        <w:rPr>
          <w:rFonts w:cs="Verdana"/>
          <w:sz w:val="20"/>
          <w:szCs w:val="20"/>
        </w:rPr>
        <w:lastRenderedPageBreak/>
        <w:t>I have been part of SIT and UAT support.</w:t>
      </w:r>
    </w:p>
    <w:p w:rsidR="00F64DF8" w:rsidRPr="0031123B" w:rsidRDefault="00F64DF8" w:rsidP="008A407D">
      <w:pPr>
        <w:pStyle w:val="ListParagraph"/>
        <w:widowControl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jc w:val="both"/>
        <w:rPr>
          <w:rFonts w:cs="Verdana"/>
          <w:sz w:val="20"/>
          <w:szCs w:val="20"/>
        </w:rPr>
      </w:pPr>
      <w:bookmarkStart w:id="0" w:name="_GoBack"/>
      <w:bookmarkEnd w:id="0"/>
      <w:r w:rsidRPr="0031123B">
        <w:rPr>
          <w:rFonts w:cs="Verdana"/>
          <w:sz w:val="20"/>
          <w:szCs w:val="20"/>
        </w:rPr>
        <w:t xml:space="preserve">Groomed my </w:t>
      </w:r>
      <w:r w:rsidR="00752528">
        <w:rPr>
          <w:rFonts w:cs="Verdana"/>
          <w:sz w:val="20"/>
          <w:szCs w:val="20"/>
        </w:rPr>
        <w:t>development</w:t>
      </w:r>
      <w:r w:rsidRPr="0031123B">
        <w:rPr>
          <w:rFonts w:cs="Verdana"/>
          <w:sz w:val="20"/>
          <w:szCs w:val="20"/>
        </w:rPr>
        <w:t xml:space="preserve"> </w:t>
      </w:r>
      <w:r w:rsidR="00752528">
        <w:rPr>
          <w:rFonts w:cs="Verdana"/>
          <w:sz w:val="20"/>
          <w:szCs w:val="20"/>
        </w:rPr>
        <w:t>and technical specification understanding skill</w:t>
      </w:r>
      <w:r w:rsidRPr="0031123B">
        <w:rPr>
          <w:rFonts w:cs="Verdana"/>
          <w:sz w:val="20"/>
          <w:szCs w:val="20"/>
        </w:rPr>
        <w:t xml:space="preserve"> by attending </w:t>
      </w:r>
      <w:r w:rsidR="00752528">
        <w:rPr>
          <w:rFonts w:cs="Verdana"/>
          <w:sz w:val="20"/>
          <w:szCs w:val="20"/>
        </w:rPr>
        <w:t>t</w:t>
      </w:r>
      <w:r w:rsidRPr="0031123B">
        <w:rPr>
          <w:rFonts w:cs="Verdana"/>
          <w:sz w:val="20"/>
          <w:szCs w:val="20"/>
        </w:rPr>
        <w:t>rainings and courses</w:t>
      </w:r>
      <w:r w:rsidR="00752528">
        <w:rPr>
          <w:rFonts w:cs="Verdana"/>
          <w:sz w:val="20"/>
          <w:szCs w:val="20"/>
        </w:rPr>
        <w:t xml:space="preserve"> corresponding to </w:t>
      </w:r>
      <w:r w:rsidR="002A605E">
        <w:rPr>
          <w:rFonts w:cs="Verdana"/>
          <w:sz w:val="20"/>
          <w:szCs w:val="20"/>
        </w:rPr>
        <w:t>Scope</w:t>
      </w:r>
      <w:r w:rsidRPr="0031123B">
        <w:rPr>
          <w:rFonts w:cs="Verdana"/>
          <w:sz w:val="20"/>
          <w:szCs w:val="20"/>
        </w:rPr>
        <w:t xml:space="preserve">. </w:t>
      </w:r>
    </w:p>
    <w:p w:rsidR="008A407D" w:rsidRPr="0058208F" w:rsidRDefault="00F64DF8" w:rsidP="008A407D">
      <w:pPr>
        <w:pStyle w:val="ListParagraph"/>
        <w:numPr>
          <w:ilvl w:val="0"/>
          <w:numId w:val="11"/>
        </w:numPr>
        <w:jc w:val="both"/>
        <w:rPr>
          <w:rFonts w:cs="Verdana"/>
          <w:sz w:val="20"/>
          <w:szCs w:val="20"/>
        </w:rPr>
      </w:pPr>
      <w:r w:rsidRPr="0058208F">
        <w:rPr>
          <w:rFonts w:cs="Verdana"/>
          <w:sz w:val="20"/>
          <w:szCs w:val="20"/>
        </w:rPr>
        <w:t>Participate in team and customer meeting as required</w:t>
      </w:r>
    </w:p>
    <w:p w:rsidR="009C7483" w:rsidRPr="008A407D" w:rsidRDefault="00C572B8" w:rsidP="008A407D">
      <w:pPr>
        <w:pStyle w:val="ListParagraph"/>
        <w:widowControl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cs="Verdana"/>
          <w:sz w:val="20"/>
          <w:szCs w:val="20"/>
        </w:rPr>
      </w:pPr>
      <w:r w:rsidRPr="008A407D">
        <w:rPr>
          <w:rFonts w:cs="Verdana"/>
          <w:sz w:val="20"/>
          <w:szCs w:val="20"/>
        </w:rPr>
        <w:t xml:space="preserve">Involved in </w:t>
      </w:r>
      <w:r w:rsidR="0058208F">
        <w:rPr>
          <w:rFonts w:cs="Verdana"/>
          <w:sz w:val="20"/>
          <w:szCs w:val="20"/>
        </w:rPr>
        <w:t xml:space="preserve">peer review, design </w:t>
      </w:r>
      <w:r w:rsidR="0058208F" w:rsidRPr="008A407D">
        <w:rPr>
          <w:rFonts w:cs="Verdana"/>
          <w:sz w:val="20"/>
          <w:szCs w:val="20"/>
        </w:rPr>
        <w:t>estimation,</w:t>
      </w:r>
      <w:r w:rsidR="0058208F">
        <w:rPr>
          <w:rFonts w:cs="Verdana"/>
          <w:sz w:val="20"/>
          <w:szCs w:val="20"/>
        </w:rPr>
        <w:t xml:space="preserve"> and p</w:t>
      </w:r>
      <w:r w:rsidRPr="008A407D">
        <w:rPr>
          <w:rFonts w:cs="Verdana"/>
          <w:sz w:val="20"/>
          <w:szCs w:val="20"/>
        </w:rPr>
        <w:t>reparation of report</w:t>
      </w:r>
      <w:r w:rsidR="0058208F">
        <w:rPr>
          <w:rFonts w:cs="Verdana"/>
          <w:sz w:val="20"/>
          <w:szCs w:val="20"/>
        </w:rPr>
        <w:t xml:space="preserve"> or documents related to specifications</w:t>
      </w:r>
      <w:r w:rsidRPr="008A407D">
        <w:rPr>
          <w:rFonts w:cs="Verdana"/>
          <w:sz w:val="20"/>
          <w:szCs w:val="20"/>
        </w:rPr>
        <w:t>.</w:t>
      </w:r>
    </w:p>
    <w:p w:rsidR="009C7483" w:rsidRPr="008A407D" w:rsidRDefault="0058208F" w:rsidP="008A407D">
      <w:pPr>
        <w:pStyle w:val="ListParagraph"/>
        <w:widowControl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I have been a part of end to end SDLC cycle</w:t>
      </w:r>
      <w:r w:rsidR="00C572B8" w:rsidRPr="008A407D">
        <w:rPr>
          <w:rFonts w:cs="Verdana"/>
          <w:sz w:val="20"/>
          <w:szCs w:val="20"/>
        </w:rPr>
        <w:t>.</w:t>
      </w:r>
    </w:p>
    <w:p w:rsidR="009C7483" w:rsidRPr="0058208F" w:rsidRDefault="00C572B8" w:rsidP="0058208F">
      <w:pPr>
        <w:pStyle w:val="ListParagraph"/>
        <w:widowControl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cs="Verdana"/>
          <w:sz w:val="20"/>
          <w:szCs w:val="20"/>
        </w:rPr>
      </w:pPr>
      <w:r w:rsidRPr="008A407D">
        <w:rPr>
          <w:rFonts w:cs="Verdana"/>
          <w:sz w:val="20"/>
          <w:szCs w:val="20"/>
        </w:rPr>
        <w:t>Report defect.</w:t>
      </w:r>
    </w:p>
    <w:p w:rsidR="009C7483" w:rsidRPr="008A407D" w:rsidRDefault="00C572B8" w:rsidP="008A407D">
      <w:pPr>
        <w:pStyle w:val="ListParagraph"/>
        <w:numPr>
          <w:ilvl w:val="0"/>
          <w:numId w:val="12"/>
        </w:numPr>
        <w:rPr>
          <w:sz w:val="20"/>
        </w:rPr>
      </w:pPr>
      <w:r w:rsidRPr="008A407D">
        <w:rPr>
          <w:sz w:val="20"/>
        </w:rPr>
        <w:t xml:space="preserve">Review the </w:t>
      </w:r>
      <w:r w:rsidR="0058208F">
        <w:rPr>
          <w:sz w:val="20"/>
        </w:rPr>
        <w:t>data base s</w:t>
      </w:r>
      <w:r w:rsidRPr="008A407D">
        <w:rPr>
          <w:sz w:val="20"/>
        </w:rPr>
        <w:t>cript</w:t>
      </w:r>
      <w:r w:rsidR="0058208F">
        <w:rPr>
          <w:sz w:val="20"/>
        </w:rPr>
        <w:t>s</w:t>
      </w:r>
      <w:r w:rsidRPr="008A407D">
        <w:rPr>
          <w:sz w:val="20"/>
        </w:rPr>
        <w:t xml:space="preserve"> and Team Work deliverable for quality and completeness.</w:t>
      </w:r>
    </w:p>
    <w:p w:rsidR="009C7483" w:rsidRPr="008A407D" w:rsidRDefault="00C572B8" w:rsidP="008A407D">
      <w:pPr>
        <w:pStyle w:val="ListParagraph"/>
        <w:numPr>
          <w:ilvl w:val="0"/>
          <w:numId w:val="12"/>
        </w:numPr>
        <w:rPr>
          <w:sz w:val="20"/>
        </w:rPr>
      </w:pPr>
      <w:r w:rsidRPr="008A407D">
        <w:rPr>
          <w:sz w:val="20"/>
        </w:rPr>
        <w:t xml:space="preserve">Co-ordinate with </w:t>
      </w:r>
      <w:r w:rsidR="000F7980">
        <w:rPr>
          <w:sz w:val="20"/>
        </w:rPr>
        <w:t>functional</w:t>
      </w:r>
      <w:r w:rsidRPr="008A407D">
        <w:rPr>
          <w:sz w:val="20"/>
        </w:rPr>
        <w:t xml:space="preserve"> Team and test Team with respect </w:t>
      </w:r>
      <w:r w:rsidR="0058208F">
        <w:rPr>
          <w:sz w:val="20"/>
        </w:rPr>
        <w:t>to defect resolution management and making them understand the technical and functional requirements.</w:t>
      </w:r>
    </w:p>
    <w:p w:rsidR="0058208F" w:rsidRPr="008A407D" w:rsidRDefault="0058208F" w:rsidP="0058208F">
      <w:pPr>
        <w:pStyle w:val="ListParagraph"/>
        <w:rPr>
          <w:sz w:val="20"/>
        </w:rPr>
      </w:pPr>
    </w:p>
    <w:p w:rsidR="00021BF5" w:rsidRDefault="00021BF5">
      <w:pPr>
        <w:spacing w:after="113"/>
        <w:ind w:right="177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Environment:</w:t>
      </w:r>
    </w:p>
    <w:p w:rsidR="00021BF5" w:rsidRDefault="00021BF5">
      <w:pPr>
        <w:spacing w:after="113"/>
        <w:ind w:right="177"/>
        <w:rPr>
          <w:b/>
          <w:bCs/>
          <w:sz w:val="22"/>
          <w:szCs w:val="22"/>
          <w:u w:val="single"/>
        </w:rPr>
      </w:pPr>
    </w:p>
    <w:p w:rsidR="00021BF5" w:rsidRDefault="00021BF5">
      <w:pPr>
        <w:spacing w:after="113"/>
        <w:ind w:right="177"/>
        <w:rPr>
          <w:rFonts w:eastAsia="Batang"/>
          <w:bCs/>
          <w:sz w:val="20"/>
          <w:szCs w:val="20"/>
        </w:rPr>
      </w:pPr>
      <w:proofErr w:type="spellStart"/>
      <w:r>
        <w:rPr>
          <w:rFonts w:eastAsia="Batang"/>
          <w:bCs/>
          <w:sz w:val="20"/>
          <w:szCs w:val="20"/>
        </w:rPr>
        <w:t>Eclipse</w:t>
      </w:r>
      <w:proofErr w:type="gramStart"/>
      <w:r>
        <w:rPr>
          <w:rFonts w:eastAsia="Batang"/>
          <w:bCs/>
          <w:sz w:val="20"/>
          <w:szCs w:val="20"/>
        </w:rPr>
        <w:t>,Putty,Jbuilder,beyond</w:t>
      </w:r>
      <w:proofErr w:type="spellEnd"/>
      <w:proofErr w:type="gramEnd"/>
      <w:r>
        <w:rPr>
          <w:rFonts w:eastAsia="Batang"/>
          <w:bCs/>
          <w:sz w:val="20"/>
          <w:szCs w:val="20"/>
        </w:rPr>
        <w:t xml:space="preserve"> </w:t>
      </w:r>
      <w:proofErr w:type="spellStart"/>
      <w:r>
        <w:rPr>
          <w:rFonts w:eastAsia="Batang"/>
          <w:bCs/>
          <w:sz w:val="20"/>
          <w:szCs w:val="20"/>
        </w:rPr>
        <w:t>compare,Datastudio</w:t>
      </w:r>
      <w:proofErr w:type="spellEnd"/>
      <w:r>
        <w:rPr>
          <w:rFonts w:eastAsia="Batang"/>
          <w:bCs/>
          <w:sz w:val="20"/>
          <w:szCs w:val="20"/>
        </w:rPr>
        <w:t>(database)</w:t>
      </w:r>
    </w:p>
    <w:p w:rsidR="0058208F" w:rsidRDefault="0058208F">
      <w:pPr>
        <w:spacing w:after="113"/>
        <w:ind w:right="177"/>
        <w:rPr>
          <w:b/>
          <w:bCs/>
          <w:sz w:val="22"/>
          <w:szCs w:val="22"/>
        </w:rPr>
      </w:pPr>
    </w:p>
    <w:p w:rsidR="009C7483" w:rsidRPr="0031123B" w:rsidRDefault="00816BFC">
      <w:pPr>
        <w:jc w:val="both"/>
        <w:rPr>
          <w:b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>
            <wp:extent cx="6553200" cy="76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7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483" w:rsidRDefault="00C572B8">
      <w:pPr>
        <w:jc w:val="both"/>
        <w:rPr>
          <w:rFonts w:cs="Arial"/>
          <w:sz w:val="20"/>
          <w:szCs w:val="20"/>
        </w:rPr>
      </w:pPr>
      <w:r w:rsidRPr="0031123B">
        <w:rPr>
          <w:b/>
        </w:rPr>
        <w:t>EDUCATIONAL CREDENTIALS</w:t>
      </w:r>
    </w:p>
    <w:p w:rsidR="009C7483" w:rsidRDefault="009C7483">
      <w:pPr>
        <w:tabs>
          <w:tab w:val="left" w:pos="1020"/>
          <w:tab w:val="left" w:pos="7920"/>
        </w:tabs>
        <w:rPr>
          <w:rFonts w:cs="Arial"/>
          <w:sz w:val="10"/>
          <w:szCs w:val="10"/>
        </w:rPr>
      </w:pPr>
    </w:p>
    <w:p w:rsidR="0058208F" w:rsidRDefault="00C502EA">
      <w:pPr>
        <w:tabs>
          <w:tab w:val="left" w:pos="1020"/>
          <w:tab w:val="left" w:pos="7920"/>
        </w:tabs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color w:val="444444"/>
          <w:sz w:val="20"/>
          <w:szCs w:val="20"/>
        </w:rPr>
        <w:t>B.Tech</w:t>
      </w:r>
      <w:proofErr w:type="spellEnd"/>
      <w:r>
        <w:rPr>
          <w:rFonts w:ascii="Arial" w:hAnsi="Arial" w:cs="Arial"/>
          <w:color w:val="444444"/>
          <w:sz w:val="20"/>
          <w:szCs w:val="20"/>
        </w:rPr>
        <w:t>. (Electrical &amp; Electronics)</w:t>
      </w:r>
      <w:r>
        <w:rPr>
          <w:rStyle w:val="apple-converted-space"/>
          <w:rFonts w:ascii="Arial" w:hAnsi="Arial" w:cs="Arial"/>
          <w:color w:val="444444"/>
          <w:sz w:val="20"/>
          <w:szCs w:val="20"/>
        </w:rPr>
        <w:t> </w:t>
      </w:r>
      <w:r>
        <w:rPr>
          <w:rFonts w:ascii="Arial" w:hAnsi="Arial" w:cs="Arial"/>
          <w:color w:val="444444"/>
          <w:sz w:val="20"/>
          <w:szCs w:val="20"/>
        </w:rPr>
        <w:br/>
      </w:r>
      <w:proofErr w:type="spellStart"/>
      <w:r>
        <w:rPr>
          <w:rFonts w:ascii="Arial" w:hAnsi="Arial" w:cs="Arial"/>
          <w:color w:val="444444"/>
          <w:sz w:val="20"/>
          <w:szCs w:val="20"/>
        </w:rPr>
        <w:t>Biju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Patnaik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University</w:t>
      </w:r>
      <w:proofErr w:type="gramStart"/>
      <w:r>
        <w:rPr>
          <w:rFonts w:ascii="Arial" w:hAnsi="Arial" w:cs="Arial"/>
          <w:color w:val="444444"/>
          <w:sz w:val="20"/>
          <w:szCs w:val="20"/>
        </w:rPr>
        <w:t>,Orissa</w:t>
      </w:r>
      <w:proofErr w:type="spellEnd"/>
      <w:proofErr w:type="gramEnd"/>
    </w:p>
    <w:p w:rsidR="00C502EA" w:rsidRDefault="00C502EA">
      <w:pPr>
        <w:tabs>
          <w:tab w:val="left" w:pos="1020"/>
          <w:tab w:val="left" w:pos="7920"/>
        </w:tabs>
        <w:rPr>
          <w:b/>
          <w:sz w:val="20"/>
          <w:szCs w:val="17"/>
        </w:rPr>
      </w:pPr>
    </w:p>
    <w:p w:rsidR="009C7483" w:rsidRPr="005032AE" w:rsidRDefault="00816BFC">
      <w:pPr>
        <w:jc w:val="both"/>
        <w:rPr>
          <w:sz w:val="20"/>
          <w:szCs w:val="17"/>
        </w:rPr>
      </w:pPr>
      <w:r w:rsidRPr="005032AE">
        <w:rPr>
          <w:noProof/>
          <w:sz w:val="20"/>
          <w:szCs w:val="17"/>
          <w:lang w:eastAsia="en-US"/>
        </w:rPr>
        <w:drawing>
          <wp:inline distT="0" distB="0" distL="0" distR="0">
            <wp:extent cx="6553200" cy="762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7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483" w:rsidRPr="005032AE" w:rsidRDefault="0058208F">
      <w:pPr>
        <w:ind w:right="576"/>
        <w:jc w:val="both"/>
        <w:rPr>
          <w:sz w:val="20"/>
          <w:szCs w:val="17"/>
        </w:rPr>
      </w:pPr>
      <w:r>
        <w:rPr>
          <w:sz w:val="20"/>
          <w:szCs w:val="17"/>
        </w:rPr>
        <w:t xml:space="preserve">Date of Birth: </w:t>
      </w:r>
      <w:r w:rsidR="0038005F">
        <w:rPr>
          <w:sz w:val="20"/>
          <w:szCs w:val="17"/>
        </w:rPr>
        <w:t xml:space="preserve">06 </w:t>
      </w:r>
      <w:proofErr w:type="spellStart"/>
      <w:proofErr w:type="gramStart"/>
      <w:r w:rsidR="0038005F">
        <w:rPr>
          <w:sz w:val="20"/>
          <w:szCs w:val="17"/>
        </w:rPr>
        <w:t>july</w:t>
      </w:r>
      <w:proofErr w:type="spellEnd"/>
      <w:proofErr w:type="gramEnd"/>
      <w:r w:rsidR="0038005F">
        <w:rPr>
          <w:sz w:val="20"/>
          <w:szCs w:val="17"/>
        </w:rPr>
        <w:t xml:space="preserve"> 1988</w:t>
      </w:r>
    </w:p>
    <w:p w:rsidR="009C7483" w:rsidRPr="005032AE" w:rsidRDefault="00C572B8">
      <w:pPr>
        <w:ind w:right="576"/>
        <w:jc w:val="both"/>
        <w:rPr>
          <w:sz w:val="20"/>
          <w:szCs w:val="17"/>
        </w:rPr>
      </w:pPr>
      <w:r w:rsidRPr="005032AE">
        <w:rPr>
          <w:sz w:val="20"/>
          <w:szCs w:val="17"/>
        </w:rPr>
        <w:t xml:space="preserve">Passport: </w:t>
      </w:r>
      <w:r w:rsidR="0038005F">
        <w:rPr>
          <w:sz w:val="20"/>
          <w:szCs w:val="17"/>
        </w:rPr>
        <w:t>j3046056</w:t>
      </w:r>
      <w:r w:rsidRPr="005032AE">
        <w:rPr>
          <w:sz w:val="20"/>
          <w:szCs w:val="17"/>
        </w:rPr>
        <w:t xml:space="preserve">   </w:t>
      </w:r>
    </w:p>
    <w:p w:rsidR="00C572B8" w:rsidRDefault="00C572B8">
      <w:pPr>
        <w:ind w:right="576"/>
        <w:jc w:val="both"/>
        <w:rPr>
          <w:rFonts w:eastAsia="Batang" w:cs="Arial"/>
          <w:bCs/>
          <w:sz w:val="4"/>
          <w:szCs w:val="4"/>
        </w:rPr>
      </w:pPr>
    </w:p>
    <w:sectPr w:rsidR="00C572B8" w:rsidSect="0083010D">
      <w:type w:val="continuous"/>
      <w:pgSz w:w="12240" w:h="15840"/>
      <w:pgMar w:top="719" w:right="907" w:bottom="907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9pt;height:10.9pt" o:bullet="t" filled="t">
        <v:fill color2="black"/>
        <v:imagedata r:id="rId1" o:title=""/>
      </v:shape>
    </w:pict>
  </w:numPicBullet>
  <w:numPicBullet w:numPicBulletId="1">
    <w:pict>
      <v:shape id="_x0000_i1031" type="#_x0000_t75" style="width:9.2pt;height:9.2pt" o:bullet="t" filled="t">
        <v:fill color2="black"/>
        <v:imagedata r:id="rId2" o:title=""/>
      </v:shape>
    </w:pict>
  </w:numPicBullet>
  <w:numPicBullet w:numPicBulletId="2">
    <w:pict>
      <v:shape id="_x0000_i1032" type="#_x0000_t75" style="width:9.2pt;height:9.2pt" o:bullet="t" filled="t">
        <v:fill color2="black"/>
        <v:imagedata r:id="rId3" o:title=""/>
      </v:shape>
    </w:pict>
  </w:numPicBullet>
  <w:numPicBullet w:numPicBulletId="3">
    <w:pict>
      <v:shape id="_x0000_i1033" type="#_x0000_t75" style="width:9.2pt;height:9.2pt" o:bullet="t" filled="t">
        <v:fill color2="black"/>
        <v:imagedata r:id="rId4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ListBullet"/>
      <w:lvlText w:val=""/>
      <w:lvlJc w:val="left"/>
      <w:pPr>
        <w:tabs>
          <w:tab w:val="num" w:pos="983"/>
        </w:tabs>
        <w:ind w:left="983" w:hanging="533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-630"/>
        </w:tabs>
        <w:ind w:left="63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90"/>
        </w:tabs>
        <w:ind w:left="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Times New Roman"/>
        <w:color w:val="auto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Times New Roman"/>
        <w:color w:val="auto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Times New Roman"/>
        <w:color w:val="auto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Times New Roman"/>
        <w:color w:val="auto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Times New Roman"/>
        <w:color w:val="auto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8"/>
        <w:szCs w:val="18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pStyle w:val="Normal10pt"/>
      <w:lvlText w:val=""/>
      <w:lvlJc w:val="left"/>
      <w:pPr>
        <w:tabs>
          <w:tab w:val="num" w:pos="360"/>
        </w:tabs>
        <w:ind w:left="360" w:hanging="360"/>
      </w:pPr>
      <w:rPr>
        <w:rFonts w:ascii="Wingdings 3" w:hAnsi="Wingdings 3"/>
        <w:sz w:val="28"/>
        <w:szCs w:val="28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pStyle w:val="TableBullet"/>
      <w:lvlText w:val=""/>
      <w:lvlJc w:val="left"/>
      <w:pPr>
        <w:tabs>
          <w:tab w:val="num" w:pos="432"/>
        </w:tabs>
        <w:ind w:left="432" w:hanging="360"/>
      </w:pPr>
      <w:rPr>
        <w:rFonts w:ascii="Wingdings" w:hAnsi="Wingdings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"/>
      <w:lvlJc w:val="left"/>
      <w:pPr>
        <w:tabs>
          <w:tab w:val="num" w:pos="360"/>
        </w:tabs>
        <w:ind w:left="360" w:hanging="360"/>
      </w:pPr>
      <w:rPr>
        <w:rFonts w:ascii="Wingdings 3" w:hAnsi="Wingdings 3" w:cs="Times New Roman"/>
      </w:rPr>
    </w:lvl>
  </w:abstractNum>
  <w:abstractNum w:abstractNumId="8">
    <w:nsid w:val="029114E6"/>
    <w:multiLevelType w:val="hybridMultilevel"/>
    <w:tmpl w:val="C682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7CF49B0"/>
    <w:multiLevelType w:val="hybridMultilevel"/>
    <w:tmpl w:val="36221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C204BC"/>
    <w:multiLevelType w:val="hybridMultilevel"/>
    <w:tmpl w:val="95184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6549F5"/>
    <w:multiLevelType w:val="hybridMultilevel"/>
    <w:tmpl w:val="E3222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B86C02"/>
    <w:multiLevelType w:val="hybridMultilevel"/>
    <w:tmpl w:val="9432AB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CCB3B9B"/>
    <w:multiLevelType w:val="hybridMultilevel"/>
    <w:tmpl w:val="EE6AE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AB5AAF"/>
    <w:multiLevelType w:val="hybridMultilevel"/>
    <w:tmpl w:val="8160B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2633A7"/>
    <w:multiLevelType w:val="hybridMultilevel"/>
    <w:tmpl w:val="9CC01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996EFD"/>
    <w:multiLevelType w:val="hybridMultilevel"/>
    <w:tmpl w:val="84C4E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71655B"/>
    <w:multiLevelType w:val="hybridMultilevel"/>
    <w:tmpl w:val="4C80353E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6"/>
  </w:num>
  <w:num w:numId="10">
    <w:abstractNumId w:val="17"/>
  </w:num>
  <w:num w:numId="11">
    <w:abstractNumId w:val="15"/>
  </w:num>
  <w:num w:numId="12">
    <w:abstractNumId w:val="10"/>
  </w:num>
  <w:num w:numId="13">
    <w:abstractNumId w:val="11"/>
  </w:num>
  <w:num w:numId="14">
    <w:abstractNumId w:val="8"/>
  </w:num>
  <w:num w:numId="15">
    <w:abstractNumId w:val="13"/>
  </w:num>
  <w:num w:numId="16">
    <w:abstractNumId w:val="14"/>
  </w:num>
  <w:num w:numId="17">
    <w:abstractNumId w:val="9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F64DF8"/>
    <w:rsid w:val="0001152D"/>
    <w:rsid w:val="00021721"/>
    <w:rsid w:val="00021BF5"/>
    <w:rsid w:val="00037FB2"/>
    <w:rsid w:val="00045D38"/>
    <w:rsid w:val="000F4B7C"/>
    <w:rsid w:val="000F7980"/>
    <w:rsid w:val="001329BB"/>
    <w:rsid w:val="00192B70"/>
    <w:rsid w:val="001A173E"/>
    <w:rsid w:val="00271867"/>
    <w:rsid w:val="002A605E"/>
    <w:rsid w:val="002C1D79"/>
    <w:rsid w:val="002E7BFB"/>
    <w:rsid w:val="0031123B"/>
    <w:rsid w:val="00320788"/>
    <w:rsid w:val="00355666"/>
    <w:rsid w:val="003578BC"/>
    <w:rsid w:val="0038005F"/>
    <w:rsid w:val="003D1B8B"/>
    <w:rsid w:val="00423FD3"/>
    <w:rsid w:val="004D4EC1"/>
    <w:rsid w:val="005032AE"/>
    <w:rsid w:val="0051029F"/>
    <w:rsid w:val="005202B6"/>
    <w:rsid w:val="0058208F"/>
    <w:rsid w:val="005F53BB"/>
    <w:rsid w:val="00610163"/>
    <w:rsid w:val="00624700"/>
    <w:rsid w:val="006315B2"/>
    <w:rsid w:val="0066438A"/>
    <w:rsid w:val="006970EB"/>
    <w:rsid w:val="006A062C"/>
    <w:rsid w:val="006C22CB"/>
    <w:rsid w:val="007427EE"/>
    <w:rsid w:val="00752528"/>
    <w:rsid w:val="007609B8"/>
    <w:rsid w:val="00791951"/>
    <w:rsid w:val="00804C08"/>
    <w:rsid w:val="00816BFC"/>
    <w:rsid w:val="00817548"/>
    <w:rsid w:val="00822C20"/>
    <w:rsid w:val="0083010D"/>
    <w:rsid w:val="008A407D"/>
    <w:rsid w:val="008E15DE"/>
    <w:rsid w:val="009C7483"/>
    <w:rsid w:val="009D44AF"/>
    <w:rsid w:val="00A82E99"/>
    <w:rsid w:val="00AB7815"/>
    <w:rsid w:val="00B156AE"/>
    <w:rsid w:val="00B20537"/>
    <w:rsid w:val="00B44265"/>
    <w:rsid w:val="00B8022B"/>
    <w:rsid w:val="00B921CD"/>
    <w:rsid w:val="00C502EA"/>
    <w:rsid w:val="00C572B8"/>
    <w:rsid w:val="00CB3148"/>
    <w:rsid w:val="00CC0216"/>
    <w:rsid w:val="00CF572C"/>
    <w:rsid w:val="00D066CD"/>
    <w:rsid w:val="00D12B30"/>
    <w:rsid w:val="00D43368"/>
    <w:rsid w:val="00D53DE6"/>
    <w:rsid w:val="00E3072D"/>
    <w:rsid w:val="00EA026E"/>
    <w:rsid w:val="00F2491F"/>
    <w:rsid w:val="00F64DF8"/>
    <w:rsid w:val="00F7661D"/>
    <w:rsid w:val="00FB594E"/>
    <w:rsid w:val="00FD5C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10D"/>
    <w:pPr>
      <w:widowControl w:val="0"/>
      <w:suppressAutoHyphens/>
      <w:autoSpaceDE w:val="0"/>
    </w:pPr>
    <w:rPr>
      <w:rFonts w:ascii="Trebuchet MS" w:hAnsi="Trebuchet MS" w:cs="Comic Sans MS"/>
      <w:color w:val="000000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rsid w:val="0083010D"/>
    <w:pPr>
      <w:keepNext/>
      <w:numPr>
        <w:numId w:val="1"/>
      </w:numPr>
      <w:jc w:val="both"/>
      <w:outlineLvl w:val="0"/>
    </w:pPr>
    <w:rPr>
      <w:rFonts w:ascii="Century Gothic" w:eastAsia="Batang" w:hAnsi="Century Gothic" w:cs="Arial"/>
      <w:b/>
      <w:bCs/>
      <w:szCs w:val="32"/>
    </w:rPr>
  </w:style>
  <w:style w:type="paragraph" w:styleId="Heading8">
    <w:name w:val="heading 8"/>
    <w:basedOn w:val="Normal"/>
    <w:next w:val="Normal"/>
    <w:qFormat/>
    <w:rsid w:val="0083010D"/>
    <w:pPr>
      <w:keepNext/>
      <w:numPr>
        <w:ilvl w:val="7"/>
        <w:numId w:val="1"/>
      </w:numPr>
      <w:outlineLvl w:val="7"/>
    </w:pPr>
    <w:rPr>
      <w:rFonts w:ascii="Algerian" w:hAnsi="Algerian"/>
      <w:b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83010D"/>
    <w:rPr>
      <w:rFonts w:ascii="Wingdings" w:hAnsi="Wingdings"/>
    </w:rPr>
  </w:style>
  <w:style w:type="character" w:customStyle="1" w:styleId="WW8Num2z1">
    <w:name w:val="WW8Num2z1"/>
    <w:rsid w:val="0083010D"/>
    <w:rPr>
      <w:rFonts w:ascii="Courier New" w:hAnsi="Courier New"/>
    </w:rPr>
  </w:style>
  <w:style w:type="character" w:customStyle="1" w:styleId="WW8Num2z3">
    <w:name w:val="WW8Num2z3"/>
    <w:rsid w:val="0083010D"/>
    <w:rPr>
      <w:rFonts w:ascii="Symbol" w:hAnsi="Symbol"/>
    </w:rPr>
  </w:style>
  <w:style w:type="character" w:customStyle="1" w:styleId="WW8Num3z0">
    <w:name w:val="WW8Num3z0"/>
    <w:rsid w:val="0083010D"/>
    <w:rPr>
      <w:rFonts w:ascii="Wingdings" w:hAnsi="Wingdings"/>
    </w:rPr>
  </w:style>
  <w:style w:type="character" w:customStyle="1" w:styleId="WW8Num4z0">
    <w:name w:val="WW8Num4z0"/>
    <w:rsid w:val="0083010D"/>
    <w:rPr>
      <w:rFonts w:ascii="Symbol" w:eastAsia="Times New Roman" w:hAnsi="Symbol" w:cs="Times New Roman"/>
      <w:color w:val="auto"/>
    </w:rPr>
  </w:style>
  <w:style w:type="character" w:customStyle="1" w:styleId="WW8Num4z3">
    <w:name w:val="WW8Num4z3"/>
    <w:rsid w:val="0083010D"/>
    <w:rPr>
      <w:rFonts w:ascii="Symbol" w:hAnsi="Symbol"/>
    </w:rPr>
  </w:style>
  <w:style w:type="character" w:customStyle="1" w:styleId="WW8Num5z0">
    <w:name w:val="WW8Num5z0"/>
    <w:rsid w:val="0083010D"/>
    <w:rPr>
      <w:rFonts w:ascii="Wingdings 3" w:hAnsi="Wingdings 3"/>
      <w:sz w:val="18"/>
      <w:szCs w:val="18"/>
    </w:rPr>
  </w:style>
  <w:style w:type="character" w:customStyle="1" w:styleId="WW8Num6z0">
    <w:name w:val="WW8Num6z0"/>
    <w:rsid w:val="0083010D"/>
    <w:rPr>
      <w:rFonts w:ascii="Wingdings" w:hAnsi="Wingdings"/>
      <w:sz w:val="28"/>
      <w:szCs w:val="28"/>
    </w:rPr>
  </w:style>
  <w:style w:type="character" w:customStyle="1" w:styleId="WW8Num7z0">
    <w:name w:val="WW8Num7z0"/>
    <w:rsid w:val="0083010D"/>
    <w:rPr>
      <w:rFonts w:ascii="Symbol" w:hAnsi="Symbol"/>
    </w:rPr>
  </w:style>
  <w:style w:type="character" w:customStyle="1" w:styleId="WW8Num8z0">
    <w:name w:val="WW8Num8z0"/>
    <w:rsid w:val="0083010D"/>
    <w:rPr>
      <w:rFonts w:ascii="Wingdings 3" w:hAnsi="Wingdings 3" w:cs="Times New Roman"/>
    </w:rPr>
  </w:style>
  <w:style w:type="character" w:customStyle="1" w:styleId="Absatz-Standardschriftart">
    <w:name w:val="Absatz-Standardschriftart"/>
    <w:rsid w:val="0083010D"/>
  </w:style>
  <w:style w:type="character" w:customStyle="1" w:styleId="WW-Absatz-Standardschriftart">
    <w:name w:val="WW-Absatz-Standardschriftart"/>
    <w:rsid w:val="0083010D"/>
  </w:style>
  <w:style w:type="character" w:customStyle="1" w:styleId="WW-Absatz-Standardschriftart1">
    <w:name w:val="WW-Absatz-Standardschriftart1"/>
    <w:rsid w:val="0083010D"/>
  </w:style>
  <w:style w:type="character" w:customStyle="1" w:styleId="WW8Num1z0">
    <w:name w:val="WW8Num1z0"/>
    <w:rsid w:val="0083010D"/>
    <w:rPr>
      <w:rFonts w:ascii="Symbol" w:hAnsi="Symbol" w:cs="Symbol"/>
      <w:b/>
      <w:bCs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3z1">
    <w:name w:val="WW8Num3z1"/>
    <w:rsid w:val="0083010D"/>
    <w:rPr>
      <w:rFonts w:ascii="Courier New" w:hAnsi="Courier New" w:cs="Courier New"/>
    </w:rPr>
  </w:style>
  <w:style w:type="character" w:customStyle="1" w:styleId="WW8Num3z3">
    <w:name w:val="WW8Num3z3"/>
    <w:rsid w:val="0083010D"/>
    <w:rPr>
      <w:rFonts w:ascii="Symbol" w:hAnsi="Symbol"/>
    </w:rPr>
  </w:style>
  <w:style w:type="character" w:customStyle="1" w:styleId="WW8Num4z1">
    <w:name w:val="WW8Num4z1"/>
    <w:rsid w:val="0083010D"/>
    <w:rPr>
      <w:rFonts w:ascii="Courier New" w:hAnsi="Courier New"/>
    </w:rPr>
  </w:style>
  <w:style w:type="character" w:customStyle="1" w:styleId="WW8Num4z2">
    <w:name w:val="WW8Num4z2"/>
    <w:rsid w:val="0083010D"/>
    <w:rPr>
      <w:rFonts w:ascii="Wingdings" w:hAnsi="Wingdings"/>
    </w:rPr>
  </w:style>
  <w:style w:type="character" w:customStyle="1" w:styleId="WW8Num5z1">
    <w:name w:val="WW8Num5z1"/>
    <w:rsid w:val="0083010D"/>
    <w:rPr>
      <w:rFonts w:ascii="Courier New" w:hAnsi="Courier New" w:cs="Courier New"/>
    </w:rPr>
  </w:style>
  <w:style w:type="character" w:customStyle="1" w:styleId="WW8Num5z2">
    <w:name w:val="WW8Num5z2"/>
    <w:rsid w:val="0083010D"/>
    <w:rPr>
      <w:rFonts w:ascii="Wingdings" w:hAnsi="Wingdings"/>
    </w:rPr>
  </w:style>
  <w:style w:type="character" w:customStyle="1" w:styleId="WW8Num5z3">
    <w:name w:val="WW8Num5z3"/>
    <w:rsid w:val="0083010D"/>
    <w:rPr>
      <w:rFonts w:ascii="Symbol" w:hAnsi="Symbol"/>
    </w:rPr>
  </w:style>
  <w:style w:type="character" w:customStyle="1" w:styleId="WW8Num6z1">
    <w:name w:val="WW8Num6z1"/>
    <w:rsid w:val="0083010D"/>
    <w:rPr>
      <w:rFonts w:ascii="Wingdings" w:hAnsi="Wingdings"/>
    </w:rPr>
  </w:style>
  <w:style w:type="character" w:customStyle="1" w:styleId="WW8Num6z3">
    <w:name w:val="WW8Num6z3"/>
    <w:rsid w:val="0083010D"/>
    <w:rPr>
      <w:rFonts w:ascii="Symbol" w:hAnsi="Symbol"/>
    </w:rPr>
  </w:style>
  <w:style w:type="character" w:customStyle="1" w:styleId="WW8Num7z1">
    <w:name w:val="WW8Num7z1"/>
    <w:rsid w:val="0083010D"/>
    <w:rPr>
      <w:rFonts w:ascii="Courier New" w:hAnsi="Courier New" w:cs="Courier New"/>
    </w:rPr>
  </w:style>
  <w:style w:type="character" w:customStyle="1" w:styleId="WW8Num7z2">
    <w:name w:val="WW8Num7z2"/>
    <w:rsid w:val="0083010D"/>
    <w:rPr>
      <w:rFonts w:ascii="Wingdings" w:hAnsi="Wingdings"/>
    </w:rPr>
  </w:style>
  <w:style w:type="character" w:customStyle="1" w:styleId="WW8Num8z1">
    <w:name w:val="WW8Num8z1"/>
    <w:rsid w:val="0083010D"/>
    <w:rPr>
      <w:rFonts w:ascii="Courier New" w:hAnsi="Courier New" w:cs="Courier New"/>
    </w:rPr>
  </w:style>
  <w:style w:type="character" w:customStyle="1" w:styleId="WW8Num8z2">
    <w:name w:val="WW8Num8z2"/>
    <w:rsid w:val="0083010D"/>
    <w:rPr>
      <w:rFonts w:ascii="Wingdings" w:hAnsi="Wingdings"/>
    </w:rPr>
  </w:style>
  <w:style w:type="character" w:customStyle="1" w:styleId="WW8Num8z3">
    <w:name w:val="WW8Num8z3"/>
    <w:rsid w:val="0083010D"/>
    <w:rPr>
      <w:rFonts w:ascii="Symbol" w:hAnsi="Symbol"/>
    </w:rPr>
  </w:style>
  <w:style w:type="character" w:customStyle="1" w:styleId="WW8Num9z0">
    <w:name w:val="WW8Num9z0"/>
    <w:rsid w:val="0083010D"/>
    <w:rPr>
      <w:rFonts w:ascii="Wingdings" w:hAnsi="Wingdings"/>
    </w:rPr>
  </w:style>
  <w:style w:type="character" w:customStyle="1" w:styleId="WW8Num9z1">
    <w:name w:val="WW8Num9z1"/>
    <w:rsid w:val="0083010D"/>
    <w:rPr>
      <w:rFonts w:ascii="Courier New" w:hAnsi="Courier New"/>
    </w:rPr>
  </w:style>
  <w:style w:type="character" w:customStyle="1" w:styleId="WW8Num9z3">
    <w:name w:val="WW8Num9z3"/>
    <w:rsid w:val="0083010D"/>
    <w:rPr>
      <w:rFonts w:ascii="Symbol" w:hAnsi="Symbol"/>
    </w:rPr>
  </w:style>
  <w:style w:type="character" w:customStyle="1" w:styleId="WW8Num11z0">
    <w:name w:val="WW8Num11z0"/>
    <w:rsid w:val="0083010D"/>
    <w:rPr>
      <w:rFonts w:ascii="Times New Roman" w:hAnsi="Times New Roman" w:cs="Times New Roman"/>
    </w:rPr>
  </w:style>
  <w:style w:type="character" w:customStyle="1" w:styleId="WW8Num12z0">
    <w:name w:val="WW8Num12z0"/>
    <w:rsid w:val="0083010D"/>
    <w:rPr>
      <w:rFonts w:ascii="Wingdings" w:hAnsi="Wingdings"/>
    </w:rPr>
  </w:style>
  <w:style w:type="character" w:customStyle="1" w:styleId="WW8Num12z3">
    <w:name w:val="WW8Num12z3"/>
    <w:rsid w:val="0083010D"/>
    <w:rPr>
      <w:rFonts w:ascii="Symbol" w:hAnsi="Symbol"/>
    </w:rPr>
  </w:style>
  <w:style w:type="character" w:customStyle="1" w:styleId="WW8Num13z0">
    <w:name w:val="WW8Num13z0"/>
    <w:rsid w:val="0083010D"/>
    <w:rPr>
      <w:rFonts w:ascii="Symbol" w:hAnsi="Symbol"/>
    </w:rPr>
  </w:style>
  <w:style w:type="character" w:customStyle="1" w:styleId="WW8Num13z1">
    <w:name w:val="WW8Num13z1"/>
    <w:rsid w:val="0083010D"/>
    <w:rPr>
      <w:rFonts w:ascii="Courier New" w:hAnsi="Courier New" w:cs="Courier New"/>
    </w:rPr>
  </w:style>
  <w:style w:type="character" w:customStyle="1" w:styleId="WW8Num13z2">
    <w:name w:val="WW8Num13z2"/>
    <w:rsid w:val="0083010D"/>
    <w:rPr>
      <w:rFonts w:ascii="Wingdings" w:hAnsi="Wingdings"/>
    </w:rPr>
  </w:style>
  <w:style w:type="character" w:customStyle="1" w:styleId="WW8Num14z0">
    <w:name w:val="WW8Num14z0"/>
    <w:rsid w:val="0083010D"/>
    <w:rPr>
      <w:rFonts w:ascii="Wingdings" w:hAnsi="Wingdings"/>
    </w:rPr>
  </w:style>
  <w:style w:type="character" w:customStyle="1" w:styleId="WW8Num14z1">
    <w:name w:val="WW8Num14z1"/>
    <w:rsid w:val="0083010D"/>
    <w:rPr>
      <w:rFonts w:ascii="Courier New" w:hAnsi="Courier New"/>
    </w:rPr>
  </w:style>
  <w:style w:type="character" w:customStyle="1" w:styleId="WW8Num14z3">
    <w:name w:val="WW8Num14z3"/>
    <w:rsid w:val="0083010D"/>
    <w:rPr>
      <w:rFonts w:ascii="Symbol" w:hAnsi="Symbol"/>
    </w:rPr>
  </w:style>
  <w:style w:type="character" w:customStyle="1" w:styleId="WW8Num15z0">
    <w:name w:val="WW8Num15z0"/>
    <w:rsid w:val="0083010D"/>
    <w:rPr>
      <w:rFonts w:ascii="Wingdings" w:hAnsi="Wingdings"/>
    </w:rPr>
  </w:style>
  <w:style w:type="character" w:customStyle="1" w:styleId="WW8Num15z1">
    <w:name w:val="WW8Num15z1"/>
    <w:rsid w:val="0083010D"/>
    <w:rPr>
      <w:rFonts w:ascii="Courier New" w:hAnsi="Courier New" w:cs="Courier New"/>
    </w:rPr>
  </w:style>
  <w:style w:type="character" w:customStyle="1" w:styleId="WW8Num15z3">
    <w:name w:val="WW8Num15z3"/>
    <w:rsid w:val="0083010D"/>
    <w:rPr>
      <w:rFonts w:ascii="Symbol" w:hAnsi="Symbol"/>
    </w:rPr>
  </w:style>
  <w:style w:type="character" w:customStyle="1" w:styleId="WW8Num16z0">
    <w:name w:val="WW8Num16z0"/>
    <w:rsid w:val="0083010D"/>
    <w:rPr>
      <w:rFonts w:ascii="Wingdings 3" w:hAnsi="Wingdings 3" w:cs="Times New Roman"/>
    </w:rPr>
  </w:style>
  <w:style w:type="character" w:customStyle="1" w:styleId="WW8Num16z1">
    <w:name w:val="WW8Num16z1"/>
    <w:rsid w:val="0083010D"/>
    <w:rPr>
      <w:rFonts w:ascii="Courier New" w:hAnsi="Courier New" w:cs="Courier New"/>
    </w:rPr>
  </w:style>
  <w:style w:type="character" w:customStyle="1" w:styleId="WW8Num16z2">
    <w:name w:val="WW8Num16z2"/>
    <w:rsid w:val="0083010D"/>
    <w:rPr>
      <w:rFonts w:ascii="Wingdings" w:hAnsi="Wingdings"/>
    </w:rPr>
  </w:style>
  <w:style w:type="character" w:customStyle="1" w:styleId="WW8Num16z3">
    <w:name w:val="WW8Num16z3"/>
    <w:rsid w:val="0083010D"/>
    <w:rPr>
      <w:rFonts w:ascii="Symbol" w:hAnsi="Symbol"/>
    </w:rPr>
  </w:style>
  <w:style w:type="character" w:customStyle="1" w:styleId="WW8Num17z0">
    <w:name w:val="WW8Num17z0"/>
    <w:rsid w:val="0083010D"/>
    <w:rPr>
      <w:rFonts w:ascii="Wingdings 3" w:hAnsi="Wingdings 3" w:cs="Times New Roman"/>
    </w:rPr>
  </w:style>
  <w:style w:type="character" w:customStyle="1" w:styleId="WW8Num17z1">
    <w:name w:val="WW8Num17z1"/>
    <w:rsid w:val="0083010D"/>
    <w:rPr>
      <w:rFonts w:ascii="Courier New" w:hAnsi="Courier New" w:cs="Courier New"/>
    </w:rPr>
  </w:style>
  <w:style w:type="character" w:customStyle="1" w:styleId="WW8Num17z2">
    <w:name w:val="WW8Num17z2"/>
    <w:rsid w:val="0083010D"/>
    <w:rPr>
      <w:rFonts w:ascii="Wingdings" w:hAnsi="Wingdings"/>
    </w:rPr>
  </w:style>
  <w:style w:type="character" w:customStyle="1" w:styleId="WW8Num17z3">
    <w:name w:val="WW8Num17z3"/>
    <w:rsid w:val="0083010D"/>
    <w:rPr>
      <w:rFonts w:ascii="Symbol" w:hAnsi="Symbol"/>
    </w:rPr>
  </w:style>
  <w:style w:type="character" w:customStyle="1" w:styleId="WW8Num18z0">
    <w:name w:val="WW8Num18z0"/>
    <w:rsid w:val="0083010D"/>
    <w:rPr>
      <w:rFonts w:ascii="Wingdings" w:hAnsi="Wingdings"/>
    </w:rPr>
  </w:style>
  <w:style w:type="character" w:customStyle="1" w:styleId="WW8Num18z1">
    <w:name w:val="WW8Num18z1"/>
    <w:rsid w:val="0083010D"/>
    <w:rPr>
      <w:rFonts w:ascii="Courier New" w:hAnsi="Courier New" w:cs="Times New Roman"/>
    </w:rPr>
  </w:style>
  <w:style w:type="character" w:customStyle="1" w:styleId="WW8Num18z3">
    <w:name w:val="WW8Num18z3"/>
    <w:rsid w:val="0083010D"/>
    <w:rPr>
      <w:rFonts w:ascii="Symbol" w:hAnsi="Symbol"/>
    </w:rPr>
  </w:style>
  <w:style w:type="character" w:customStyle="1" w:styleId="WW8Num19z0">
    <w:name w:val="WW8Num19z0"/>
    <w:rsid w:val="0083010D"/>
    <w:rPr>
      <w:rFonts w:ascii="Wingdings 3" w:hAnsi="Wingdings 3" w:cs="Times New Roman"/>
    </w:rPr>
  </w:style>
  <w:style w:type="character" w:customStyle="1" w:styleId="WW8Num19z1">
    <w:name w:val="WW8Num19z1"/>
    <w:rsid w:val="0083010D"/>
    <w:rPr>
      <w:rFonts w:ascii="Courier New" w:hAnsi="Courier New" w:cs="Courier New"/>
    </w:rPr>
  </w:style>
  <w:style w:type="character" w:customStyle="1" w:styleId="WW8Num19z2">
    <w:name w:val="WW8Num19z2"/>
    <w:rsid w:val="0083010D"/>
    <w:rPr>
      <w:rFonts w:ascii="Wingdings" w:hAnsi="Wingdings"/>
    </w:rPr>
  </w:style>
  <w:style w:type="character" w:customStyle="1" w:styleId="WW8Num19z3">
    <w:name w:val="WW8Num19z3"/>
    <w:rsid w:val="0083010D"/>
    <w:rPr>
      <w:rFonts w:ascii="Symbol" w:hAnsi="Symbol"/>
    </w:rPr>
  </w:style>
  <w:style w:type="character" w:customStyle="1" w:styleId="WW8Num20z0">
    <w:name w:val="WW8Num20z0"/>
    <w:rsid w:val="0083010D"/>
    <w:rPr>
      <w:rFonts w:ascii="Symbol" w:hAnsi="Symbol"/>
    </w:rPr>
  </w:style>
  <w:style w:type="character" w:customStyle="1" w:styleId="WW8Num20z1">
    <w:name w:val="WW8Num20z1"/>
    <w:rsid w:val="0083010D"/>
    <w:rPr>
      <w:rFonts w:ascii="Courier New" w:hAnsi="Courier New"/>
    </w:rPr>
  </w:style>
  <w:style w:type="character" w:customStyle="1" w:styleId="WW8Num20z2">
    <w:name w:val="WW8Num20z2"/>
    <w:rsid w:val="0083010D"/>
    <w:rPr>
      <w:rFonts w:ascii="Wingdings" w:hAnsi="Wingdings"/>
    </w:rPr>
  </w:style>
  <w:style w:type="character" w:customStyle="1" w:styleId="WW8Num21z0">
    <w:name w:val="WW8Num21z0"/>
    <w:rsid w:val="0083010D"/>
    <w:rPr>
      <w:rFonts w:ascii="Symbol" w:hAnsi="Symbol"/>
    </w:rPr>
  </w:style>
  <w:style w:type="character" w:customStyle="1" w:styleId="WW8Num21z1">
    <w:name w:val="WW8Num21z1"/>
    <w:rsid w:val="0083010D"/>
    <w:rPr>
      <w:rFonts w:ascii="Courier New" w:hAnsi="Courier New" w:cs="Courier New"/>
    </w:rPr>
  </w:style>
  <w:style w:type="character" w:customStyle="1" w:styleId="WW8Num21z2">
    <w:name w:val="WW8Num21z2"/>
    <w:rsid w:val="0083010D"/>
    <w:rPr>
      <w:rFonts w:ascii="Wingdings" w:hAnsi="Wingdings"/>
    </w:rPr>
  </w:style>
  <w:style w:type="character" w:customStyle="1" w:styleId="WW8Num22z0">
    <w:name w:val="WW8Num22z0"/>
    <w:rsid w:val="0083010D"/>
    <w:rPr>
      <w:rFonts w:ascii="Wingdings 3" w:hAnsi="Wingdings 3" w:cs="Times New Roman"/>
    </w:rPr>
  </w:style>
  <w:style w:type="character" w:customStyle="1" w:styleId="WW8Num22z1">
    <w:name w:val="WW8Num22z1"/>
    <w:rsid w:val="0083010D"/>
    <w:rPr>
      <w:rFonts w:ascii="Courier New" w:hAnsi="Courier New" w:cs="Courier New"/>
    </w:rPr>
  </w:style>
  <w:style w:type="character" w:customStyle="1" w:styleId="WW8Num22z2">
    <w:name w:val="WW8Num22z2"/>
    <w:rsid w:val="0083010D"/>
    <w:rPr>
      <w:rFonts w:ascii="Wingdings" w:hAnsi="Wingdings"/>
    </w:rPr>
  </w:style>
  <w:style w:type="character" w:customStyle="1" w:styleId="WW8Num22z3">
    <w:name w:val="WW8Num22z3"/>
    <w:rsid w:val="0083010D"/>
    <w:rPr>
      <w:rFonts w:ascii="Symbol" w:hAnsi="Symbol"/>
    </w:rPr>
  </w:style>
  <w:style w:type="character" w:customStyle="1" w:styleId="WW8Num23z0">
    <w:name w:val="WW8Num23z0"/>
    <w:rsid w:val="0083010D"/>
    <w:rPr>
      <w:rFonts w:ascii="Wingdings" w:hAnsi="Wingdings"/>
    </w:rPr>
  </w:style>
  <w:style w:type="character" w:customStyle="1" w:styleId="WW8Num23z3">
    <w:name w:val="WW8Num23z3"/>
    <w:rsid w:val="0083010D"/>
    <w:rPr>
      <w:rFonts w:ascii="Symbol" w:hAnsi="Symbol"/>
    </w:rPr>
  </w:style>
  <w:style w:type="character" w:customStyle="1" w:styleId="WW8Num24z0">
    <w:name w:val="WW8Num24z0"/>
    <w:rsid w:val="0083010D"/>
    <w:rPr>
      <w:rFonts w:ascii="Wingdings 3" w:hAnsi="Wingdings 3"/>
      <w:sz w:val="18"/>
      <w:szCs w:val="18"/>
    </w:rPr>
  </w:style>
  <w:style w:type="character" w:customStyle="1" w:styleId="WW8Num24z1">
    <w:name w:val="WW8Num24z1"/>
    <w:rsid w:val="0083010D"/>
    <w:rPr>
      <w:rFonts w:ascii="Courier New" w:hAnsi="Courier New" w:cs="Courier New"/>
    </w:rPr>
  </w:style>
  <w:style w:type="character" w:customStyle="1" w:styleId="WW8Num24z2">
    <w:name w:val="WW8Num24z2"/>
    <w:rsid w:val="0083010D"/>
    <w:rPr>
      <w:rFonts w:ascii="Wingdings" w:hAnsi="Wingdings"/>
    </w:rPr>
  </w:style>
  <w:style w:type="character" w:customStyle="1" w:styleId="WW8Num24z3">
    <w:name w:val="WW8Num24z3"/>
    <w:rsid w:val="0083010D"/>
    <w:rPr>
      <w:rFonts w:ascii="Symbol" w:hAnsi="Symbol"/>
    </w:rPr>
  </w:style>
  <w:style w:type="character" w:customStyle="1" w:styleId="WW8Num25z0">
    <w:name w:val="WW8Num25z0"/>
    <w:rsid w:val="0083010D"/>
    <w:rPr>
      <w:rFonts w:ascii="Wingdings 3" w:hAnsi="Wingdings 3" w:cs="Times New Roman"/>
    </w:rPr>
  </w:style>
  <w:style w:type="character" w:customStyle="1" w:styleId="WW8Num25z1">
    <w:name w:val="WW8Num25z1"/>
    <w:rsid w:val="0083010D"/>
    <w:rPr>
      <w:rFonts w:ascii="Courier New" w:hAnsi="Courier New" w:cs="Courier New"/>
    </w:rPr>
  </w:style>
  <w:style w:type="character" w:customStyle="1" w:styleId="WW8Num25z2">
    <w:name w:val="WW8Num25z2"/>
    <w:rsid w:val="0083010D"/>
    <w:rPr>
      <w:rFonts w:ascii="Wingdings" w:hAnsi="Wingdings"/>
    </w:rPr>
  </w:style>
  <w:style w:type="character" w:customStyle="1" w:styleId="WW8Num25z3">
    <w:name w:val="WW8Num25z3"/>
    <w:rsid w:val="0083010D"/>
    <w:rPr>
      <w:rFonts w:ascii="Symbol" w:hAnsi="Symbol"/>
    </w:rPr>
  </w:style>
  <w:style w:type="character" w:customStyle="1" w:styleId="WW8NumSt24z0">
    <w:name w:val="WW8NumSt24z0"/>
    <w:rsid w:val="0083010D"/>
    <w:rPr>
      <w:rFonts w:ascii="Symbol" w:hAnsi="Symbol" w:cs="Symbol"/>
      <w:b w:val="0"/>
      <w:bCs w:val="0"/>
      <w:i w:val="0"/>
      <w:iCs w:val="0"/>
      <w:strike w:val="0"/>
      <w:dstrike w:val="0"/>
      <w:color w:val="auto"/>
      <w:sz w:val="20"/>
      <w:szCs w:val="20"/>
      <w:u w:val="none"/>
    </w:rPr>
  </w:style>
  <w:style w:type="character" w:customStyle="1" w:styleId="WW8NumSt25z0">
    <w:name w:val="WW8NumSt25z0"/>
    <w:rsid w:val="0083010D"/>
    <w:rPr>
      <w:rFonts w:ascii="Symbol" w:hAnsi="Symbol" w:cs="Symbol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styleId="Hyperlink">
    <w:name w:val="Hyperlink"/>
    <w:rsid w:val="0083010D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010D"/>
  </w:style>
  <w:style w:type="character" w:customStyle="1" w:styleId="apple-converted-space">
    <w:name w:val="apple-converted-space"/>
    <w:basedOn w:val="DefaultParagraphFont"/>
    <w:rsid w:val="0083010D"/>
  </w:style>
  <w:style w:type="character" w:customStyle="1" w:styleId="ilad">
    <w:name w:val="il_ad"/>
    <w:basedOn w:val="DefaultParagraphFont"/>
    <w:rsid w:val="0083010D"/>
  </w:style>
  <w:style w:type="paragraph" w:customStyle="1" w:styleId="Heading">
    <w:name w:val="Heading"/>
    <w:basedOn w:val="Normal"/>
    <w:next w:val="BodyText"/>
    <w:rsid w:val="0083010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83010D"/>
    <w:pPr>
      <w:widowControl/>
      <w:autoSpaceDE/>
      <w:jc w:val="both"/>
    </w:pPr>
    <w:rPr>
      <w:rFonts w:ascii="Arial" w:hAnsi="Arial" w:cs="Arial"/>
      <w:color w:val="auto"/>
    </w:rPr>
  </w:style>
  <w:style w:type="paragraph" w:styleId="List">
    <w:name w:val="List"/>
    <w:basedOn w:val="BodyText"/>
    <w:rsid w:val="0083010D"/>
    <w:rPr>
      <w:rFonts w:cs="Mangal"/>
    </w:rPr>
  </w:style>
  <w:style w:type="paragraph" w:styleId="Caption">
    <w:name w:val="caption"/>
    <w:basedOn w:val="Normal"/>
    <w:next w:val="Normal"/>
    <w:qFormat/>
    <w:rsid w:val="0083010D"/>
    <w:pPr>
      <w:jc w:val="both"/>
    </w:pPr>
    <w:rPr>
      <w:sz w:val="32"/>
      <w:szCs w:val="40"/>
    </w:rPr>
  </w:style>
  <w:style w:type="paragraph" w:customStyle="1" w:styleId="Index">
    <w:name w:val="Index"/>
    <w:basedOn w:val="Normal"/>
    <w:rsid w:val="0083010D"/>
    <w:pPr>
      <w:suppressLineNumbers/>
    </w:pPr>
    <w:rPr>
      <w:rFonts w:cs="Mangal"/>
    </w:rPr>
  </w:style>
  <w:style w:type="paragraph" w:customStyle="1" w:styleId="Style1">
    <w:name w:val="Style1"/>
    <w:basedOn w:val="Normal"/>
    <w:rsid w:val="0083010D"/>
    <w:rPr>
      <w:rFonts w:cs="Times New Roman"/>
      <w:b/>
      <w:bCs/>
      <w:color w:val="993300"/>
    </w:rPr>
  </w:style>
  <w:style w:type="paragraph" w:customStyle="1" w:styleId="Style4">
    <w:name w:val="Style4"/>
    <w:basedOn w:val="Normal"/>
    <w:rsid w:val="0083010D"/>
    <w:rPr>
      <w:rFonts w:cs="Times New Roman"/>
      <w:bCs/>
    </w:rPr>
  </w:style>
  <w:style w:type="paragraph" w:styleId="ListBullet">
    <w:name w:val="List Bullet"/>
    <w:basedOn w:val="Normal"/>
    <w:rsid w:val="0083010D"/>
    <w:pPr>
      <w:widowControl/>
      <w:numPr>
        <w:numId w:val="2"/>
      </w:numPr>
      <w:autoSpaceDE/>
    </w:pPr>
    <w:rPr>
      <w:rFonts w:ascii="Times New Roman" w:hAnsi="Times New Roman" w:cs="Times New Roman"/>
      <w:color w:val="auto"/>
    </w:rPr>
  </w:style>
  <w:style w:type="paragraph" w:customStyle="1" w:styleId="ListBulletFirst">
    <w:name w:val="List Bullet First"/>
    <w:basedOn w:val="ListBullet"/>
    <w:next w:val="ListBullet"/>
    <w:rsid w:val="0083010D"/>
    <w:pPr>
      <w:keepLines/>
      <w:numPr>
        <w:numId w:val="0"/>
      </w:numPr>
      <w:tabs>
        <w:tab w:val="left" w:pos="3600"/>
        <w:tab w:val="left" w:pos="3690"/>
      </w:tabs>
      <w:spacing w:before="80" w:after="160"/>
      <w:jc w:val="both"/>
    </w:pPr>
    <w:rPr>
      <w:rFonts w:eastAsia="MS Mincho"/>
      <w:color w:val="000000"/>
      <w:sz w:val="22"/>
      <w:szCs w:val="20"/>
    </w:rPr>
  </w:style>
  <w:style w:type="paragraph" w:customStyle="1" w:styleId="Char">
    <w:name w:val="Char"/>
    <w:basedOn w:val="Normal"/>
    <w:rsid w:val="0083010D"/>
    <w:pPr>
      <w:widowControl/>
      <w:autoSpaceDE/>
      <w:spacing w:after="160" w:line="240" w:lineRule="exact"/>
    </w:pPr>
    <w:rPr>
      <w:rFonts w:ascii="Verdana" w:hAnsi="Verdana" w:cs="Arial"/>
      <w:color w:val="auto"/>
      <w:sz w:val="22"/>
      <w:szCs w:val="20"/>
    </w:rPr>
  </w:style>
  <w:style w:type="paragraph" w:styleId="BodyText2">
    <w:name w:val="Body Text 2"/>
    <w:basedOn w:val="Normal"/>
    <w:rsid w:val="0083010D"/>
    <w:pPr>
      <w:spacing w:after="113"/>
      <w:ind w:right="177"/>
    </w:pPr>
    <w:rPr>
      <w:sz w:val="17"/>
      <w:szCs w:val="17"/>
    </w:rPr>
  </w:style>
  <w:style w:type="paragraph" w:styleId="BodyText3">
    <w:name w:val="Body Text 3"/>
    <w:basedOn w:val="Normal"/>
    <w:rsid w:val="0083010D"/>
    <w:pPr>
      <w:spacing w:after="113"/>
      <w:ind w:right="177"/>
    </w:pPr>
    <w:rPr>
      <w:szCs w:val="17"/>
    </w:rPr>
  </w:style>
  <w:style w:type="paragraph" w:customStyle="1" w:styleId="Normal10pt">
    <w:name w:val="Normal + 10 pt"/>
    <w:basedOn w:val="Normal"/>
    <w:rsid w:val="0083010D"/>
    <w:pPr>
      <w:numPr>
        <w:numId w:val="6"/>
      </w:numPr>
      <w:jc w:val="both"/>
    </w:pPr>
    <w:rPr>
      <w:rFonts w:ascii="Century Gothic" w:hAnsi="Century Gothic"/>
    </w:rPr>
  </w:style>
  <w:style w:type="paragraph" w:customStyle="1" w:styleId="TableBullet">
    <w:name w:val="Table_Bullet"/>
    <w:rsid w:val="0083010D"/>
    <w:pPr>
      <w:numPr>
        <w:numId w:val="7"/>
      </w:numPr>
      <w:suppressAutoHyphens/>
      <w:spacing w:before="60" w:after="60"/>
    </w:pPr>
    <w:rPr>
      <w:rFonts w:ascii="Verdana" w:eastAsia="Arial" w:hAnsi="Verdana"/>
      <w:sz w:val="16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2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22B"/>
    <w:rPr>
      <w:rFonts w:ascii="Tahoma" w:hAnsi="Tahoma" w:cs="Tahoma"/>
      <w:color w:val="000000"/>
      <w:sz w:val="16"/>
      <w:szCs w:val="16"/>
      <w:lang w:val="en-US" w:eastAsia="ar-SA"/>
    </w:rPr>
  </w:style>
  <w:style w:type="paragraph" w:styleId="ListParagraph">
    <w:name w:val="List Paragraph"/>
    <w:basedOn w:val="Normal"/>
    <w:uiPriority w:val="34"/>
    <w:qFormat/>
    <w:rsid w:val="00B802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5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hAnsi="Courier New" w:cs="Courier New"/>
      <w:color w:val="auto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548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</w:pPr>
    <w:rPr>
      <w:rFonts w:ascii="Trebuchet MS" w:hAnsi="Trebuchet MS" w:cs="Comic Sans MS"/>
      <w:color w:val="000000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ascii="Century Gothic" w:eastAsia="Batang" w:hAnsi="Century Gothic" w:cs="Arial"/>
      <w:b/>
      <w:bCs/>
      <w:szCs w:val="3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lgerian" w:hAnsi="Algerian"/>
      <w:b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Symbol" w:eastAsia="Times New Roman" w:hAnsi="Symbol" w:cs="Times New Roman"/>
      <w:color w:val="auto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 3" w:hAnsi="Wingdings 3"/>
      <w:sz w:val="18"/>
      <w:szCs w:val="18"/>
    </w:rPr>
  </w:style>
  <w:style w:type="character" w:customStyle="1" w:styleId="WW8Num6z0">
    <w:name w:val="WW8Num6z0"/>
    <w:rPr>
      <w:rFonts w:ascii="Wingdings" w:hAnsi="Wingdings"/>
      <w:sz w:val="28"/>
      <w:szCs w:val="28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 3" w:hAnsi="Wingdings 3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Symbol" w:hAnsi="Symbol" w:cs="Symbol"/>
      <w:b/>
      <w:bCs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1z0">
    <w:name w:val="WW8Num11z0"/>
    <w:rPr>
      <w:rFonts w:ascii="Times New Roman" w:hAnsi="Times New Roman" w:cs="Times New Roman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Wingdings 3" w:hAnsi="Wingdings 3" w:cs="Times New Roman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 3" w:hAnsi="Wingdings 3" w:cs="Times New Roman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Times New Roman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 3" w:hAnsi="Wingdings 3" w:cs="Times New Roman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Wingdings 3" w:hAnsi="Wingdings 3" w:cs="Times New Roman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Wingdings 3" w:hAnsi="Wingdings 3"/>
      <w:sz w:val="18"/>
      <w:szCs w:val="18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Wingdings 3" w:hAnsi="Wingdings 3" w:cs="Times New Roman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St24z0">
    <w:name w:val="WW8NumSt24z0"/>
    <w:rPr>
      <w:rFonts w:ascii="Symbol" w:hAnsi="Symbol" w:cs="Symbol"/>
      <w:b w:val="0"/>
      <w:bCs w:val="0"/>
      <w:i w:val="0"/>
      <w:iCs w:val="0"/>
      <w:strike w:val="0"/>
      <w:dstrike w:val="0"/>
      <w:color w:val="auto"/>
      <w:sz w:val="20"/>
      <w:szCs w:val="20"/>
      <w:u w:val="none"/>
    </w:rPr>
  </w:style>
  <w:style w:type="character" w:customStyle="1" w:styleId="WW8NumSt25z0">
    <w:name w:val="WW8NumSt25z0"/>
    <w:rPr>
      <w:rFonts w:ascii="Symbol" w:hAnsi="Symbol" w:cs="Symbol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ilad">
    <w:name w:val="il_ad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widowControl/>
      <w:autoSpaceDE/>
      <w:jc w:val="both"/>
    </w:pPr>
    <w:rPr>
      <w:rFonts w:ascii="Arial" w:hAnsi="Arial" w:cs="Arial"/>
      <w:color w:val="auto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qFormat/>
    <w:pPr>
      <w:jc w:val="both"/>
    </w:pPr>
    <w:rPr>
      <w:sz w:val="32"/>
      <w:szCs w:val="4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Style1">
    <w:name w:val="Style1"/>
    <w:basedOn w:val="Normal"/>
    <w:rPr>
      <w:rFonts w:cs="Times New Roman"/>
      <w:b/>
      <w:bCs/>
      <w:color w:val="993300"/>
    </w:rPr>
  </w:style>
  <w:style w:type="paragraph" w:customStyle="1" w:styleId="Style4">
    <w:name w:val="Style4"/>
    <w:basedOn w:val="Normal"/>
    <w:rPr>
      <w:rFonts w:cs="Times New Roman"/>
      <w:bCs/>
    </w:rPr>
  </w:style>
  <w:style w:type="paragraph" w:styleId="ListBullet">
    <w:name w:val="List Bullet"/>
    <w:basedOn w:val="Normal"/>
    <w:pPr>
      <w:widowControl/>
      <w:numPr>
        <w:numId w:val="2"/>
      </w:numPr>
      <w:autoSpaceDE/>
    </w:pPr>
    <w:rPr>
      <w:rFonts w:ascii="Times New Roman" w:hAnsi="Times New Roman" w:cs="Times New Roman"/>
      <w:color w:val="auto"/>
    </w:rPr>
  </w:style>
  <w:style w:type="paragraph" w:customStyle="1" w:styleId="ListBulletFirst">
    <w:name w:val="List Bullet First"/>
    <w:basedOn w:val="ListBullet"/>
    <w:next w:val="ListBullet"/>
    <w:pPr>
      <w:keepLines/>
      <w:numPr>
        <w:numId w:val="0"/>
      </w:numPr>
      <w:tabs>
        <w:tab w:val="left" w:pos="3600"/>
        <w:tab w:val="left" w:pos="3690"/>
      </w:tabs>
      <w:spacing w:before="80" w:after="160"/>
      <w:jc w:val="both"/>
    </w:pPr>
    <w:rPr>
      <w:rFonts w:eastAsia="MS Mincho"/>
      <w:color w:val="000000"/>
      <w:sz w:val="22"/>
      <w:szCs w:val="20"/>
    </w:rPr>
  </w:style>
  <w:style w:type="paragraph" w:customStyle="1" w:styleId="Char">
    <w:name w:val="Char"/>
    <w:basedOn w:val="Normal"/>
    <w:pPr>
      <w:widowControl/>
      <w:autoSpaceDE/>
      <w:spacing w:after="160" w:line="240" w:lineRule="exact"/>
    </w:pPr>
    <w:rPr>
      <w:rFonts w:ascii="Verdana" w:hAnsi="Verdana" w:cs="Arial"/>
      <w:color w:val="auto"/>
      <w:sz w:val="22"/>
      <w:szCs w:val="20"/>
    </w:rPr>
  </w:style>
  <w:style w:type="paragraph" w:styleId="BodyText2">
    <w:name w:val="Body Text 2"/>
    <w:basedOn w:val="Normal"/>
    <w:pPr>
      <w:spacing w:after="113"/>
      <w:ind w:right="177"/>
    </w:pPr>
    <w:rPr>
      <w:sz w:val="17"/>
      <w:szCs w:val="17"/>
    </w:rPr>
  </w:style>
  <w:style w:type="paragraph" w:styleId="BodyText3">
    <w:name w:val="Body Text 3"/>
    <w:basedOn w:val="Normal"/>
    <w:pPr>
      <w:spacing w:after="113"/>
      <w:ind w:right="177"/>
    </w:pPr>
    <w:rPr>
      <w:szCs w:val="17"/>
    </w:rPr>
  </w:style>
  <w:style w:type="paragraph" w:customStyle="1" w:styleId="Normal10pt">
    <w:name w:val="Normal + 10 pt"/>
    <w:basedOn w:val="Normal"/>
    <w:pPr>
      <w:numPr>
        <w:numId w:val="6"/>
      </w:numPr>
      <w:jc w:val="both"/>
    </w:pPr>
    <w:rPr>
      <w:rFonts w:ascii="Century Gothic" w:hAnsi="Century Gothic"/>
    </w:rPr>
  </w:style>
  <w:style w:type="paragraph" w:customStyle="1" w:styleId="TableBullet">
    <w:name w:val="Table_Bullet"/>
    <w:pPr>
      <w:numPr>
        <w:numId w:val="7"/>
      </w:numPr>
      <w:suppressAutoHyphens/>
      <w:spacing w:before="60" w:after="60"/>
    </w:pPr>
    <w:rPr>
      <w:rFonts w:ascii="Verdana" w:eastAsia="Arial" w:hAnsi="Verdana"/>
      <w:sz w:val="16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2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22B"/>
    <w:rPr>
      <w:rFonts w:ascii="Tahoma" w:hAnsi="Tahoma" w:cs="Tahoma"/>
      <w:color w:val="000000"/>
      <w:sz w:val="16"/>
      <w:szCs w:val="16"/>
      <w:lang w:val="en-US" w:eastAsia="ar-SA"/>
    </w:rPr>
  </w:style>
  <w:style w:type="paragraph" w:styleId="ListParagraph">
    <w:name w:val="List Paragraph"/>
    <w:basedOn w:val="Normal"/>
    <w:uiPriority w:val="34"/>
    <w:qFormat/>
    <w:rsid w:val="00B802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5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hAnsi="Courier New" w:cs="Courier New"/>
      <w:color w:val="auto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548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5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KRUTIBAS BISWAL</vt:lpstr>
    </vt:vector>
  </TitlesOfParts>
  <Company>Capgemini</Company>
  <LinksUpToDate>false</LinksUpToDate>
  <CharactersWithSpaces>3631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SMRUTI SWAIN</dc:title>
  <dc:creator>SMRUTI SWAIN</dc:creator>
  <cp:lastModifiedBy>chn-dsk-12</cp:lastModifiedBy>
  <cp:revision>2</cp:revision>
  <cp:lastPrinted>1900-12-31T18:30:00Z</cp:lastPrinted>
  <dcterms:created xsi:type="dcterms:W3CDTF">2013-06-27T06:37:00Z</dcterms:created>
  <dcterms:modified xsi:type="dcterms:W3CDTF">2013-06-27T06:37:00Z</dcterms:modified>
</cp:coreProperties>
</file>