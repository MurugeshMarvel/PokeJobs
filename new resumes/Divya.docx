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A1E" w:rsidRPr="00B70402" w:rsidRDefault="005A4A1E" w:rsidP="00A95D3D">
      <w:pPr>
        <w:jc w:val="center"/>
        <w:rPr>
          <w:b/>
          <w:sz w:val="18"/>
          <w:u w:val="single"/>
        </w:rPr>
      </w:pPr>
    </w:p>
    <w:p w:rsidR="00A95D3D" w:rsidRPr="005A4A1E" w:rsidRDefault="00E84329" w:rsidP="005A4A1E">
      <w:pPr>
        <w:pStyle w:val="Title"/>
        <w:rPr>
          <w:sz w:val="40"/>
        </w:rPr>
      </w:pPr>
      <w:r w:rsidRPr="005A4A1E">
        <w:rPr>
          <w:sz w:val="40"/>
        </w:rPr>
        <w:t>Resume</w:t>
      </w:r>
    </w:p>
    <w:p w:rsidR="00E84329" w:rsidRPr="005A4A1E" w:rsidRDefault="00BA052B" w:rsidP="00A95D3D">
      <w:pPr>
        <w:pStyle w:val="NoSpacing"/>
        <w:rPr>
          <w:b/>
          <w:color w:val="1F497D" w:themeColor="text2"/>
        </w:rPr>
      </w:pPr>
      <w:proofErr w:type="spellStart"/>
      <w:proofErr w:type="gramStart"/>
      <w:r>
        <w:rPr>
          <w:b/>
          <w:color w:val="1F497D" w:themeColor="text2"/>
        </w:rPr>
        <w:t>Divya</w:t>
      </w:r>
      <w:proofErr w:type="spellEnd"/>
      <w:r>
        <w:rPr>
          <w:b/>
          <w:color w:val="1F497D" w:themeColor="text2"/>
        </w:rPr>
        <w:t xml:space="preserve"> </w:t>
      </w:r>
      <w:r w:rsidR="008976AC">
        <w:rPr>
          <w:b/>
          <w:color w:val="1F497D" w:themeColor="text2"/>
        </w:rPr>
        <w:t xml:space="preserve"> </w:t>
      </w:r>
      <w:r w:rsidR="00EE313F">
        <w:rPr>
          <w:b/>
          <w:color w:val="1F497D" w:themeColor="text2"/>
        </w:rPr>
        <w:t>Sharma</w:t>
      </w:r>
      <w:proofErr w:type="gramEnd"/>
    </w:p>
    <w:p w:rsidR="00AE0439" w:rsidRDefault="00A95D3D" w:rsidP="00A95D3D">
      <w:pPr>
        <w:pStyle w:val="NoSpacing"/>
      </w:pPr>
      <w:r w:rsidRPr="005A4A1E">
        <w:t>Contact No. –</w:t>
      </w:r>
      <w:r w:rsidR="00FF74D4">
        <w:t xml:space="preserve"> </w:t>
      </w:r>
      <w:r w:rsidR="009E63CA" w:rsidRPr="009E63CA">
        <w:t>8888821745</w:t>
      </w:r>
    </w:p>
    <w:p w:rsidR="00E84329" w:rsidRDefault="002675D5" w:rsidP="00E84329">
      <w:pPr>
        <w:pStyle w:val="NoSpacing"/>
      </w:pPr>
      <w:r w:rsidRPr="005A4A1E">
        <w:t xml:space="preserve">Mail id </w:t>
      </w:r>
      <w:r w:rsidR="00351091">
        <w:t xml:space="preserve">– </w:t>
      </w:r>
      <w:r w:rsidR="00BA052B">
        <w:t>divyadinesh</w:t>
      </w:r>
      <w:r w:rsidR="008976AC">
        <w:t>Sharma</w:t>
      </w:r>
      <w:r w:rsidR="002519B2">
        <w:t>@gmail.com</w:t>
      </w:r>
    </w:p>
    <w:p w:rsidR="00A95D3D" w:rsidRDefault="00A95D3D" w:rsidP="00A95D3D">
      <w:pPr>
        <w:pStyle w:val="NoSpacing"/>
        <w:ind w:right="-810"/>
      </w:pPr>
    </w:p>
    <w:p w:rsidR="00E84329" w:rsidRPr="005A4A1E" w:rsidRDefault="00E84329" w:rsidP="00A95D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1F497D" w:themeColor="text2"/>
        </w:rPr>
      </w:pPr>
      <w:r w:rsidRPr="005A4A1E">
        <w:rPr>
          <w:b/>
          <w:color w:val="1F497D" w:themeColor="text2"/>
        </w:rPr>
        <w:t>Career Objective</w:t>
      </w:r>
    </w:p>
    <w:p w:rsidR="002675D5" w:rsidRDefault="002675D5" w:rsidP="00E84329">
      <w:pPr>
        <w:pStyle w:val="NoSpacing"/>
      </w:pPr>
    </w:p>
    <w:p w:rsidR="00C138A5" w:rsidRDefault="00E84329" w:rsidP="00E84329">
      <w:pPr>
        <w:pStyle w:val="NoSpacing"/>
      </w:pPr>
      <w:r>
        <w:t xml:space="preserve">Seeking for an organization which </w:t>
      </w:r>
      <w:r w:rsidR="00C82914">
        <w:t>will provide an opportunity</w:t>
      </w:r>
      <w:r>
        <w:t xml:space="preserve"> </w:t>
      </w:r>
      <w:r w:rsidR="00E56F8E">
        <w:t>to utilize</w:t>
      </w:r>
      <w:r w:rsidR="00C138A5">
        <w:t xml:space="preserve"> my potential also would allow me to contribute in taking the organization to another echelon of success.</w:t>
      </w:r>
      <w:r>
        <w:t xml:space="preserve"> </w:t>
      </w:r>
    </w:p>
    <w:p w:rsidR="00C138A5" w:rsidRDefault="00C138A5" w:rsidP="00E84329">
      <w:pPr>
        <w:pStyle w:val="NoSpacing"/>
      </w:pPr>
    </w:p>
    <w:p w:rsidR="00FC467F" w:rsidRPr="00FC467F" w:rsidRDefault="00AE0439" w:rsidP="00FC46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1F497D" w:themeColor="text2"/>
        </w:rPr>
      </w:pPr>
      <w:r>
        <w:rPr>
          <w:b/>
          <w:color w:val="1F497D" w:themeColor="text2"/>
        </w:rPr>
        <w:t xml:space="preserve">Work - </w:t>
      </w:r>
      <w:r w:rsidR="00E84329" w:rsidRPr="005A4A1E">
        <w:rPr>
          <w:b/>
          <w:color w:val="1F497D" w:themeColor="text2"/>
        </w:rPr>
        <w:t>Experience</w:t>
      </w:r>
    </w:p>
    <w:p w:rsidR="00FC467F" w:rsidRDefault="00FC467F" w:rsidP="00FC467F">
      <w:pPr>
        <w:pStyle w:val="ListParagraph"/>
        <w:widowControl w:val="0"/>
        <w:suppressAutoHyphens/>
        <w:overflowPunct w:val="0"/>
        <w:spacing w:after="0" w:line="240" w:lineRule="auto"/>
        <w:ind w:right="-180"/>
      </w:pPr>
    </w:p>
    <w:p w:rsidR="005A44A8" w:rsidRDefault="00FC467F" w:rsidP="00180183">
      <w:pPr>
        <w:pStyle w:val="ListParagraph"/>
        <w:widowControl w:val="0"/>
        <w:numPr>
          <w:ilvl w:val="0"/>
          <w:numId w:val="4"/>
        </w:numPr>
        <w:suppressAutoHyphens/>
        <w:overflowPunct w:val="0"/>
        <w:spacing w:after="0" w:line="240" w:lineRule="auto"/>
        <w:ind w:right="-180"/>
      </w:pPr>
      <w:r>
        <w:t>With</w:t>
      </w:r>
      <w:r w:rsidR="00AF5C5A">
        <w:t xml:space="preserve"> </w:t>
      </w:r>
      <w:r w:rsidR="00FF74D4">
        <w:t>a leading IT Company</w:t>
      </w:r>
      <w:r w:rsidR="0041624F">
        <w:t xml:space="preserve"> f</w:t>
      </w:r>
      <w:r w:rsidR="00811983">
        <w:t>r</w:t>
      </w:r>
      <w:r w:rsidR="0041624F">
        <w:t>om</w:t>
      </w:r>
      <w:r w:rsidR="00811983">
        <w:t xml:space="preserve"> </w:t>
      </w:r>
      <w:r w:rsidR="00C044A4">
        <w:t>3</w:t>
      </w:r>
      <w:r w:rsidR="00811983">
        <w:t xml:space="preserve"> years and </w:t>
      </w:r>
      <w:r w:rsidR="00FF74D4">
        <w:t>9</w:t>
      </w:r>
      <w:r w:rsidR="00811983">
        <w:t xml:space="preserve"> months</w:t>
      </w:r>
      <w:r w:rsidR="00C044A4">
        <w:t>, working</w:t>
      </w:r>
      <w:r w:rsidR="005A44A8">
        <w:t xml:space="preserve"> o</w:t>
      </w:r>
      <w:r w:rsidR="00AF5C5A">
        <w:t>n</w:t>
      </w:r>
      <w:r w:rsidR="00AE0439">
        <w:t xml:space="preserve"> </w:t>
      </w:r>
      <w:r w:rsidR="00C044A4">
        <w:t>C++ project</w:t>
      </w:r>
      <w:r>
        <w:t xml:space="preserve"> as a </w:t>
      </w:r>
      <w:r w:rsidR="00B632A8">
        <w:t>Module Lead</w:t>
      </w:r>
      <w:r>
        <w:t>.</w:t>
      </w:r>
    </w:p>
    <w:p w:rsidR="00FF1E72" w:rsidRDefault="00FF1E72" w:rsidP="00FF1E72">
      <w:pPr>
        <w:pStyle w:val="ListParagraph"/>
        <w:widowControl w:val="0"/>
        <w:tabs>
          <w:tab w:val="left" w:pos="4383"/>
          <w:tab w:val="left" w:pos="9214"/>
        </w:tabs>
        <w:suppressAutoHyphens/>
        <w:overflowPunct w:val="0"/>
        <w:spacing w:after="0" w:line="240" w:lineRule="auto"/>
        <w:ind w:right="-180"/>
      </w:pPr>
    </w:p>
    <w:p w:rsidR="00180183" w:rsidRPr="00622E39" w:rsidRDefault="00180183" w:rsidP="00622E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1F497D" w:themeColor="text2"/>
        </w:rPr>
      </w:pPr>
      <w:r>
        <w:rPr>
          <w:b/>
          <w:color w:val="1F497D" w:themeColor="text2"/>
        </w:rPr>
        <w:t>Skills</w:t>
      </w:r>
    </w:p>
    <w:p w:rsidR="00180183" w:rsidRDefault="00180183" w:rsidP="00180183">
      <w:pPr>
        <w:pStyle w:val="ListParagraph"/>
        <w:widowControl w:val="0"/>
        <w:numPr>
          <w:ilvl w:val="0"/>
          <w:numId w:val="4"/>
        </w:numPr>
        <w:suppressAutoHyphens/>
        <w:overflowPunct w:val="0"/>
        <w:spacing w:after="0" w:line="240" w:lineRule="auto"/>
        <w:ind w:right="-180"/>
      </w:pPr>
      <w:r>
        <w:t>Strong coding, analysis &amp; problem solving skills to cater to any client requirement.</w:t>
      </w:r>
    </w:p>
    <w:p w:rsidR="00180183" w:rsidRDefault="00180183" w:rsidP="00180183">
      <w:pPr>
        <w:pStyle w:val="ListParagraph"/>
        <w:widowControl w:val="0"/>
        <w:numPr>
          <w:ilvl w:val="0"/>
          <w:numId w:val="4"/>
        </w:numPr>
        <w:suppressAutoHyphens/>
        <w:overflowPunct w:val="0"/>
        <w:spacing w:after="0" w:line="240" w:lineRule="auto"/>
        <w:ind w:right="-180"/>
      </w:pPr>
      <w:r w:rsidRPr="00180183">
        <w:t>Excellent Inter-personal &amp; communication skills.</w:t>
      </w:r>
    </w:p>
    <w:p w:rsidR="00180183" w:rsidRPr="00FF1E72" w:rsidRDefault="00180183" w:rsidP="00180183">
      <w:pPr>
        <w:pStyle w:val="ListParagraph"/>
        <w:numPr>
          <w:ilvl w:val="0"/>
          <w:numId w:val="4"/>
        </w:numPr>
      </w:pPr>
      <w:r w:rsidRPr="00180183">
        <w:rPr>
          <w:bCs/>
          <w:i/>
        </w:rPr>
        <w:t>Domain Skills</w:t>
      </w:r>
      <w:r>
        <w:rPr>
          <w:b/>
          <w:bCs/>
        </w:rPr>
        <w:t xml:space="preserve"> : </w:t>
      </w:r>
      <w:r w:rsidRPr="00180183">
        <w:rPr>
          <w:b/>
        </w:rPr>
        <w:t xml:space="preserve"> </w:t>
      </w:r>
      <w:r w:rsidR="00811983">
        <w:t>Collaboration</w:t>
      </w:r>
    </w:p>
    <w:p w:rsidR="00180183" w:rsidRDefault="00180183" w:rsidP="00180183">
      <w:pPr>
        <w:pStyle w:val="ListParagraph"/>
        <w:numPr>
          <w:ilvl w:val="0"/>
          <w:numId w:val="4"/>
        </w:numPr>
        <w:rPr>
          <w:b/>
          <w:bCs/>
        </w:rPr>
      </w:pPr>
      <w:r w:rsidRPr="00180183">
        <w:rPr>
          <w:bCs/>
          <w:i/>
        </w:rPr>
        <w:t>Technical skills</w:t>
      </w:r>
      <w:r w:rsidRPr="00180183">
        <w:rPr>
          <w:b/>
          <w:bCs/>
        </w:rPr>
        <w:t>:</w:t>
      </w:r>
    </w:p>
    <w:p w:rsidR="00180183" w:rsidRPr="00180183" w:rsidRDefault="00180183" w:rsidP="00180183">
      <w:pPr>
        <w:pStyle w:val="ListParagraph"/>
        <w:jc w:val="both"/>
      </w:pPr>
      <w:r w:rsidRPr="00180183">
        <w:t>Platforms worked on</w:t>
      </w:r>
      <w:r w:rsidRPr="00180183">
        <w:tab/>
      </w:r>
      <w:r w:rsidRPr="00180183">
        <w:rPr>
          <w:b/>
        </w:rPr>
        <w:t>:</w:t>
      </w:r>
      <w:r w:rsidRPr="00180183">
        <w:t xml:space="preserve"> </w:t>
      </w:r>
      <w:r w:rsidRPr="00180183">
        <w:tab/>
      </w:r>
      <w:r w:rsidR="00811983" w:rsidRPr="00180183">
        <w:t>Windows</w:t>
      </w:r>
      <w:r w:rsidR="00811983">
        <w:t>, Mac (Prelims)</w:t>
      </w:r>
    </w:p>
    <w:p w:rsidR="00180183" w:rsidRPr="00180183" w:rsidRDefault="00180183" w:rsidP="00180183">
      <w:pPr>
        <w:pStyle w:val="ListParagraph"/>
        <w:jc w:val="both"/>
      </w:pPr>
      <w:r w:rsidRPr="00180183">
        <w:t>Languages</w:t>
      </w:r>
      <w:r w:rsidRPr="00180183">
        <w:tab/>
      </w:r>
      <w:r w:rsidRPr="00180183">
        <w:tab/>
      </w:r>
      <w:r w:rsidRPr="00180183">
        <w:rPr>
          <w:b/>
        </w:rPr>
        <w:t>:</w:t>
      </w:r>
      <w:r w:rsidRPr="00180183">
        <w:tab/>
      </w:r>
      <w:r w:rsidR="00FF74D4">
        <w:t>C++, Sound Knowledge of MFC</w:t>
      </w:r>
    </w:p>
    <w:p w:rsidR="00180183" w:rsidRDefault="00180183" w:rsidP="00FF1E72">
      <w:pPr>
        <w:pStyle w:val="ListParagraph"/>
      </w:pPr>
      <w:r w:rsidRPr="00180183">
        <w:t xml:space="preserve">Development Tools </w:t>
      </w:r>
      <w:r w:rsidRPr="00180183">
        <w:tab/>
      </w:r>
      <w:r w:rsidRPr="00180183">
        <w:rPr>
          <w:b/>
        </w:rPr>
        <w:t>:</w:t>
      </w:r>
      <w:r w:rsidRPr="00180183">
        <w:t xml:space="preserve">  </w:t>
      </w:r>
      <w:r w:rsidRPr="00180183">
        <w:tab/>
      </w:r>
      <w:r w:rsidR="00811983">
        <w:t>Visual Studio – 2008, 2010</w:t>
      </w:r>
    </w:p>
    <w:p w:rsidR="00325FAB" w:rsidRPr="00622E39" w:rsidRDefault="00325FAB" w:rsidP="00FF1E72">
      <w:pPr>
        <w:pStyle w:val="ListParagraph"/>
        <w:rPr>
          <w:sz w:val="8"/>
        </w:rPr>
      </w:pPr>
    </w:p>
    <w:p w:rsidR="00325FAB" w:rsidRPr="00325FAB" w:rsidRDefault="00325FAB" w:rsidP="00325FAB">
      <w:pPr>
        <w:pStyle w:val="ListParagraph"/>
        <w:rPr>
          <w:b/>
          <w:bCs/>
          <w:u w:val="single"/>
        </w:rPr>
      </w:pPr>
      <w:r w:rsidRPr="00325FAB">
        <w:rPr>
          <w:b/>
          <w:bCs/>
          <w:u w:val="single"/>
        </w:rPr>
        <w:t>Professional Experience:</w:t>
      </w:r>
    </w:p>
    <w:p w:rsidR="00325FAB" w:rsidRPr="00622E39" w:rsidRDefault="00325FAB" w:rsidP="00325FAB">
      <w:pPr>
        <w:pStyle w:val="ListParagraph"/>
        <w:rPr>
          <w:sz w:val="10"/>
        </w:rPr>
      </w:pPr>
    </w:p>
    <w:p w:rsidR="00325FAB" w:rsidRPr="00417508" w:rsidRDefault="00417508" w:rsidP="00325FAB">
      <w:pPr>
        <w:pStyle w:val="ListParagraph"/>
        <w:rPr>
          <w:bCs/>
        </w:rPr>
      </w:pPr>
      <w:r w:rsidRPr="00417508">
        <w:rPr>
          <w:bCs/>
        </w:rPr>
        <w:t>Language</w:t>
      </w:r>
      <w:r>
        <w:rPr>
          <w:bCs/>
        </w:rPr>
        <w:t>/Development Tool</w:t>
      </w:r>
      <w:r>
        <w:rPr>
          <w:b/>
          <w:bCs/>
        </w:rPr>
        <w:tab/>
      </w:r>
      <w:r w:rsidR="00325FAB" w:rsidRPr="00325FAB">
        <w:rPr>
          <w:b/>
          <w:bCs/>
        </w:rPr>
        <w:t>:</w:t>
      </w:r>
      <w:r>
        <w:rPr>
          <w:b/>
          <w:bCs/>
        </w:rPr>
        <w:t xml:space="preserve"> </w:t>
      </w:r>
      <w:r w:rsidR="000E3A36">
        <w:rPr>
          <w:bCs/>
        </w:rPr>
        <w:t xml:space="preserve"> </w:t>
      </w:r>
      <w:r w:rsidRPr="00417508">
        <w:rPr>
          <w:bCs/>
        </w:rPr>
        <w:t>C++</w:t>
      </w:r>
      <w:r>
        <w:rPr>
          <w:bCs/>
        </w:rPr>
        <w:t xml:space="preserve">, MFC, </w:t>
      </w:r>
      <w:r w:rsidR="00FF74D4">
        <w:rPr>
          <w:bCs/>
        </w:rPr>
        <w:t>and VS2008</w:t>
      </w:r>
      <w:r>
        <w:rPr>
          <w:bCs/>
        </w:rPr>
        <w:t>-10</w:t>
      </w:r>
    </w:p>
    <w:p w:rsidR="00417508" w:rsidRDefault="00417508" w:rsidP="00325FAB">
      <w:pPr>
        <w:pStyle w:val="ListParagraph"/>
        <w:rPr>
          <w:bCs/>
        </w:rPr>
      </w:pPr>
      <w:r>
        <w:rPr>
          <w:bCs/>
        </w:rPr>
        <w:t>Duration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325FAB" w:rsidRPr="00417508">
        <w:rPr>
          <w:bCs/>
        </w:rPr>
        <w:t xml:space="preserve">: </w:t>
      </w:r>
      <w:r w:rsidR="000E3A36">
        <w:rPr>
          <w:bCs/>
        </w:rPr>
        <w:t xml:space="preserve"> </w:t>
      </w:r>
      <w:r>
        <w:rPr>
          <w:bCs/>
        </w:rPr>
        <w:t xml:space="preserve">January 2010 – Till date  </w:t>
      </w:r>
    </w:p>
    <w:p w:rsidR="00325FAB" w:rsidRPr="00AF4A06" w:rsidRDefault="00325FAB" w:rsidP="00325FAB">
      <w:pPr>
        <w:pStyle w:val="ListParagraph"/>
        <w:rPr>
          <w:bCs/>
        </w:rPr>
      </w:pPr>
      <w:r w:rsidRPr="00AF4A06">
        <w:rPr>
          <w:bCs/>
        </w:rPr>
        <w:t>Team Size</w:t>
      </w:r>
      <w:r w:rsidRPr="00AF4A06">
        <w:rPr>
          <w:bCs/>
        </w:rPr>
        <w:tab/>
      </w:r>
      <w:r w:rsidRPr="00AF4A06">
        <w:rPr>
          <w:bCs/>
        </w:rPr>
        <w:tab/>
        <w:t xml:space="preserve">   </w:t>
      </w:r>
      <w:r w:rsidR="00417508" w:rsidRPr="00AF4A06">
        <w:rPr>
          <w:bCs/>
        </w:rPr>
        <w:tab/>
        <w:t>:  25</w:t>
      </w:r>
    </w:p>
    <w:p w:rsidR="00325FAB" w:rsidRPr="00325FAB" w:rsidRDefault="00325FAB" w:rsidP="00325FAB">
      <w:pPr>
        <w:pStyle w:val="ListParagraph"/>
      </w:pPr>
      <w:r w:rsidRPr="00AF4A06">
        <w:rPr>
          <w:bCs/>
        </w:rPr>
        <w:t>Description</w:t>
      </w:r>
      <w:r w:rsidR="00AF4A06">
        <w:rPr>
          <w:b/>
          <w:bCs/>
        </w:rPr>
        <w:tab/>
      </w:r>
      <w:r w:rsidR="00AF4A06">
        <w:rPr>
          <w:b/>
          <w:bCs/>
        </w:rPr>
        <w:tab/>
      </w:r>
      <w:r w:rsidR="00AF4A06">
        <w:rPr>
          <w:b/>
          <w:bCs/>
        </w:rPr>
        <w:tab/>
      </w:r>
      <w:r w:rsidRPr="00325FAB">
        <w:rPr>
          <w:b/>
          <w:bCs/>
        </w:rPr>
        <w:t xml:space="preserve">: </w:t>
      </w:r>
      <w:r w:rsidR="00AF4A06">
        <w:rPr>
          <w:b/>
          <w:bCs/>
        </w:rPr>
        <w:t xml:space="preserve"> </w:t>
      </w:r>
      <w:r w:rsidR="00FF74D4" w:rsidRPr="00FF74D4">
        <w:rPr>
          <w:bCs/>
        </w:rPr>
        <w:t>L</w:t>
      </w:r>
      <w:r w:rsidR="00AF4A06" w:rsidRPr="00FF74D4">
        <w:rPr>
          <w:bCs/>
        </w:rPr>
        <w:t>ea</w:t>
      </w:r>
      <w:r w:rsidR="00AF4A06" w:rsidRPr="00AF4A06">
        <w:rPr>
          <w:bCs/>
        </w:rPr>
        <w:t xml:space="preserve">rning software </w:t>
      </w:r>
      <w:r w:rsidR="00FF74D4">
        <w:rPr>
          <w:bCs/>
        </w:rPr>
        <w:t xml:space="preserve">that </w:t>
      </w:r>
      <w:r w:rsidR="00AF4A06" w:rsidRPr="00AF4A06">
        <w:rPr>
          <w:bCs/>
        </w:rPr>
        <w:t>enables teachers to create, deliver and manage interactive lessons within a single application.</w:t>
      </w:r>
      <w:r w:rsidR="00AF4A06">
        <w:rPr>
          <w:b/>
          <w:bCs/>
        </w:rPr>
        <w:tab/>
      </w:r>
      <w:r w:rsidR="00AF4A06">
        <w:rPr>
          <w:b/>
          <w:bCs/>
        </w:rPr>
        <w:tab/>
        <w:t xml:space="preserve"> </w:t>
      </w:r>
    </w:p>
    <w:p w:rsidR="00325FAB" w:rsidRPr="00325FAB" w:rsidRDefault="00325FAB" w:rsidP="00325FAB">
      <w:pPr>
        <w:pStyle w:val="ListParagraph"/>
        <w:rPr>
          <w:b/>
          <w:bCs/>
        </w:rPr>
      </w:pPr>
    </w:p>
    <w:p w:rsidR="00325FAB" w:rsidRPr="00325FAB" w:rsidRDefault="00325FAB" w:rsidP="00325FAB">
      <w:pPr>
        <w:pStyle w:val="ListParagraph"/>
        <w:rPr>
          <w:b/>
          <w:bCs/>
        </w:rPr>
      </w:pPr>
      <w:r w:rsidRPr="00325FAB">
        <w:rPr>
          <w:b/>
          <w:bCs/>
        </w:rPr>
        <w:t>Roles and Responsibilities:</w:t>
      </w:r>
    </w:p>
    <w:p w:rsidR="00325FAB" w:rsidRDefault="00C81987" w:rsidP="00C81987">
      <w:pPr>
        <w:pStyle w:val="ListParagraph"/>
        <w:numPr>
          <w:ilvl w:val="0"/>
          <w:numId w:val="6"/>
        </w:numPr>
      </w:pPr>
      <w:r>
        <w:t>Feature Development.</w:t>
      </w:r>
      <w:r w:rsidR="00325FAB" w:rsidRPr="00325FAB">
        <w:t xml:space="preserve"> </w:t>
      </w:r>
    </w:p>
    <w:p w:rsidR="00C81987" w:rsidRDefault="00C81987" w:rsidP="00325FAB">
      <w:pPr>
        <w:pStyle w:val="ListParagraph"/>
        <w:numPr>
          <w:ilvl w:val="0"/>
          <w:numId w:val="6"/>
        </w:numPr>
      </w:pPr>
      <w:r>
        <w:t>Design – Designed 3 major features – Image Resolution Reduction, Full Page Frame and Custom Creative Stamp Image.</w:t>
      </w:r>
    </w:p>
    <w:p w:rsidR="00C81987" w:rsidRDefault="00C81987" w:rsidP="00325FAB">
      <w:pPr>
        <w:pStyle w:val="ListParagraph"/>
        <w:numPr>
          <w:ilvl w:val="0"/>
          <w:numId w:val="6"/>
        </w:numPr>
      </w:pPr>
      <w:r w:rsidRPr="00325FAB">
        <w:t>Analysis of requirements</w:t>
      </w:r>
      <w:r>
        <w:t>.</w:t>
      </w:r>
    </w:p>
    <w:p w:rsidR="00C81987" w:rsidRDefault="00C81987" w:rsidP="00C81987">
      <w:pPr>
        <w:pStyle w:val="ListParagraph"/>
        <w:numPr>
          <w:ilvl w:val="0"/>
          <w:numId w:val="6"/>
        </w:numPr>
      </w:pPr>
      <w:r>
        <w:t>Planning</w:t>
      </w:r>
    </w:p>
    <w:p w:rsidR="00C81987" w:rsidRDefault="00C81987" w:rsidP="00C81987">
      <w:pPr>
        <w:pStyle w:val="ListParagraph"/>
        <w:numPr>
          <w:ilvl w:val="0"/>
          <w:numId w:val="6"/>
        </w:numPr>
      </w:pPr>
      <w:r w:rsidRPr="00325FAB">
        <w:t>Bug fixing</w:t>
      </w:r>
    </w:p>
    <w:p w:rsidR="00C81987" w:rsidRPr="00325FAB" w:rsidRDefault="00C81987" w:rsidP="00325FAB">
      <w:pPr>
        <w:pStyle w:val="ListParagraph"/>
        <w:numPr>
          <w:ilvl w:val="0"/>
          <w:numId w:val="6"/>
        </w:numPr>
      </w:pPr>
      <w:r>
        <w:t>Writing Unit Test Cases.</w:t>
      </w:r>
    </w:p>
    <w:p w:rsidR="00325FAB" w:rsidRDefault="00325FAB" w:rsidP="00325FAB">
      <w:pPr>
        <w:pStyle w:val="ListParagraph"/>
        <w:numPr>
          <w:ilvl w:val="0"/>
          <w:numId w:val="6"/>
        </w:numPr>
      </w:pPr>
      <w:r w:rsidRPr="00325FAB">
        <w:t>Unit/Integration Testing.</w:t>
      </w:r>
    </w:p>
    <w:p w:rsidR="00C81987" w:rsidRDefault="00C81987" w:rsidP="00325FAB">
      <w:pPr>
        <w:pStyle w:val="ListParagraph"/>
        <w:numPr>
          <w:ilvl w:val="0"/>
          <w:numId w:val="6"/>
        </w:numPr>
      </w:pPr>
      <w:r>
        <w:t>Confirming Usability Aspect of Development.</w:t>
      </w:r>
    </w:p>
    <w:p w:rsidR="00C81987" w:rsidRDefault="00C81987" w:rsidP="00325FAB">
      <w:pPr>
        <w:pStyle w:val="ListParagraph"/>
        <w:numPr>
          <w:ilvl w:val="0"/>
          <w:numId w:val="6"/>
        </w:numPr>
      </w:pPr>
      <w:r>
        <w:t>Mentoring junior team members and Induction of New joiners’.</w:t>
      </w:r>
    </w:p>
    <w:p w:rsidR="00C81987" w:rsidRDefault="00C81987" w:rsidP="00325FAB">
      <w:pPr>
        <w:pStyle w:val="ListParagraph"/>
        <w:numPr>
          <w:ilvl w:val="0"/>
          <w:numId w:val="6"/>
        </w:numPr>
      </w:pPr>
      <w:r>
        <w:t>Client Interaction – Tech Discussion, Demo.</w:t>
      </w:r>
    </w:p>
    <w:p w:rsidR="00C81987" w:rsidRDefault="00C81987" w:rsidP="00C81987">
      <w:pPr>
        <w:pStyle w:val="ListParagraph"/>
      </w:pPr>
    </w:p>
    <w:p w:rsidR="00622E39" w:rsidRDefault="00622E39" w:rsidP="00325FAB">
      <w:pPr>
        <w:pStyle w:val="ListParagraph"/>
        <w:rPr>
          <w:b/>
        </w:rPr>
      </w:pPr>
    </w:p>
    <w:p w:rsidR="006A23D5" w:rsidRDefault="006A23D5" w:rsidP="00325FAB">
      <w:pPr>
        <w:pStyle w:val="ListParagraph"/>
        <w:rPr>
          <w:b/>
        </w:rPr>
      </w:pPr>
    </w:p>
    <w:p w:rsidR="006A23D5" w:rsidRDefault="006A23D5" w:rsidP="00325FAB">
      <w:pPr>
        <w:pStyle w:val="ListParagraph"/>
        <w:rPr>
          <w:b/>
        </w:rPr>
      </w:pPr>
    </w:p>
    <w:p w:rsidR="006A23D5" w:rsidRPr="00B70402" w:rsidRDefault="006A23D5" w:rsidP="00325FAB">
      <w:pPr>
        <w:pStyle w:val="ListParagraph"/>
        <w:rPr>
          <w:b/>
          <w:sz w:val="16"/>
        </w:rPr>
      </w:pPr>
    </w:p>
    <w:p w:rsidR="00B70402" w:rsidRDefault="00B70402" w:rsidP="006A23D5">
      <w:pPr>
        <w:pStyle w:val="ListParagraph"/>
        <w:ind w:left="-90"/>
        <w:rPr>
          <w:b/>
        </w:rPr>
      </w:pPr>
    </w:p>
    <w:p w:rsidR="006A23D5" w:rsidRDefault="00C81987" w:rsidP="006A23D5">
      <w:pPr>
        <w:pStyle w:val="ListParagraph"/>
        <w:ind w:left="-90"/>
      </w:pPr>
      <w:r w:rsidRPr="00C81987">
        <w:rPr>
          <w:b/>
        </w:rPr>
        <w:t>Description</w:t>
      </w:r>
      <w:r>
        <w:t xml:space="preserve">: Played a pivotal role in development team by ensuring quality and timely delivery of the tasks </w:t>
      </w:r>
      <w:r w:rsidR="006A23D5">
        <w:t xml:space="preserve">assigned. </w:t>
      </w:r>
      <w:proofErr w:type="gramStart"/>
      <w:r w:rsidR="006A23D5">
        <w:t>H</w:t>
      </w:r>
      <w:r>
        <w:t>ad been given huge responsibilities in project</w:t>
      </w:r>
      <w:r w:rsidR="006A23D5">
        <w:t>s</w:t>
      </w:r>
      <w:r>
        <w:t xml:space="preserve"> like Assignment of 3 of the major features in our plate </w:t>
      </w:r>
      <w:r w:rsidR="007C53DC">
        <w:t>–</w:t>
      </w:r>
      <w:r>
        <w:t xml:space="preserve"> </w:t>
      </w:r>
      <w:r w:rsidR="007C53DC">
        <w:t xml:space="preserve">Image Resolution Reduction, Full Page Frame and Custom creative Pen Stamp Image which helped </w:t>
      </w:r>
      <w:r w:rsidR="0009389D">
        <w:t xml:space="preserve">me </w:t>
      </w:r>
      <w:r w:rsidR="007C53DC">
        <w:t>in getting a strong command over the technical skills.</w:t>
      </w:r>
      <w:proofErr w:type="gramEnd"/>
      <w:r w:rsidR="006A23D5">
        <w:t xml:space="preserve"> </w:t>
      </w:r>
    </w:p>
    <w:p w:rsidR="00325FAB" w:rsidRDefault="006A23D5" w:rsidP="006A23D5">
      <w:pPr>
        <w:pStyle w:val="ListParagraph"/>
        <w:ind w:left="-90"/>
      </w:pPr>
      <w:r>
        <w:t>H</w:t>
      </w:r>
      <w:r w:rsidR="007C53DC">
        <w:t xml:space="preserve">ad complete ownership of these 3 mentioned features on Windows platform on which I worked from Scratch – Requirement Analysis, Design, Development, Unit test cases and delivery. </w:t>
      </w:r>
    </w:p>
    <w:p w:rsidR="007C53DC" w:rsidRDefault="007C53DC" w:rsidP="00325FAB">
      <w:pPr>
        <w:pStyle w:val="ListParagraph"/>
        <w:rPr>
          <w:b/>
        </w:rPr>
      </w:pPr>
      <w:r w:rsidRPr="007C53DC">
        <w:t>Good understanding of</w:t>
      </w:r>
      <w:r>
        <w:rPr>
          <w:b/>
        </w:rPr>
        <w:t xml:space="preserve"> UML diagrams</w:t>
      </w:r>
      <w:r w:rsidRPr="00136D79">
        <w:rPr>
          <w:b/>
          <w:i/>
        </w:rPr>
        <w:t>,</w:t>
      </w:r>
      <w:r>
        <w:rPr>
          <w:b/>
        </w:rPr>
        <w:t xml:space="preserve"> C++ concepts, Shared pointers, MFC (fixed good amount of tricky bugs), OOPs concepts, Design pattern.</w:t>
      </w:r>
    </w:p>
    <w:p w:rsidR="0048217A" w:rsidRDefault="007C53DC" w:rsidP="0048217A">
      <w:pPr>
        <w:pStyle w:val="ListParagraph"/>
      </w:pPr>
      <w:r w:rsidRPr="007C53DC">
        <w:t xml:space="preserve">Being part of the </w:t>
      </w:r>
      <w:r w:rsidRPr="007C53DC">
        <w:rPr>
          <w:b/>
        </w:rPr>
        <w:t>Usability team</w:t>
      </w:r>
      <w:r w:rsidRPr="007C53DC">
        <w:t xml:space="preserve"> I have extensive knowledge and understanding of Windows and Apple UI guidelines and Usability perspective</w:t>
      </w:r>
      <w:r w:rsidR="00B56115">
        <w:t xml:space="preserve"> of a product</w:t>
      </w:r>
      <w:r>
        <w:rPr>
          <w:b/>
        </w:rPr>
        <w:t>.</w:t>
      </w:r>
    </w:p>
    <w:p w:rsidR="0048217A" w:rsidRPr="005A4A1E" w:rsidRDefault="0048217A" w:rsidP="004821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1F497D" w:themeColor="text2"/>
        </w:rPr>
      </w:pPr>
      <w:r w:rsidRPr="005A4A1E">
        <w:rPr>
          <w:b/>
          <w:color w:val="1F497D" w:themeColor="text2"/>
        </w:rPr>
        <w:t>Academic Qualification</w:t>
      </w:r>
    </w:p>
    <w:p w:rsidR="0048217A" w:rsidRPr="00A95D3D" w:rsidRDefault="0048217A" w:rsidP="0048217A">
      <w:pPr>
        <w:pStyle w:val="NoSpacing"/>
        <w:rPr>
          <w:b/>
        </w:rPr>
      </w:pPr>
    </w:p>
    <w:tbl>
      <w:tblPr>
        <w:tblStyle w:val="TableGrid"/>
        <w:tblW w:w="0" w:type="auto"/>
        <w:tblInd w:w="1008" w:type="dxa"/>
        <w:tblLook w:val="04A0"/>
      </w:tblPr>
      <w:tblGrid>
        <w:gridCol w:w="1967"/>
        <w:gridCol w:w="1779"/>
        <w:gridCol w:w="2644"/>
        <w:gridCol w:w="1080"/>
      </w:tblGrid>
      <w:tr w:rsidR="0048217A" w:rsidTr="004958A3">
        <w:trPr>
          <w:trHeight w:val="395"/>
        </w:trPr>
        <w:tc>
          <w:tcPr>
            <w:tcW w:w="1967" w:type="dxa"/>
          </w:tcPr>
          <w:p w:rsidR="0048217A" w:rsidRPr="00A95D3D" w:rsidRDefault="0048217A" w:rsidP="0075016D">
            <w:pPr>
              <w:pStyle w:val="NoSpacing"/>
              <w:rPr>
                <w:b/>
              </w:rPr>
            </w:pPr>
            <w:r w:rsidRPr="00A95D3D">
              <w:rPr>
                <w:b/>
              </w:rPr>
              <w:t>Degree</w:t>
            </w:r>
          </w:p>
        </w:tc>
        <w:tc>
          <w:tcPr>
            <w:tcW w:w="1779" w:type="dxa"/>
          </w:tcPr>
          <w:p w:rsidR="0048217A" w:rsidRPr="00A95D3D" w:rsidRDefault="0048217A" w:rsidP="0075016D">
            <w:pPr>
              <w:pStyle w:val="NoSpacing"/>
              <w:rPr>
                <w:b/>
              </w:rPr>
            </w:pPr>
            <w:r w:rsidRPr="00A95D3D">
              <w:rPr>
                <w:b/>
              </w:rPr>
              <w:t>Year of Passing</w:t>
            </w:r>
          </w:p>
        </w:tc>
        <w:tc>
          <w:tcPr>
            <w:tcW w:w="2644" w:type="dxa"/>
          </w:tcPr>
          <w:p w:rsidR="0048217A" w:rsidRPr="00A95D3D" w:rsidRDefault="0048217A" w:rsidP="0075016D">
            <w:pPr>
              <w:pStyle w:val="NoSpacing"/>
              <w:rPr>
                <w:b/>
              </w:rPr>
            </w:pPr>
            <w:r w:rsidRPr="00A95D3D">
              <w:rPr>
                <w:b/>
              </w:rPr>
              <w:t>University / In</w:t>
            </w:r>
            <w:r>
              <w:rPr>
                <w:b/>
              </w:rPr>
              <w:t>s</w:t>
            </w:r>
            <w:r w:rsidRPr="00A95D3D">
              <w:rPr>
                <w:b/>
              </w:rPr>
              <w:t>titute</w:t>
            </w:r>
          </w:p>
        </w:tc>
        <w:tc>
          <w:tcPr>
            <w:tcW w:w="1080" w:type="dxa"/>
          </w:tcPr>
          <w:p w:rsidR="0048217A" w:rsidRPr="00A95D3D" w:rsidRDefault="0048217A" w:rsidP="0075016D">
            <w:pPr>
              <w:pStyle w:val="NoSpacing"/>
              <w:rPr>
                <w:b/>
              </w:rPr>
            </w:pPr>
            <w:r>
              <w:rPr>
                <w:b/>
              </w:rPr>
              <w:t>Score</w:t>
            </w:r>
          </w:p>
        </w:tc>
      </w:tr>
      <w:tr w:rsidR="0048217A" w:rsidTr="004958A3">
        <w:trPr>
          <w:trHeight w:val="350"/>
        </w:trPr>
        <w:tc>
          <w:tcPr>
            <w:tcW w:w="1967" w:type="dxa"/>
          </w:tcPr>
          <w:p w:rsidR="0048217A" w:rsidRDefault="0048217A" w:rsidP="0075016D">
            <w:pPr>
              <w:pStyle w:val="NoSpacing"/>
            </w:pPr>
            <w:r>
              <w:t>B.E (IT)</w:t>
            </w:r>
          </w:p>
        </w:tc>
        <w:tc>
          <w:tcPr>
            <w:tcW w:w="1779" w:type="dxa"/>
          </w:tcPr>
          <w:p w:rsidR="0048217A" w:rsidRDefault="0048217A" w:rsidP="0075016D">
            <w:pPr>
              <w:pStyle w:val="NoSpacing"/>
            </w:pPr>
            <w:r>
              <w:t>April 2009</w:t>
            </w:r>
          </w:p>
        </w:tc>
        <w:tc>
          <w:tcPr>
            <w:tcW w:w="2644" w:type="dxa"/>
          </w:tcPr>
          <w:p w:rsidR="0048217A" w:rsidRDefault="0048217A" w:rsidP="0075016D">
            <w:pPr>
              <w:pStyle w:val="NoSpacing"/>
            </w:pPr>
            <w:r>
              <w:t>YCCE, Nagpur University</w:t>
            </w:r>
          </w:p>
        </w:tc>
        <w:tc>
          <w:tcPr>
            <w:tcW w:w="1080" w:type="dxa"/>
          </w:tcPr>
          <w:p w:rsidR="0048217A" w:rsidRDefault="0048217A" w:rsidP="0075016D">
            <w:pPr>
              <w:pStyle w:val="NoSpacing"/>
            </w:pPr>
            <w:r>
              <w:rPr>
                <w:sz w:val="21"/>
                <w:szCs w:val="21"/>
              </w:rPr>
              <w:t>73%</w:t>
            </w:r>
          </w:p>
        </w:tc>
      </w:tr>
      <w:tr w:rsidR="0048217A" w:rsidTr="004958A3">
        <w:trPr>
          <w:trHeight w:val="359"/>
        </w:trPr>
        <w:tc>
          <w:tcPr>
            <w:tcW w:w="1967" w:type="dxa"/>
          </w:tcPr>
          <w:p w:rsidR="0048217A" w:rsidRDefault="0048217A" w:rsidP="0075016D">
            <w:pPr>
              <w:pStyle w:val="NoSpacing"/>
            </w:pPr>
            <w:r w:rsidRPr="00D11026">
              <w:t>Senior Secondary Examination</w:t>
            </w:r>
          </w:p>
        </w:tc>
        <w:tc>
          <w:tcPr>
            <w:tcW w:w="1779" w:type="dxa"/>
          </w:tcPr>
          <w:p w:rsidR="0048217A" w:rsidRDefault="0048217A" w:rsidP="0075016D">
            <w:pPr>
              <w:pStyle w:val="NoSpacing"/>
            </w:pPr>
            <w:r>
              <w:t>April 2004</w:t>
            </w:r>
          </w:p>
        </w:tc>
        <w:tc>
          <w:tcPr>
            <w:tcW w:w="2644" w:type="dxa"/>
          </w:tcPr>
          <w:p w:rsidR="0048217A" w:rsidRDefault="0048217A" w:rsidP="0075016D">
            <w:pPr>
              <w:pStyle w:val="NoSpacing"/>
            </w:pPr>
            <w:r>
              <w:t>CBSE Board, Indore</w:t>
            </w:r>
          </w:p>
        </w:tc>
        <w:tc>
          <w:tcPr>
            <w:tcW w:w="1080" w:type="dxa"/>
          </w:tcPr>
          <w:p w:rsidR="0048217A" w:rsidRDefault="0048217A" w:rsidP="0075016D">
            <w:pPr>
              <w:pStyle w:val="NoSpacing"/>
            </w:pPr>
            <w:r>
              <w:rPr>
                <w:sz w:val="21"/>
                <w:szCs w:val="21"/>
              </w:rPr>
              <w:t>67%</w:t>
            </w:r>
          </w:p>
        </w:tc>
      </w:tr>
      <w:tr w:rsidR="0048217A" w:rsidTr="004958A3">
        <w:trPr>
          <w:trHeight w:val="359"/>
        </w:trPr>
        <w:tc>
          <w:tcPr>
            <w:tcW w:w="1967" w:type="dxa"/>
          </w:tcPr>
          <w:p w:rsidR="0048217A" w:rsidRDefault="0048217A" w:rsidP="0075016D">
            <w:pPr>
              <w:pStyle w:val="NoSpacing"/>
            </w:pPr>
            <w:r>
              <w:t xml:space="preserve">Higher </w:t>
            </w:r>
            <w:r w:rsidRPr="00D11026">
              <w:t xml:space="preserve"> Secondary Examination</w:t>
            </w:r>
          </w:p>
        </w:tc>
        <w:tc>
          <w:tcPr>
            <w:tcW w:w="1779" w:type="dxa"/>
          </w:tcPr>
          <w:p w:rsidR="0048217A" w:rsidRDefault="0048217A" w:rsidP="0075016D">
            <w:pPr>
              <w:pStyle w:val="NoSpacing"/>
            </w:pPr>
            <w:r>
              <w:t>April 2002</w:t>
            </w:r>
          </w:p>
        </w:tc>
        <w:tc>
          <w:tcPr>
            <w:tcW w:w="2644" w:type="dxa"/>
          </w:tcPr>
          <w:p w:rsidR="0048217A" w:rsidRDefault="0048217A" w:rsidP="0075016D">
            <w:pPr>
              <w:pStyle w:val="NoSpacing"/>
            </w:pPr>
            <w:r>
              <w:t>CBSE Board, Indore</w:t>
            </w:r>
          </w:p>
        </w:tc>
        <w:tc>
          <w:tcPr>
            <w:tcW w:w="1080" w:type="dxa"/>
          </w:tcPr>
          <w:p w:rsidR="0048217A" w:rsidRDefault="0048217A" w:rsidP="0075016D">
            <w:pPr>
              <w:pStyle w:val="NoSpacing"/>
            </w:pPr>
            <w:r>
              <w:rPr>
                <w:sz w:val="21"/>
                <w:szCs w:val="21"/>
              </w:rPr>
              <w:t>70%.</w:t>
            </w:r>
          </w:p>
        </w:tc>
      </w:tr>
    </w:tbl>
    <w:p w:rsidR="00325FAB" w:rsidRDefault="00325FAB" w:rsidP="00325FAB">
      <w:pPr>
        <w:pStyle w:val="NoSpacing"/>
      </w:pPr>
    </w:p>
    <w:p w:rsidR="00325FAB" w:rsidRPr="005A4A1E" w:rsidRDefault="00325FAB" w:rsidP="00325F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1F497D" w:themeColor="text2"/>
        </w:rPr>
      </w:pPr>
      <w:r>
        <w:rPr>
          <w:b/>
          <w:color w:val="1F497D" w:themeColor="text2"/>
        </w:rPr>
        <w:t>Major Achievements</w:t>
      </w:r>
    </w:p>
    <w:p w:rsidR="00325FAB" w:rsidRDefault="00325FAB" w:rsidP="00325FAB">
      <w:pPr>
        <w:pStyle w:val="ListParagraph"/>
        <w:widowControl w:val="0"/>
        <w:suppressAutoHyphens/>
        <w:overflowPunct w:val="0"/>
        <w:spacing w:after="0" w:line="240" w:lineRule="auto"/>
        <w:ind w:right="-180"/>
      </w:pPr>
    </w:p>
    <w:p w:rsidR="00C057FF" w:rsidRDefault="00325FAB" w:rsidP="00325FAB">
      <w:pPr>
        <w:pStyle w:val="ListParagraph"/>
        <w:widowControl w:val="0"/>
        <w:numPr>
          <w:ilvl w:val="0"/>
          <w:numId w:val="4"/>
        </w:numPr>
        <w:suppressAutoHyphens/>
        <w:overflowPunct w:val="0"/>
        <w:spacing w:after="0" w:line="240" w:lineRule="auto"/>
        <w:ind w:right="-180"/>
      </w:pPr>
      <w:r>
        <w:t>Outstanding Alumni Award, 2012 – Owing to my performance in the Engineering services.</w:t>
      </w:r>
    </w:p>
    <w:p w:rsidR="00831C17" w:rsidRDefault="00120D7E" w:rsidP="00325FAB">
      <w:pPr>
        <w:pStyle w:val="ListParagraph"/>
        <w:widowControl w:val="0"/>
        <w:numPr>
          <w:ilvl w:val="0"/>
          <w:numId w:val="4"/>
        </w:numPr>
        <w:suppressAutoHyphens/>
        <w:overflowPunct w:val="0"/>
        <w:spacing w:after="0" w:line="240" w:lineRule="auto"/>
        <w:ind w:right="-180"/>
      </w:pPr>
      <w:r>
        <w:t>Won thrice</w:t>
      </w:r>
      <w:r w:rsidR="00831C17">
        <w:t xml:space="preserve"> “You made a difference award” and </w:t>
      </w:r>
      <w:r w:rsidR="00FF74D4">
        <w:t>many spot awards</w:t>
      </w:r>
      <w:r w:rsidR="00831C17">
        <w:t xml:space="preserve"> for my performance in the company.</w:t>
      </w:r>
    </w:p>
    <w:p w:rsidR="00C057FF" w:rsidRDefault="00A50E6E" w:rsidP="00325FAB">
      <w:pPr>
        <w:pStyle w:val="ListParagraph"/>
        <w:widowControl w:val="0"/>
        <w:numPr>
          <w:ilvl w:val="0"/>
          <w:numId w:val="4"/>
        </w:numPr>
        <w:suppressAutoHyphens/>
        <w:overflowPunct w:val="0"/>
        <w:spacing w:after="0" w:line="240" w:lineRule="auto"/>
        <w:ind w:right="-180"/>
      </w:pPr>
      <w:r>
        <w:t xml:space="preserve">Campus placed in Wipro Technologies - 2008, Bangalore. Received direct call by </w:t>
      </w:r>
      <w:r w:rsidR="00FF74D4">
        <w:t>the current company</w:t>
      </w:r>
      <w:r>
        <w:t>, 2009 being College topper.</w:t>
      </w:r>
    </w:p>
    <w:p w:rsidR="00A50E6E" w:rsidRDefault="00A50E6E" w:rsidP="00325FAB">
      <w:pPr>
        <w:pStyle w:val="ListParagraph"/>
        <w:widowControl w:val="0"/>
        <w:numPr>
          <w:ilvl w:val="0"/>
          <w:numId w:val="4"/>
        </w:numPr>
        <w:suppressAutoHyphens/>
        <w:overflowPunct w:val="0"/>
        <w:spacing w:after="0" w:line="240" w:lineRule="auto"/>
        <w:ind w:right="-180"/>
      </w:pPr>
      <w:r>
        <w:t>College topper and University Merit in 3</w:t>
      </w:r>
      <w:r w:rsidRPr="00A50E6E">
        <w:rPr>
          <w:vertAlign w:val="superscript"/>
        </w:rPr>
        <w:t>rd</w:t>
      </w:r>
      <w:r>
        <w:t>, 7th and 8</w:t>
      </w:r>
      <w:r w:rsidRPr="00A50E6E">
        <w:rPr>
          <w:vertAlign w:val="superscript"/>
        </w:rPr>
        <w:t>th</w:t>
      </w:r>
      <w:r>
        <w:t xml:space="preserve"> Semester of Engineering. Consistent topper in college throughout engineering tenure.</w:t>
      </w:r>
    </w:p>
    <w:p w:rsidR="00BE14F6" w:rsidRDefault="00A50E6E" w:rsidP="00BE14F6">
      <w:pPr>
        <w:pStyle w:val="ListParagraph"/>
        <w:widowControl w:val="0"/>
        <w:numPr>
          <w:ilvl w:val="0"/>
          <w:numId w:val="4"/>
        </w:numPr>
        <w:suppressAutoHyphens/>
        <w:overflowPunct w:val="0"/>
        <w:spacing w:after="0" w:line="240" w:lineRule="auto"/>
        <w:ind w:right="-180"/>
      </w:pPr>
      <w:r>
        <w:t>Selected as Radio Jockey at My-FM, Nagpur –</w:t>
      </w:r>
      <w:r w:rsidR="00AE0DA8">
        <w:t xml:space="preserve"> 2008.</w:t>
      </w:r>
    </w:p>
    <w:p w:rsidR="00BE14F6" w:rsidRDefault="00BE14F6" w:rsidP="00BE14F6">
      <w:pPr>
        <w:pStyle w:val="NoSpacing"/>
      </w:pPr>
    </w:p>
    <w:p w:rsidR="00BE14F6" w:rsidRPr="005A4A1E" w:rsidRDefault="000265D2" w:rsidP="00BE14F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1F497D" w:themeColor="text2"/>
        </w:rPr>
      </w:pPr>
      <w:r>
        <w:rPr>
          <w:b/>
          <w:color w:val="1F497D" w:themeColor="text2"/>
        </w:rPr>
        <w:t>Extra Curricular Activities</w:t>
      </w:r>
    </w:p>
    <w:p w:rsidR="00BE14F6" w:rsidRPr="003F0E85" w:rsidRDefault="00BE14F6" w:rsidP="00BE14F6">
      <w:pPr>
        <w:pStyle w:val="ListParagraph"/>
        <w:widowControl w:val="0"/>
        <w:suppressAutoHyphens/>
        <w:overflowPunct w:val="0"/>
        <w:spacing w:after="0" w:line="240" w:lineRule="auto"/>
        <w:ind w:right="-180"/>
        <w:rPr>
          <w:sz w:val="10"/>
        </w:rPr>
      </w:pPr>
    </w:p>
    <w:p w:rsidR="00180183" w:rsidRDefault="000265D2" w:rsidP="000265D2">
      <w:pPr>
        <w:pStyle w:val="ListParagraph"/>
        <w:widowControl w:val="0"/>
        <w:numPr>
          <w:ilvl w:val="0"/>
          <w:numId w:val="4"/>
        </w:numPr>
        <w:suppressAutoHyphens/>
        <w:overflowPunct w:val="0"/>
        <w:spacing w:after="0" w:line="240" w:lineRule="auto"/>
        <w:ind w:right="-180"/>
      </w:pPr>
      <w:r>
        <w:t>Treasurer of Computer Society of India, YCCE Chapter.</w:t>
      </w:r>
    </w:p>
    <w:p w:rsidR="000265D2" w:rsidRDefault="000265D2" w:rsidP="000265D2">
      <w:pPr>
        <w:pStyle w:val="ListParagraph"/>
        <w:widowControl w:val="0"/>
        <w:numPr>
          <w:ilvl w:val="0"/>
          <w:numId w:val="4"/>
        </w:numPr>
        <w:suppressAutoHyphens/>
        <w:overflowPunct w:val="0"/>
        <w:spacing w:after="0" w:line="240" w:lineRule="auto"/>
        <w:ind w:right="-180"/>
      </w:pPr>
      <w:r>
        <w:t>Committee Head of CITSC – Computer &amp; IT Society for technical events in College.</w:t>
      </w:r>
    </w:p>
    <w:p w:rsidR="000265D2" w:rsidRDefault="000265D2" w:rsidP="000265D2">
      <w:pPr>
        <w:pStyle w:val="ListParagraph"/>
        <w:widowControl w:val="0"/>
        <w:numPr>
          <w:ilvl w:val="0"/>
          <w:numId w:val="4"/>
        </w:numPr>
        <w:suppressAutoHyphens/>
        <w:overflowPunct w:val="0"/>
        <w:spacing w:after="0" w:line="240" w:lineRule="auto"/>
        <w:ind w:right="-180"/>
      </w:pPr>
      <w:r>
        <w:t>Cultural Secretary of School.</w:t>
      </w:r>
    </w:p>
    <w:p w:rsidR="00A6135B" w:rsidRDefault="00A6135B" w:rsidP="000265D2">
      <w:pPr>
        <w:pStyle w:val="ListParagraph"/>
        <w:widowControl w:val="0"/>
        <w:numPr>
          <w:ilvl w:val="0"/>
          <w:numId w:val="4"/>
        </w:numPr>
        <w:suppressAutoHyphens/>
        <w:overflowPunct w:val="0"/>
        <w:spacing w:after="0" w:line="240" w:lineRule="auto"/>
        <w:ind w:right="-180"/>
      </w:pPr>
      <w:r>
        <w:t>Participate</w:t>
      </w:r>
      <w:r w:rsidR="003F4CD7">
        <w:t>d</w:t>
      </w:r>
      <w:r>
        <w:t xml:space="preserve"> &amp; Won titles many times at College fest. Awarded “</w:t>
      </w:r>
      <w:r w:rsidRPr="00A6135B">
        <w:rPr>
          <w:i/>
        </w:rPr>
        <w:t>Miss YCCE</w:t>
      </w:r>
      <w:r>
        <w:t>” title in final year.</w:t>
      </w:r>
    </w:p>
    <w:p w:rsidR="000265D2" w:rsidRDefault="00161D03" w:rsidP="000265D2">
      <w:pPr>
        <w:pStyle w:val="ListParagraph"/>
        <w:widowControl w:val="0"/>
        <w:numPr>
          <w:ilvl w:val="0"/>
          <w:numId w:val="4"/>
        </w:numPr>
        <w:suppressAutoHyphens/>
        <w:overflowPunct w:val="0"/>
        <w:spacing w:after="0" w:line="240" w:lineRule="auto"/>
        <w:ind w:right="-180"/>
      </w:pPr>
      <w:r>
        <w:t xml:space="preserve">Active participant at Company level programs. Won </w:t>
      </w:r>
      <w:r w:rsidRPr="003D62CC">
        <w:rPr>
          <w:i/>
        </w:rPr>
        <w:t xml:space="preserve">“Style Diva” </w:t>
      </w:r>
      <w:r>
        <w:t>title at</w:t>
      </w:r>
      <w:r w:rsidR="00B0296C">
        <w:t xml:space="preserve"> current organization.</w:t>
      </w:r>
    </w:p>
    <w:p w:rsidR="00DF36CD" w:rsidRDefault="00DF36CD" w:rsidP="00DF36CD">
      <w:pPr>
        <w:pStyle w:val="ListParagraph"/>
        <w:widowControl w:val="0"/>
        <w:suppressAutoHyphens/>
        <w:overflowPunct w:val="0"/>
        <w:spacing w:after="0" w:line="240" w:lineRule="auto"/>
        <w:ind w:right="-180"/>
      </w:pPr>
    </w:p>
    <w:p w:rsidR="00A95D3D" w:rsidRPr="005A4A1E" w:rsidRDefault="00A95D3D" w:rsidP="00267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1F497D" w:themeColor="text2"/>
        </w:rPr>
      </w:pPr>
      <w:r w:rsidRPr="005A4A1E">
        <w:rPr>
          <w:b/>
          <w:color w:val="1F497D" w:themeColor="text2"/>
        </w:rPr>
        <w:t>Personal Information</w:t>
      </w:r>
    </w:p>
    <w:p w:rsidR="00C057FF" w:rsidRDefault="00C057FF" w:rsidP="00C057FF">
      <w:pPr>
        <w:pStyle w:val="NoSpacing"/>
      </w:pPr>
      <w:r w:rsidRPr="00C057FF">
        <w:rPr>
          <w:b/>
          <w:bCs/>
        </w:rPr>
        <w:t>Date of Birth</w:t>
      </w:r>
      <w:r w:rsidRPr="00C057FF">
        <w:rPr>
          <w:b/>
          <w:bCs/>
        </w:rPr>
        <w:tab/>
      </w:r>
      <w:r w:rsidRPr="00C057FF">
        <w:rPr>
          <w:b/>
          <w:bCs/>
        </w:rPr>
        <w:tab/>
      </w:r>
      <w:r w:rsidRPr="00C057FF">
        <w:t xml:space="preserve">: </w:t>
      </w:r>
      <w:r w:rsidR="00811983">
        <w:t>23</w:t>
      </w:r>
      <w:r w:rsidRPr="00C057FF">
        <w:t>-</w:t>
      </w:r>
      <w:r w:rsidR="00811983">
        <w:t>Nov</w:t>
      </w:r>
      <w:r w:rsidRPr="00C057FF">
        <w:t>-1986</w:t>
      </w:r>
    </w:p>
    <w:p w:rsidR="00C057FF" w:rsidRPr="00C057FF" w:rsidRDefault="00C057FF" w:rsidP="00C057FF">
      <w:pPr>
        <w:pStyle w:val="NoSpacing"/>
      </w:pPr>
      <w:r w:rsidRPr="00C057FF">
        <w:rPr>
          <w:b/>
          <w:bCs/>
        </w:rPr>
        <w:t>Marital Status</w:t>
      </w:r>
      <w:r w:rsidRPr="00C057FF">
        <w:rPr>
          <w:b/>
          <w:bCs/>
        </w:rPr>
        <w:tab/>
      </w:r>
      <w:r w:rsidRPr="00C057FF">
        <w:rPr>
          <w:b/>
          <w:bCs/>
        </w:rPr>
        <w:tab/>
      </w:r>
      <w:r w:rsidRPr="00C057FF">
        <w:t>: Single</w:t>
      </w:r>
    </w:p>
    <w:p w:rsidR="00C057FF" w:rsidRPr="00C057FF" w:rsidRDefault="00C057FF" w:rsidP="00C057FF">
      <w:pPr>
        <w:pStyle w:val="NoSpacing"/>
      </w:pPr>
      <w:r w:rsidRPr="00C057FF">
        <w:rPr>
          <w:b/>
          <w:bCs/>
        </w:rPr>
        <w:t>Languages Known</w:t>
      </w:r>
      <w:r w:rsidRPr="00C057FF">
        <w:rPr>
          <w:b/>
          <w:bCs/>
        </w:rPr>
        <w:tab/>
      </w:r>
      <w:r w:rsidR="00590F74">
        <w:t>: English</w:t>
      </w:r>
      <w:r w:rsidRPr="00C057FF">
        <w:t>, Hindi</w:t>
      </w:r>
    </w:p>
    <w:p w:rsidR="00622E39" w:rsidRDefault="00C057FF" w:rsidP="00C057FF">
      <w:pPr>
        <w:pStyle w:val="NoSpacing"/>
      </w:pPr>
      <w:r w:rsidRPr="00C057FF">
        <w:rPr>
          <w:b/>
          <w:bCs/>
        </w:rPr>
        <w:t>Nationality</w:t>
      </w:r>
      <w:r w:rsidRPr="00C057FF">
        <w:rPr>
          <w:b/>
          <w:bCs/>
        </w:rPr>
        <w:tab/>
      </w:r>
      <w:r w:rsidRPr="00C057FF">
        <w:rPr>
          <w:b/>
          <w:bCs/>
        </w:rPr>
        <w:tab/>
        <w:t>:</w:t>
      </w:r>
      <w:r w:rsidRPr="00C057FF">
        <w:t xml:space="preserve"> Indian</w:t>
      </w:r>
    </w:p>
    <w:p w:rsidR="00C057FF" w:rsidRPr="00C057FF" w:rsidRDefault="00C057FF" w:rsidP="00C057FF">
      <w:pPr>
        <w:pStyle w:val="NoSpacing"/>
      </w:pPr>
      <w:r w:rsidRPr="00C057FF">
        <w:rPr>
          <w:b/>
          <w:bCs/>
        </w:rPr>
        <w:t>Hobbies</w:t>
      </w:r>
      <w:r w:rsidRPr="00C057FF">
        <w:rPr>
          <w:b/>
          <w:bCs/>
        </w:rPr>
        <w:tab/>
      </w:r>
      <w:r w:rsidRPr="00C057FF">
        <w:rPr>
          <w:b/>
          <w:bCs/>
        </w:rPr>
        <w:tab/>
      </w:r>
      <w:r w:rsidRPr="00C057FF">
        <w:t xml:space="preserve">: </w:t>
      </w:r>
      <w:r w:rsidR="00590F74">
        <w:t xml:space="preserve">Reading, Dancing &amp; </w:t>
      </w:r>
      <w:r w:rsidR="00A520AE">
        <w:t>Singing (</w:t>
      </w:r>
      <w:proofErr w:type="spellStart"/>
      <w:r w:rsidR="00590F74">
        <w:t>Bollywood</w:t>
      </w:r>
      <w:proofErr w:type="spellEnd"/>
      <w:r w:rsidR="00590F74">
        <w:t>)</w:t>
      </w:r>
    </w:p>
    <w:p w:rsidR="00A95D3D" w:rsidRPr="006A23D5" w:rsidRDefault="00A95D3D" w:rsidP="006A23D5">
      <w:pPr>
        <w:pStyle w:val="NoSpacing"/>
        <w:ind w:hanging="180"/>
        <w:rPr>
          <w:sz w:val="14"/>
        </w:rPr>
      </w:pPr>
    </w:p>
    <w:p w:rsidR="00A95D3D" w:rsidRPr="005A4A1E" w:rsidRDefault="00A95D3D" w:rsidP="002675D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1F497D" w:themeColor="text2"/>
        </w:rPr>
      </w:pPr>
      <w:r w:rsidRPr="005A4A1E">
        <w:rPr>
          <w:b/>
          <w:color w:val="1F497D" w:themeColor="text2"/>
        </w:rPr>
        <w:t>Declaration</w:t>
      </w:r>
    </w:p>
    <w:p w:rsidR="00A95D3D" w:rsidRDefault="00A95D3D" w:rsidP="00A95D3D">
      <w:pPr>
        <w:pStyle w:val="NoSpacing"/>
      </w:pPr>
      <w:r>
        <w:t>I hereby declare that the above mentioned information is true to best of my knowledge.</w:t>
      </w:r>
    </w:p>
    <w:p w:rsidR="003C756A" w:rsidRPr="001D1355" w:rsidRDefault="003C756A" w:rsidP="00A95D3D">
      <w:pPr>
        <w:pStyle w:val="NoSpacing"/>
        <w:rPr>
          <w:sz w:val="6"/>
        </w:rPr>
      </w:pPr>
    </w:p>
    <w:p w:rsidR="00CE723A" w:rsidRDefault="00CE723A" w:rsidP="00A95D3D">
      <w:pPr>
        <w:pStyle w:val="NoSpacing"/>
        <w:rPr>
          <w:b/>
        </w:rPr>
      </w:pPr>
    </w:p>
    <w:p w:rsidR="00A95D3D" w:rsidRPr="002675D5" w:rsidRDefault="00BA052B" w:rsidP="00A95D3D">
      <w:pPr>
        <w:pStyle w:val="NoSpacing"/>
        <w:rPr>
          <w:b/>
        </w:rPr>
      </w:pPr>
      <w:r>
        <w:rPr>
          <w:b/>
        </w:rPr>
        <w:t>Divya</w:t>
      </w:r>
      <w:r w:rsidR="008976AC">
        <w:rPr>
          <w:b/>
        </w:rPr>
        <w:t xml:space="preserve"> </w:t>
      </w:r>
      <w:r w:rsidR="002519B2">
        <w:rPr>
          <w:b/>
        </w:rPr>
        <w:t xml:space="preserve"> </w:t>
      </w:r>
      <w:r w:rsidR="00590F74">
        <w:rPr>
          <w:b/>
        </w:rPr>
        <w:t>Sharma</w:t>
      </w:r>
      <w:r w:rsidR="003C756A">
        <w:rPr>
          <w:b/>
        </w:rPr>
        <w:t xml:space="preserve"> </w:t>
      </w:r>
    </w:p>
    <w:sectPr w:rsidR="00A95D3D" w:rsidRPr="002675D5" w:rsidSect="000C6C40">
      <w:pgSz w:w="12240" w:h="15840"/>
      <w:pgMar w:top="630" w:right="90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/>
      </w:rPr>
    </w:lvl>
  </w:abstractNum>
  <w:abstractNum w:abstractNumId="3">
    <w:nsid w:val="04EF045B"/>
    <w:multiLevelType w:val="hybridMultilevel"/>
    <w:tmpl w:val="72B87D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FD7D3B"/>
    <w:multiLevelType w:val="hybridMultilevel"/>
    <w:tmpl w:val="38C8AF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7E421D"/>
    <w:multiLevelType w:val="hybridMultilevel"/>
    <w:tmpl w:val="0AEAF2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203313"/>
    <w:multiLevelType w:val="multilevel"/>
    <w:tmpl w:val="517EE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086E37"/>
    <w:multiLevelType w:val="hybridMultilevel"/>
    <w:tmpl w:val="FA38F1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58F0C03"/>
    <w:multiLevelType w:val="hybridMultilevel"/>
    <w:tmpl w:val="EF9600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E84329"/>
    <w:rsid w:val="00015D7D"/>
    <w:rsid w:val="000265D2"/>
    <w:rsid w:val="00090B64"/>
    <w:rsid w:val="0009389D"/>
    <w:rsid w:val="000C6C40"/>
    <w:rsid w:val="000D23C1"/>
    <w:rsid w:val="000E3A36"/>
    <w:rsid w:val="000E783B"/>
    <w:rsid w:val="00120D7E"/>
    <w:rsid w:val="00136D79"/>
    <w:rsid w:val="00161D03"/>
    <w:rsid w:val="00180183"/>
    <w:rsid w:val="001C629C"/>
    <w:rsid w:val="001D1355"/>
    <w:rsid w:val="001D1B74"/>
    <w:rsid w:val="001E309B"/>
    <w:rsid w:val="002519B2"/>
    <w:rsid w:val="002675D5"/>
    <w:rsid w:val="002B3D4E"/>
    <w:rsid w:val="002D5AA5"/>
    <w:rsid w:val="00316BA9"/>
    <w:rsid w:val="00325FAB"/>
    <w:rsid w:val="0034607C"/>
    <w:rsid w:val="00351091"/>
    <w:rsid w:val="00365BCC"/>
    <w:rsid w:val="003B1772"/>
    <w:rsid w:val="003C756A"/>
    <w:rsid w:val="003D62CC"/>
    <w:rsid w:val="003F0E85"/>
    <w:rsid w:val="003F4CD7"/>
    <w:rsid w:val="0040546D"/>
    <w:rsid w:val="0041624F"/>
    <w:rsid w:val="00417508"/>
    <w:rsid w:val="00430210"/>
    <w:rsid w:val="0048217A"/>
    <w:rsid w:val="004958A3"/>
    <w:rsid w:val="004E7B7C"/>
    <w:rsid w:val="005103CD"/>
    <w:rsid w:val="005244DD"/>
    <w:rsid w:val="00533B92"/>
    <w:rsid w:val="00590F74"/>
    <w:rsid w:val="0059720A"/>
    <w:rsid w:val="005A44A8"/>
    <w:rsid w:val="005A4A1E"/>
    <w:rsid w:val="005C6F6F"/>
    <w:rsid w:val="00617D17"/>
    <w:rsid w:val="00622E39"/>
    <w:rsid w:val="00656A09"/>
    <w:rsid w:val="006A23D5"/>
    <w:rsid w:val="006F5652"/>
    <w:rsid w:val="007667F1"/>
    <w:rsid w:val="00792BF7"/>
    <w:rsid w:val="007C53DC"/>
    <w:rsid w:val="007E0E7B"/>
    <w:rsid w:val="0080353C"/>
    <w:rsid w:val="00811983"/>
    <w:rsid w:val="00827C02"/>
    <w:rsid w:val="00831C17"/>
    <w:rsid w:val="00840182"/>
    <w:rsid w:val="008702D8"/>
    <w:rsid w:val="008976AC"/>
    <w:rsid w:val="00923926"/>
    <w:rsid w:val="00961225"/>
    <w:rsid w:val="009D1512"/>
    <w:rsid w:val="009E63CA"/>
    <w:rsid w:val="00A1128A"/>
    <w:rsid w:val="00A50E6E"/>
    <w:rsid w:val="00A520AE"/>
    <w:rsid w:val="00A603A8"/>
    <w:rsid w:val="00A6135B"/>
    <w:rsid w:val="00A8047F"/>
    <w:rsid w:val="00A95D3D"/>
    <w:rsid w:val="00AA273C"/>
    <w:rsid w:val="00AE0439"/>
    <w:rsid w:val="00AE0DA8"/>
    <w:rsid w:val="00AF4A06"/>
    <w:rsid w:val="00AF5C5A"/>
    <w:rsid w:val="00B0296C"/>
    <w:rsid w:val="00B56115"/>
    <w:rsid w:val="00B632A8"/>
    <w:rsid w:val="00B70402"/>
    <w:rsid w:val="00BA052B"/>
    <w:rsid w:val="00BD6252"/>
    <w:rsid w:val="00BE14F6"/>
    <w:rsid w:val="00BF7A68"/>
    <w:rsid w:val="00C044A4"/>
    <w:rsid w:val="00C057FF"/>
    <w:rsid w:val="00C138A5"/>
    <w:rsid w:val="00C7170D"/>
    <w:rsid w:val="00C81987"/>
    <w:rsid w:val="00C82914"/>
    <w:rsid w:val="00CE723A"/>
    <w:rsid w:val="00D11026"/>
    <w:rsid w:val="00D814D8"/>
    <w:rsid w:val="00DA5AAD"/>
    <w:rsid w:val="00DC5756"/>
    <w:rsid w:val="00DD5A0D"/>
    <w:rsid w:val="00DF36CD"/>
    <w:rsid w:val="00E24148"/>
    <w:rsid w:val="00E56F8E"/>
    <w:rsid w:val="00E84329"/>
    <w:rsid w:val="00EE313F"/>
    <w:rsid w:val="00EF1FA8"/>
    <w:rsid w:val="00F308B1"/>
    <w:rsid w:val="00F55378"/>
    <w:rsid w:val="00F67B19"/>
    <w:rsid w:val="00FA7B8E"/>
    <w:rsid w:val="00FC467F"/>
    <w:rsid w:val="00FD68D5"/>
    <w:rsid w:val="00FF1E72"/>
    <w:rsid w:val="00FF7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09B"/>
  </w:style>
  <w:style w:type="paragraph" w:styleId="Heading1">
    <w:name w:val="heading 1"/>
    <w:basedOn w:val="Normal"/>
    <w:next w:val="Normal"/>
    <w:link w:val="Heading1Char"/>
    <w:uiPriority w:val="9"/>
    <w:qFormat/>
    <w:rsid w:val="000D23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4329"/>
    <w:pPr>
      <w:spacing w:after="0" w:line="240" w:lineRule="auto"/>
    </w:pPr>
  </w:style>
  <w:style w:type="table" w:styleId="TableGrid">
    <w:name w:val="Table Grid"/>
    <w:basedOn w:val="TableNormal"/>
    <w:uiPriority w:val="59"/>
    <w:rsid w:val="00E843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23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23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A4A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4A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WW8Num4z0">
    <w:name w:val="WW8Num4z0"/>
    <w:rsid w:val="00180183"/>
    <w:rPr>
      <w:rFonts w:ascii="Symbol" w:hAnsi="Symbo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516632">
      <w:bodyDiv w:val="1"/>
      <w:marLeft w:val="0"/>
      <w:marRight w:val="0"/>
      <w:marTop w:val="47"/>
      <w:marBottom w:val="4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0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90969">
                          <w:marLeft w:val="0"/>
                          <w:marRight w:val="0"/>
                          <w:marTop w:val="32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28875">
                              <w:marLeft w:val="2066"/>
                              <w:marRight w:val="397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29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78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90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59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9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653685">
      <w:bodyDiv w:val="1"/>
      <w:marLeft w:val="0"/>
      <w:marRight w:val="0"/>
      <w:marTop w:val="47"/>
      <w:marBottom w:val="4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1546">
                          <w:marLeft w:val="0"/>
                          <w:marRight w:val="0"/>
                          <w:marTop w:val="32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163669">
                              <w:marLeft w:val="2066"/>
                              <w:marRight w:val="397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47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12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2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94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65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23071087</dc:creator>
  <cp:lastModifiedBy>chn-dsk-12</cp:lastModifiedBy>
  <cp:revision>4</cp:revision>
  <dcterms:created xsi:type="dcterms:W3CDTF">2013-07-04T06:36:00Z</dcterms:created>
  <dcterms:modified xsi:type="dcterms:W3CDTF">2013-07-09T06:57:00Z</dcterms:modified>
</cp:coreProperties>
</file>